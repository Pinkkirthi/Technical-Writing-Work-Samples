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09884" w14:textId="20D0C1F3" w:rsidR="00615E8C" w:rsidRDefault="00615E8C">
      <w:pPr>
        <w:rPr>
          <w:lang w:val="en-IN"/>
        </w:rPr>
      </w:pPr>
      <w:r>
        <w:rPr>
          <w:lang w:val="en-IN"/>
        </w:rPr>
        <w:t xml:space="preserve">   </w:t>
      </w:r>
    </w:p>
    <w:p w14:paraId="5094DB8D" w14:textId="45EF3630" w:rsidR="00615E8C" w:rsidRDefault="00615E8C" w:rsidP="0003664C">
      <w:pPr>
        <w:pStyle w:val="Heading1"/>
      </w:pPr>
      <w:r w:rsidRPr="0003664C">
        <w:t>Introduction</w:t>
      </w:r>
    </w:p>
    <w:p w14:paraId="32E58BB2" w14:textId="5D064F47" w:rsidR="006A3EC5" w:rsidRDefault="006A3EC5" w:rsidP="006A3EC5">
      <w:r w:rsidRPr="006A3EC5">
        <w:t>The Star Wars API, or "swapi" (Swah-pee) is the world's first quantified and programmatically-accessible data source for all the data from the Star Wars canon universe!</w:t>
      </w:r>
    </w:p>
    <w:p w14:paraId="49E65CFC" w14:textId="48C705AD" w:rsidR="005708BE" w:rsidRDefault="005708BE" w:rsidP="006A3EC5">
      <w:r>
        <w:t>Following data are available in this API.</w:t>
      </w:r>
    </w:p>
    <w:p w14:paraId="1631876E" w14:textId="052548AD" w:rsidR="005708BE" w:rsidRDefault="005708BE" w:rsidP="006A3EC5"/>
    <w:p w14:paraId="0261D3CB" w14:textId="4AF89EE0" w:rsidR="005708BE" w:rsidRDefault="005708BE" w:rsidP="005708BE">
      <w:pPr>
        <w:pStyle w:val="ListParagraph"/>
        <w:numPr>
          <w:ilvl w:val="0"/>
          <w:numId w:val="27"/>
        </w:numPr>
      </w:pPr>
      <w:r>
        <w:t>Planets</w:t>
      </w:r>
    </w:p>
    <w:p w14:paraId="3EF3D184" w14:textId="29008B3D" w:rsidR="005708BE" w:rsidRDefault="005708BE" w:rsidP="005708BE">
      <w:pPr>
        <w:pStyle w:val="ListParagraph"/>
        <w:numPr>
          <w:ilvl w:val="0"/>
          <w:numId w:val="27"/>
        </w:numPr>
      </w:pPr>
      <w:r>
        <w:t>SpaceShips</w:t>
      </w:r>
    </w:p>
    <w:p w14:paraId="14EA6480" w14:textId="663F8E65" w:rsidR="005708BE" w:rsidRDefault="005708BE" w:rsidP="005708BE">
      <w:pPr>
        <w:pStyle w:val="ListParagraph"/>
        <w:numPr>
          <w:ilvl w:val="0"/>
          <w:numId w:val="27"/>
        </w:numPr>
      </w:pPr>
      <w:r>
        <w:t>Vehicles</w:t>
      </w:r>
    </w:p>
    <w:p w14:paraId="2F46A291" w14:textId="3B58E3EF" w:rsidR="005708BE" w:rsidRDefault="005708BE" w:rsidP="005708BE">
      <w:pPr>
        <w:pStyle w:val="ListParagraph"/>
        <w:numPr>
          <w:ilvl w:val="0"/>
          <w:numId w:val="27"/>
        </w:numPr>
      </w:pPr>
      <w:r>
        <w:t>People</w:t>
      </w:r>
    </w:p>
    <w:p w14:paraId="7BFFC4B0" w14:textId="2CB77AD2" w:rsidR="005708BE" w:rsidRDefault="005708BE" w:rsidP="005708BE">
      <w:pPr>
        <w:pStyle w:val="ListParagraph"/>
        <w:numPr>
          <w:ilvl w:val="0"/>
          <w:numId w:val="27"/>
        </w:numPr>
      </w:pPr>
      <w:r>
        <w:t>Films</w:t>
      </w:r>
    </w:p>
    <w:p w14:paraId="15EF936C" w14:textId="41C9A843" w:rsidR="005708BE" w:rsidRDefault="005708BE" w:rsidP="005708BE">
      <w:pPr>
        <w:pStyle w:val="ListParagraph"/>
        <w:numPr>
          <w:ilvl w:val="0"/>
          <w:numId w:val="27"/>
        </w:numPr>
      </w:pPr>
      <w:r>
        <w:t>Species</w:t>
      </w:r>
    </w:p>
    <w:p w14:paraId="6BDE0ABF" w14:textId="2BA94B5C" w:rsidR="006A3EC5" w:rsidRDefault="006A3EC5" w:rsidP="005708BE">
      <w:pPr>
        <w:pStyle w:val="Heading1"/>
      </w:pPr>
      <w:r>
        <w:t>How Can I Use It?</w:t>
      </w:r>
    </w:p>
    <w:p w14:paraId="5B2A9421" w14:textId="77777777" w:rsidR="005708BE" w:rsidRDefault="005708BE" w:rsidP="0003664C">
      <w:r w:rsidRPr="005708BE">
        <w:t xml:space="preserve">All the data is accessible through our HTTP web API. </w:t>
      </w:r>
    </w:p>
    <w:p w14:paraId="087F7B43" w14:textId="77777777" w:rsidR="005708BE" w:rsidRDefault="005708BE" w:rsidP="0003664C"/>
    <w:p w14:paraId="0CC6B658" w14:textId="405B4304" w:rsidR="006A3EC5" w:rsidRDefault="00F16DC6" w:rsidP="0003664C">
      <w:r>
        <w:t>Th</w:t>
      </w:r>
      <w:r w:rsidR="00590363">
        <w:t>e Star Wars API document provides</w:t>
      </w:r>
      <w:r w:rsidR="00E54D19">
        <w:t xml:space="preserve"> the</w:t>
      </w:r>
      <w:r w:rsidR="00590363">
        <w:t xml:space="preserve"> list of all resources available in this API and </w:t>
      </w:r>
      <w:r w:rsidR="00B3525F">
        <w:t>explains how</w:t>
      </w:r>
      <w:r w:rsidR="00590363">
        <w:t xml:space="preserve"> to consume the resources using HTTP requests.</w:t>
      </w:r>
    </w:p>
    <w:p w14:paraId="1DF6350E" w14:textId="5A8C616D" w:rsidR="00F16DC6" w:rsidRDefault="00590363" w:rsidP="0003664C">
      <w:r>
        <w:t xml:space="preserve">There are helper </w:t>
      </w:r>
      <w:r w:rsidR="00B3525F">
        <w:t>libraries to</w:t>
      </w:r>
      <w:r>
        <w:t xml:space="preserve"> consume the Star Wars API in your preferred programming language. Please refer to the </w:t>
      </w:r>
      <w:r w:rsidR="00E54D19" w:rsidRPr="00E54D19">
        <w:rPr>
          <w:b/>
          <w:bCs/>
        </w:rPr>
        <w:t>H</w:t>
      </w:r>
      <w:r w:rsidRPr="00E54D19">
        <w:rPr>
          <w:b/>
          <w:bCs/>
        </w:rPr>
        <w:t>elper libraries</w:t>
      </w:r>
      <w:r>
        <w:t xml:space="preserve"> and </w:t>
      </w:r>
      <w:r w:rsidRPr="00E54D19">
        <w:rPr>
          <w:b/>
          <w:bCs/>
        </w:rPr>
        <w:t>Getting Started</w:t>
      </w:r>
      <w:r>
        <w:t xml:space="preserve"> section before you start exploring the APIs.</w:t>
      </w:r>
    </w:p>
    <w:p w14:paraId="6DC81943" w14:textId="629F6F36" w:rsidR="003A5FEE" w:rsidRDefault="003A5FEE" w:rsidP="003A5FEE">
      <w:pPr>
        <w:pStyle w:val="Heading1"/>
      </w:pPr>
      <w:r>
        <w:t>GETTING STARTED</w:t>
      </w:r>
    </w:p>
    <w:p w14:paraId="3ADFCA2B" w14:textId="6D6108A4" w:rsidR="003A5FEE" w:rsidRDefault="00A61E06" w:rsidP="0003664C">
      <w:r>
        <w:t xml:space="preserve"> </w:t>
      </w:r>
      <w:r w:rsidR="003A5FEE" w:rsidRPr="00E54D19">
        <w:t>Use httpie or curl to make an API request for a resource.</w:t>
      </w:r>
    </w:p>
    <w:p w14:paraId="7D685A68" w14:textId="77777777" w:rsidR="00E54D19" w:rsidRPr="00E54D19" w:rsidRDefault="00E54D19" w:rsidP="0003664C">
      <w:pPr>
        <w:rPr>
          <w:rStyle w:val="SubtleEmphasis"/>
        </w:rPr>
      </w:pPr>
    </w:p>
    <w:p w14:paraId="533493C1" w14:textId="77777777" w:rsidR="00E54D19" w:rsidRPr="00E54D19" w:rsidRDefault="003A5FEE" w:rsidP="00A61E06">
      <w:pPr>
        <w:ind w:left="720"/>
        <w:rPr>
          <w:rStyle w:val="Emphasis"/>
        </w:rPr>
      </w:pPr>
      <w:r w:rsidRPr="00E54D19">
        <w:rPr>
          <w:rStyle w:val="Emphasis"/>
        </w:rPr>
        <w:t xml:space="preserve">Note: </w:t>
      </w:r>
      <w:r w:rsidRPr="00E54D19">
        <w:rPr>
          <w:rStyle w:val="Emphasis"/>
        </w:rPr>
        <w:t>We'll use httpie for our examples as it displays responses nicely and gives us a whole lot more useful information. If you don't want to download httpie, just use the curl command instead.</w:t>
      </w:r>
      <w:r w:rsidRPr="00E54D19">
        <w:rPr>
          <w:rStyle w:val="Emphasis"/>
        </w:rPr>
        <w:t xml:space="preserve"> </w:t>
      </w:r>
    </w:p>
    <w:p w14:paraId="23B5441D" w14:textId="7D525237" w:rsidR="003A5FEE" w:rsidRPr="00E54D19" w:rsidRDefault="00956FDF" w:rsidP="0003664C">
      <w:r>
        <w:t xml:space="preserve"> </w:t>
      </w:r>
      <w:r w:rsidR="003A5FEE" w:rsidRPr="00E54D19">
        <w:t>Following is the sample example to request a planet.</w:t>
      </w:r>
    </w:p>
    <w:p w14:paraId="538567A8" w14:textId="77777777" w:rsidR="00A61E06" w:rsidRDefault="00A61E06" w:rsidP="00A61E06">
      <w:pPr>
        <w:ind w:left="720"/>
      </w:pPr>
    </w:p>
    <w:p w14:paraId="155B2EDD" w14:textId="1D5B52D5" w:rsidR="003A5FEE" w:rsidRPr="00E54D19" w:rsidRDefault="003A5FEE" w:rsidP="00956FDF">
      <w:pPr>
        <w:pStyle w:val="ListParagraph"/>
        <w:numPr>
          <w:ilvl w:val="0"/>
          <w:numId w:val="28"/>
        </w:numPr>
      </w:pPr>
      <w:r>
        <w:t xml:space="preserve">Request Content </w:t>
      </w:r>
      <w:r w:rsidR="00761753">
        <w:t>Type:</w:t>
      </w:r>
      <w:r>
        <w:t xml:space="preserve"> </w:t>
      </w:r>
      <w:r w:rsidRPr="00E54D19">
        <w:t>application/json</w:t>
      </w:r>
    </w:p>
    <w:p w14:paraId="322255D4" w14:textId="100EBB09" w:rsidR="003A5FEE" w:rsidRDefault="003A5FEE" w:rsidP="00956FDF">
      <w:pPr>
        <w:pStyle w:val="ListParagraph"/>
        <w:numPr>
          <w:ilvl w:val="0"/>
          <w:numId w:val="28"/>
        </w:numPr>
      </w:pPr>
      <w:r w:rsidRPr="00E54D19">
        <w:t xml:space="preserve">Request URL : </w:t>
      </w:r>
      <w:r w:rsidRPr="00E54D19">
        <w:t>http swapi.dev/api/planets/1/</w:t>
      </w:r>
    </w:p>
    <w:p w14:paraId="78D9C289" w14:textId="05FBF194" w:rsidR="003A5FEE" w:rsidRPr="00E54D19" w:rsidRDefault="003A5FEE" w:rsidP="00956FDF">
      <w:pPr>
        <w:pStyle w:val="ListParagraph"/>
        <w:numPr>
          <w:ilvl w:val="0"/>
          <w:numId w:val="28"/>
        </w:numPr>
      </w:pPr>
      <w:r w:rsidRPr="00E54D19">
        <w:t xml:space="preserve">Response Content </w:t>
      </w:r>
      <w:r w:rsidR="00A61E06" w:rsidRPr="00E54D19">
        <w:t>Type:</w:t>
      </w:r>
      <w:r w:rsidRPr="00E54D19">
        <w:t xml:space="preserve"> application/json</w:t>
      </w:r>
    </w:p>
    <w:p w14:paraId="188FFE82" w14:textId="672389D4" w:rsidR="006A3EC5" w:rsidRPr="00E54D19" w:rsidRDefault="006A3EC5" w:rsidP="003A5FEE"/>
    <w:p w14:paraId="1E20C87D" w14:textId="6AB82C9D" w:rsidR="006A3EC5" w:rsidRDefault="006A3EC5" w:rsidP="003A5FEE">
      <w:pPr>
        <w:rPr>
          <w:rFonts w:ascii="Segoe UI" w:hAnsi="Segoe UI" w:cs="Segoe UI"/>
          <w:color w:val="212121"/>
          <w:sz w:val="18"/>
          <w:szCs w:val="18"/>
          <w:shd w:val="clear" w:color="auto" w:fill="FFFFFF"/>
        </w:rPr>
      </w:pPr>
    </w:p>
    <w:p w14:paraId="36946EA2" w14:textId="77651065" w:rsidR="006A3EC5" w:rsidRDefault="006A3EC5" w:rsidP="003A5FEE">
      <w:pPr>
        <w:rPr>
          <w:rFonts w:ascii="Segoe UI" w:hAnsi="Segoe UI" w:cs="Segoe UI"/>
          <w:color w:val="212121"/>
          <w:sz w:val="18"/>
          <w:szCs w:val="18"/>
          <w:shd w:val="clear" w:color="auto" w:fill="FFFFFF"/>
        </w:rPr>
      </w:pPr>
    </w:p>
    <w:p w14:paraId="7B32E0D5" w14:textId="7C018038" w:rsidR="006A3EC5" w:rsidRDefault="006A3EC5" w:rsidP="003A5FEE">
      <w:pPr>
        <w:rPr>
          <w:rFonts w:ascii="Segoe UI" w:hAnsi="Segoe UI" w:cs="Segoe UI"/>
          <w:color w:val="212121"/>
          <w:sz w:val="18"/>
          <w:szCs w:val="18"/>
          <w:shd w:val="clear" w:color="auto" w:fill="FFFFFF"/>
        </w:rPr>
      </w:pPr>
    </w:p>
    <w:p w14:paraId="6E067946" w14:textId="77777777" w:rsidR="00E54D19" w:rsidRDefault="00E54D19" w:rsidP="003A5FEE">
      <w:pPr>
        <w:rPr>
          <w:rFonts w:ascii="Segoe UI" w:hAnsi="Segoe UI" w:cs="Segoe UI"/>
          <w:color w:val="212121"/>
          <w:sz w:val="18"/>
          <w:szCs w:val="18"/>
          <w:shd w:val="clear" w:color="auto" w:fill="FFFFFF"/>
        </w:rPr>
        <w:sectPr w:rsidR="00E54D19">
          <w:headerReference w:type="default" r:id="rId11"/>
          <w:footerReference w:type="default" r:id="rId12"/>
          <w:pgSz w:w="12240" w:h="15840"/>
          <w:pgMar w:top="1440" w:right="1440" w:bottom="1440" w:left="1440" w:header="720" w:footer="720" w:gutter="0"/>
          <w:cols w:space="720"/>
          <w:docGrid w:linePitch="360"/>
        </w:sectPr>
      </w:pPr>
    </w:p>
    <w:p w14:paraId="22A03E13" w14:textId="226383EB" w:rsidR="006A3EC5" w:rsidRPr="006A3EC5" w:rsidRDefault="006A3EC5" w:rsidP="006A3EC5">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6A3EC5">
        <w:rPr>
          <w:rFonts w:ascii="Courier New" w:eastAsia="Times New Roman" w:hAnsi="Courier New" w:cs="Courier New"/>
          <w:color w:val="000000"/>
          <w:sz w:val="18"/>
          <w:szCs w:val="18"/>
          <w:lang w:val="en-IN" w:eastAsia="en-IN"/>
        </w:rPr>
        <w:lastRenderedPageBreak/>
        <w:t>{</w:t>
      </w:r>
    </w:p>
    <w:p w14:paraId="787A27A8" w14:textId="77777777" w:rsidR="006A3EC5" w:rsidRPr="006A3EC5" w:rsidRDefault="006A3EC5" w:rsidP="006A3EC5">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6A3EC5">
        <w:rPr>
          <w:rFonts w:ascii="Courier New" w:eastAsia="Times New Roman" w:hAnsi="Courier New" w:cs="Courier New"/>
          <w:color w:val="000000"/>
          <w:sz w:val="18"/>
          <w:szCs w:val="18"/>
          <w:lang w:val="en-IN" w:eastAsia="en-IN"/>
        </w:rPr>
        <w:t>    </w:t>
      </w:r>
      <w:r w:rsidRPr="006A3EC5">
        <w:rPr>
          <w:rFonts w:ascii="Courier New" w:eastAsia="Times New Roman" w:hAnsi="Courier New" w:cs="Courier New"/>
          <w:color w:val="A31515"/>
          <w:sz w:val="18"/>
          <w:szCs w:val="18"/>
          <w:lang w:val="en-IN" w:eastAsia="en-IN"/>
        </w:rPr>
        <w:t>"name"</w:t>
      </w:r>
      <w:r w:rsidRPr="006A3EC5">
        <w:rPr>
          <w:rFonts w:ascii="Courier New" w:eastAsia="Times New Roman" w:hAnsi="Courier New" w:cs="Courier New"/>
          <w:color w:val="000000"/>
          <w:sz w:val="18"/>
          <w:szCs w:val="18"/>
          <w:lang w:val="en-IN" w:eastAsia="en-IN"/>
        </w:rPr>
        <w:t>: </w:t>
      </w:r>
      <w:r w:rsidRPr="006A3EC5">
        <w:rPr>
          <w:rFonts w:ascii="Courier New" w:eastAsia="Times New Roman" w:hAnsi="Courier New" w:cs="Courier New"/>
          <w:color w:val="0451A5"/>
          <w:sz w:val="18"/>
          <w:szCs w:val="18"/>
          <w:lang w:val="en-IN" w:eastAsia="en-IN"/>
        </w:rPr>
        <w:t>"Tatooine"</w:t>
      </w:r>
      <w:r w:rsidRPr="006A3EC5">
        <w:rPr>
          <w:rFonts w:ascii="Courier New" w:eastAsia="Times New Roman" w:hAnsi="Courier New" w:cs="Courier New"/>
          <w:color w:val="000000"/>
          <w:sz w:val="18"/>
          <w:szCs w:val="18"/>
          <w:lang w:val="en-IN" w:eastAsia="en-IN"/>
        </w:rPr>
        <w:t>,</w:t>
      </w:r>
    </w:p>
    <w:p w14:paraId="01504030" w14:textId="0B23B1C5" w:rsidR="006A3EC5" w:rsidRPr="006A3EC5" w:rsidRDefault="006A3EC5" w:rsidP="006A3EC5">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6A3EC5">
        <w:rPr>
          <w:rFonts w:ascii="Courier New" w:eastAsia="Times New Roman" w:hAnsi="Courier New" w:cs="Courier New"/>
          <w:color w:val="000000"/>
          <w:sz w:val="18"/>
          <w:szCs w:val="18"/>
          <w:lang w:val="en-IN" w:eastAsia="en-IN"/>
        </w:rPr>
        <w:t>    </w:t>
      </w:r>
      <w:r w:rsidRPr="006A3EC5">
        <w:rPr>
          <w:rFonts w:ascii="Courier New" w:eastAsia="Times New Roman" w:hAnsi="Courier New" w:cs="Courier New"/>
          <w:color w:val="A31515"/>
          <w:sz w:val="18"/>
          <w:szCs w:val="18"/>
          <w:lang w:val="en-IN" w:eastAsia="en-IN"/>
        </w:rPr>
        <w:t>"</w:t>
      </w:r>
      <w:r w:rsidR="00761753" w:rsidRPr="006A3EC5">
        <w:rPr>
          <w:rFonts w:ascii="Courier New" w:eastAsia="Times New Roman" w:hAnsi="Courier New" w:cs="Courier New"/>
          <w:color w:val="A31515"/>
          <w:sz w:val="18"/>
          <w:szCs w:val="18"/>
          <w:lang w:val="en-IN" w:eastAsia="en-IN"/>
        </w:rPr>
        <w:t>Rotation</w:t>
      </w:r>
      <w:r w:rsidRPr="006A3EC5">
        <w:rPr>
          <w:rFonts w:ascii="Courier New" w:eastAsia="Times New Roman" w:hAnsi="Courier New" w:cs="Courier New"/>
          <w:color w:val="A31515"/>
          <w:sz w:val="18"/>
          <w:szCs w:val="18"/>
          <w:lang w:val="en-IN" w:eastAsia="en-IN"/>
        </w:rPr>
        <w:t>_period"</w:t>
      </w:r>
      <w:r w:rsidRPr="006A3EC5">
        <w:rPr>
          <w:rFonts w:ascii="Courier New" w:eastAsia="Times New Roman" w:hAnsi="Courier New" w:cs="Courier New"/>
          <w:color w:val="000000"/>
          <w:sz w:val="18"/>
          <w:szCs w:val="18"/>
          <w:lang w:val="en-IN" w:eastAsia="en-IN"/>
        </w:rPr>
        <w:t>: </w:t>
      </w:r>
      <w:r w:rsidRPr="006A3EC5">
        <w:rPr>
          <w:rFonts w:ascii="Courier New" w:eastAsia="Times New Roman" w:hAnsi="Courier New" w:cs="Courier New"/>
          <w:color w:val="0451A5"/>
          <w:sz w:val="18"/>
          <w:szCs w:val="18"/>
          <w:lang w:val="en-IN" w:eastAsia="en-IN"/>
        </w:rPr>
        <w:t>"23"</w:t>
      </w:r>
      <w:r w:rsidRPr="006A3EC5">
        <w:rPr>
          <w:rFonts w:ascii="Courier New" w:eastAsia="Times New Roman" w:hAnsi="Courier New" w:cs="Courier New"/>
          <w:color w:val="000000"/>
          <w:sz w:val="18"/>
          <w:szCs w:val="18"/>
          <w:lang w:val="en-IN" w:eastAsia="en-IN"/>
        </w:rPr>
        <w:t>,</w:t>
      </w:r>
    </w:p>
    <w:p w14:paraId="7EBB1121" w14:textId="58B327D3" w:rsidR="006A3EC5" w:rsidRPr="006A3EC5" w:rsidRDefault="006A3EC5" w:rsidP="006A3EC5">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6A3EC5">
        <w:rPr>
          <w:rFonts w:ascii="Courier New" w:eastAsia="Times New Roman" w:hAnsi="Courier New" w:cs="Courier New"/>
          <w:color w:val="000000"/>
          <w:sz w:val="18"/>
          <w:szCs w:val="18"/>
          <w:lang w:val="en-IN" w:eastAsia="en-IN"/>
        </w:rPr>
        <w:t>    </w:t>
      </w:r>
      <w:r w:rsidRPr="006A3EC5">
        <w:rPr>
          <w:rFonts w:ascii="Courier New" w:eastAsia="Times New Roman" w:hAnsi="Courier New" w:cs="Courier New"/>
          <w:color w:val="A31515"/>
          <w:sz w:val="18"/>
          <w:szCs w:val="18"/>
          <w:lang w:val="en-IN" w:eastAsia="en-IN"/>
        </w:rPr>
        <w:t>"</w:t>
      </w:r>
      <w:r w:rsidR="00761753" w:rsidRPr="006A3EC5">
        <w:rPr>
          <w:rFonts w:ascii="Courier New" w:eastAsia="Times New Roman" w:hAnsi="Courier New" w:cs="Courier New"/>
          <w:color w:val="A31515"/>
          <w:sz w:val="18"/>
          <w:szCs w:val="18"/>
          <w:lang w:val="en-IN" w:eastAsia="en-IN"/>
        </w:rPr>
        <w:t>Orbital period</w:t>
      </w:r>
      <w:r w:rsidRPr="006A3EC5">
        <w:rPr>
          <w:rFonts w:ascii="Courier New" w:eastAsia="Times New Roman" w:hAnsi="Courier New" w:cs="Courier New"/>
          <w:color w:val="A31515"/>
          <w:sz w:val="18"/>
          <w:szCs w:val="18"/>
          <w:lang w:val="en-IN" w:eastAsia="en-IN"/>
        </w:rPr>
        <w:t>"</w:t>
      </w:r>
      <w:r w:rsidRPr="006A3EC5">
        <w:rPr>
          <w:rFonts w:ascii="Courier New" w:eastAsia="Times New Roman" w:hAnsi="Courier New" w:cs="Courier New"/>
          <w:color w:val="000000"/>
          <w:sz w:val="18"/>
          <w:szCs w:val="18"/>
          <w:lang w:val="en-IN" w:eastAsia="en-IN"/>
        </w:rPr>
        <w:t>: </w:t>
      </w:r>
      <w:r w:rsidRPr="006A3EC5">
        <w:rPr>
          <w:rFonts w:ascii="Courier New" w:eastAsia="Times New Roman" w:hAnsi="Courier New" w:cs="Courier New"/>
          <w:color w:val="0451A5"/>
          <w:sz w:val="18"/>
          <w:szCs w:val="18"/>
          <w:lang w:val="en-IN" w:eastAsia="en-IN"/>
        </w:rPr>
        <w:t>"304"</w:t>
      </w:r>
      <w:r w:rsidRPr="006A3EC5">
        <w:rPr>
          <w:rFonts w:ascii="Courier New" w:eastAsia="Times New Roman" w:hAnsi="Courier New" w:cs="Courier New"/>
          <w:color w:val="000000"/>
          <w:sz w:val="18"/>
          <w:szCs w:val="18"/>
          <w:lang w:val="en-IN" w:eastAsia="en-IN"/>
        </w:rPr>
        <w:t>,</w:t>
      </w:r>
    </w:p>
    <w:p w14:paraId="698D18D2" w14:textId="77777777" w:rsidR="006A3EC5" w:rsidRPr="006A3EC5" w:rsidRDefault="006A3EC5" w:rsidP="006A3EC5">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6A3EC5">
        <w:rPr>
          <w:rFonts w:ascii="Courier New" w:eastAsia="Times New Roman" w:hAnsi="Courier New" w:cs="Courier New"/>
          <w:color w:val="000000"/>
          <w:sz w:val="18"/>
          <w:szCs w:val="18"/>
          <w:lang w:val="en-IN" w:eastAsia="en-IN"/>
        </w:rPr>
        <w:t>    </w:t>
      </w:r>
      <w:r w:rsidRPr="006A3EC5">
        <w:rPr>
          <w:rFonts w:ascii="Courier New" w:eastAsia="Times New Roman" w:hAnsi="Courier New" w:cs="Courier New"/>
          <w:color w:val="A31515"/>
          <w:sz w:val="18"/>
          <w:szCs w:val="18"/>
          <w:lang w:val="en-IN" w:eastAsia="en-IN"/>
        </w:rPr>
        <w:t>"diameter"</w:t>
      </w:r>
      <w:r w:rsidRPr="006A3EC5">
        <w:rPr>
          <w:rFonts w:ascii="Courier New" w:eastAsia="Times New Roman" w:hAnsi="Courier New" w:cs="Courier New"/>
          <w:color w:val="000000"/>
          <w:sz w:val="18"/>
          <w:szCs w:val="18"/>
          <w:lang w:val="en-IN" w:eastAsia="en-IN"/>
        </w:rPr>
        <w:t>: </w:t>
      </w:r>
      <w:r w:rsidRPr="006A3EC5">
        <w:rPr>
          <w:rFonts w:ascii="Courier New" w:eastAsia="Times New Roman" w:hAnsi="Courier New" w:cs="Courier New"/>
          <w:color w:val="0451A5"/>
          <w:sz w:val="18"/>
          <w:szCs w:val="18"/>
          <w:lang w:val="en-IN" w:eastAsia="en-IN"/>
        </w:rPr>
        <w:t>"10465"</w:t>
      </w:r>
      <w:r w:rsidRPr="006A3EC5">
        <w:rPr>
          <w:rFonts w:ascii="Courier New" w:eastAsia="Times New Roman" w:hAnsi="Courier New" w:cs="Courier New"/>
          <w:color w:val="000000"/>
          <w:sz w:val="18"/>
          <w:szCs w:val="18"/>
          <w:lang w:val="en-IN" w:eastAsia="en-IN"/>
        </w:rPr>
        <w:t>,</w:t>
      </w:r>
    </w:p>
    <w:p w14:paraId="64FE2301" w14:textId="77777777" w:rsidR="006A3EC5" w:rsidRPr="006A3EC5" w:rsidRDefault="006A3EC5" w:rsidP="006A3EC5">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6A3EC5">
        <w:rPr>
          <w:rFonts w:ascii="Courier New" w:eastAsia="Times New Roman" w:hAnsi="Courier New" w:cs="Courier New"/>
          <w:color w:val="000000"/>
          <w:sz w:val="18"/>
          <w:szCs w:val="18"/>
          <w:lang w:val="en-IN" w:eastAsia="en-IN"/>
        </w:rPr>
        <w:t>    </w:t>
      </w:r>
      <w:r w:rsidRPr="006A3EC5">
        <w:rPr>
          <w:rFonts w:ascii="Courier New" w:eastAsia="Times New Roman" w:hAnsi="Courier New" w:cs="Courier New"/>
          <w:color w:val="A31515"/>
          <w:sz w:val="18"/>
          <w:szCs w:val="18"/>
          <w:lang w:val="en-IN" w:eastAsia="en-IN"/>
        </w:rPr>
        <w:t>"climate"</w:t>
      </w:r>
      <w:r w:rsidRPr="006A3EC5">
        <w:rPr>
          <w:rFonts w:ascii="Courier New" w:eastAsia="Times New Roman" w:hAnsi="Courier New" w:cs="Courier New"/>
          <w:color w:val="000000"/>
          <w:sz w:val="18"/>
          <w:szCs w:val="18"/>
          <w:lang w:val="en-IN" w:eastAsia="en-IN"/>
        </w:rPr>
        <w:t>: </w:t>
      </w:r>
      <w:r w:rsidRPr="006A3EC5">
        <w:rPr>
          <w:rFonts w:ascii="Courier New" w:eastAsia="Times New Roman" w:hAnsi="Courier New" w:cs="Courier New"/>
          <w:color w:val="0451A5"/>
          <w:sz w:val="18"/>
          <w:szCs w:val="18"/>
          <w:lang w:val="en-IN" w:eastAsia="en-IN"/>
        </w:rPr>
        <w:t>"arid"</w:t>
      </w:r>
      <w:r w:rsidRPr="006A3EC5">
        <w:rPr>
          <w:rFonts w:ascii="Courier New" w:eastAsia="Times New Roman" w:hAnsi="Courier New" w:cs="Courier New"/>
          <w:color w:val="000000"/>
          <w:sz w:val="18"/>
          <w:szCs w:val="18"/>
          <w:lang w:val="en-IN" w:eastAsia="en-IN"/>
        </w:rPr>
        <w:t>,</w:t>
      </w:r>
    </w:p>
    <w:p w14:paraId="0491BABA" w14:textId="77777777" w:rsidR="006A3EC5" w:rsidRPr="006A3EC5" w:rsidRDefault="006A3EC5" w:rsidP="006A3EC5">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6A3EC5">
        <w:rPr>
          <w:rFonts w:ascii="Courier New" w:eastAsia="Times New Roman" w:hAnsi="Courier New" w:cs="Courier New"/>
          <w:color w:val="000000"/>
          <w:sz w:val="18"/>
          <w:szCs w:val="18"/>
          <w:lang w:val="en-IN" w:eastAsia="en-IN"/>
        </w:rPr>
        <w:t>    </w:t>
      </w:r>
      <w:r w:rsidRPr="006A3EC5">
        <w:rPr>
          <w:rFonts w:ascii="Courier New" w:eastAsia="Times New Roman" w:hAnsi="Courier New" w:cs="Courier New"/>
          <w:color w:val="A31515"/>
          <w:sz w:val="18"/>
          <w:szCs w:val="18"/>
          <w:lang w:val="en-IN" w:eastAsia="en-IN"/>
        </w:rPr>
        <w:t>"gravity"</w:t>
      </w:r>
      <w:r w:rsidRPr="006A3EC5">
        <w:rPr>
          <w:rFonts w:ascii="Courier New" w:eastAsia="Times New Roman" w:hAnsi="Courier New" w:cs="Courier New"/>
          <w:color w:val="000000"/>
          <w:sz w:val="18"/>
          <w:szCs w:val="18"/>
          <w:lang w:val="en-IN" w:eastAsia="en-IN"/>
        </w:rPr>
        <w:t>: </w:t>
      </w:r>
      <w:r w:rsidRPr="006A3EC5">
        <w:rPr>
          <w:rFonts w:ascii="Courier New" w:eastAsia="Times New Roman" w:hAnsi="Courier New" w:cs="Courier New"/>
          <w:color w:val="0451A5"/>
          <w:sz w:val="18"/>
          <w:szCs w:val="18"/>
          <w:lang w:val="en-IN" w:eastAsia="en-IN"/>
        </w:rPr>
        <w:t>"1 standard"</w:t>
      </w:r>
      <w:r w:rsidRPr="006A3EC5">
        <w:rPr>
          <w:rFonts w:ascii="Courier New" w:eastAsia="Times New Roman" w:hAnsi="Courier New" w:cs="Courier New"/>
          <w:color w:val="000000"/>
          <w:sz w:val="18"/>
          <w:szCs w:val="18"/>
          <w:lang w:val="en-IN" w:eastAsia="en-IN"/>
        </w:rPr>
        <w:t>,</w:t>
      </w:r>
    </w:p>
    <w:p w14:paraId="65B5317B" w14:textId="77777777" w:rsidR="006A3EC5" w:rsidRPr="006A3EC5" w:rsidRDefault="006A3EC5" w:rsidP="006A3EC5">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6A3EC5">
        <w:rPr>
          <w:rFonts w:ascii="Courier New" w:eastAsia="Times New Roman" w:hAnsi="Courier New" w:cs="Courier New"/>
          <w:color w:val="000000"/>
          <w:sz w:val="18"/>
          <w:szCs w:val="18"/>
          <w:lang w:val="en-IN" w:eastAsia="en-IN"/>
        </w:rPr>
        <w:t>    </w:t>
      </w:r>
      <w:r w:rsidRPr="006A3EC5">
        <w:rPr>
          <w:rFonts w:ascii="Courier New" w:eastAsia="Times New Roman" w:hAnsi="Courier New" w:cs="Courier New"/>
          <w:color w:val="A31515"/>
          <w:sz w:val="18"/>
          <w:szCs w:val="18"/>
          <w:lang w:val="en-IN" w:eastAsia="en-IN"/>
        </w:rPr>
        <w:t>"terrain"</w:t>
      </w:r>
      <w:r w:rsidRPr="006A3EC5">
        <w:rPr>
          <w:rFonts w:ascii="Courier New" w:eastAsia="Times New Roman" w:hAnsi="Courier New" w:cs="Courier New"/>
          <w:color w:val="000000"/>
          <w:sz w:val="18"/>
          <w:szCs w:val="18"/>
          <w:lang w:val="en-IN" w:eastAsia="en-IN"/>
        </w:rPr>
        <w:t>: </w:t>
      </w:r>
      <w:r w:rsidRPr="006A3EC5">
        <w:rPr>
          <w:rFonts w:ascii="Courier New" w:eastAsia="Times New Roman" w:hAnsi="Courier New" w:cs="Courier New"/>
          <w:color w:val="0451A5"/>
          <w:sz w:val="18"/>
          <w:szCs w:val="18"/>
          <w:lang w:val="en-IN" w:eastAsia="en-IN"/>
        </w:rPr>
        <w:t>"desert"</w:t>
      </w:r>
      <w:r w:rsidRPr="006A3EC5">
        <w:rPr>
          <w:rFonts w:ascii="Courier New" w:eastAsia="Times New Roman" w:hAnsi="Courier New" w:cs="Courier New"/>
          <w:color w:val="000000"/>
          <w:sz w:val="18"/>
          <w:szCs w:val="18"/>
          <w:lang w:val="en-IN" w:eastAsia="en-IN"/>
        </w:rPr>
        <w:t>,</w:t>
      </w:r>
    </w:p>
    <w:p w14:paraId="7338398F" w14:textId="148EF5D4" w:rsidR="006A3EC5" w:rsidRPr="006A3EC5" w:rsidRDefault="006A3EC5" w:rsidP="006A3EC5">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6A3EC5">
        <w:rPr>
          <w:rFonts w:ascii="Courier New" w:eastAsia="Times New Roman" w:hAnsi="Courier New" w:cs="Courier New"/>
          <w:color w:val="000000"/>
          <w:sz w:val="18"/>
          <w:szCs w:val="18"/>
          <w:lang w:val="en-IN" w:eastAsia="en-IN"/>
        </w:rPr>
        <w:t>    </w:t>
      </w:r>
      <w:r w:rsidRPr="006A3EC5">
        <w:rPr>
          <w:rFonts w:ascii="Courier New" w:eastAsia="Times New Roman" w:hAnsi="Courier New" w:cs="Courier New"/>
          <w:color w:val="A31515"/>
          <w:sz w:val="18"/>
          <w:szCs w:val="18"/>
          <w:lang w:val="en-IN" w:eastAsia="en-IN"/>
        </w:rPr>
        <w:t>"</w:t>
      </w:r>
      <w:r w:rsidR="00761753" w:rsidRPr="006A3EC5">
        <w:rPr>
          <w:rFonts w:ascii="Courier New" w:eastAsia="Times New Roman" w:hAnsi="Courier New" w:cs="Courier New"/>
          <w:color w:val="A31515"/>
          <w:sz w:val="18"/>
          <w:szCs w:val="18"/>
          <w:lang w:val="en-IN" w:eastAsia="en-IN"/>
        </w:rPr>
        <w:t>surface water</w:t>
      </w:r>
      <w:r w:rsidRPr="006A3EC5">
        <w:rPr>
          <w:rFonts w:ascii="Courier New" w:eastAsia="Times New Roman" w:hAnsi="Courier New" w:cs="Courier New"/>
          <w:color w:val="A31515"/>
          <w:sz w:val="18"/>
          <w:szCs w:val="18"/>
          <w:lang w:val="en-IN" w:eastAsia="en-IN"/>
        </w:rPr>
        <w:t>"</w:t>
      </w:r>
      <w:r w:rsidRPr="006A3EC5">
        <w:rPr>
          <w:rFonts w:ascii="Courier New" w:eastAsia="Times New Roman" w:hAnsi="Courier New" w:cs="Courier New"/>
          <w:color w:val="000000"/>
          <w:sz w:val="18"/>
          <w:szCs w:val="18"/>
          <w:lang w:val="en-IN" w:eastAsia="en-IN"/>
        </w:rPr>
        <w:t>: </w:t>
      </w:r>
      <w:r w:rsidRPr="006A3EC5">
        <w:rPr>
          <w:rFonts w:ascii="Courier New" w:eastAsia="Times New Roman" w:hAnsi="Courier New" w:cs="Courier New"/>
          <w:color w:val="0451A5"/>
          <w:sz w:val="18"/>
          <w:szCs w:val="18"/>
          <w:lang w:val="en-IN" w:eastAsia="en-IN"/>
        </w:rPr>
        <w:t>"1"</w:t>
      </w:r>
      <w:r w:rsidRPr="006A3EC5">
        <w:rPr>
          <w:rFonts w:ascii="Courier New" w:eastAsia="Times New Roman" w:hAnsi="Courier New" w:cs="Courier New"/>
          <w:color w:val="000000"/>
          <w:sz w:val="18"/>
          <w:szCs w:val="18"/>
          <w:lang w:val="en-IN" w:eastAsia="en-IN"/>
        </w:rPr>
        <w:t>,</w:t>
      </w:r>
    </w:p>
    <w:p w14:paraId="4F052925" w14:textId="77777777" w:rsidR="006A3EC5" w:rsidRPr="006A3EC5" w:rsidRDefault="006A3EC5" w:rsidP="006A3EC5">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6A3EC5">
        <w:rPr>
          <w:rFonts w:ascii="Courier New" w:eastAsia="Times New Roman" w:hAnsi="Courier New" w:cs="Courier New"/>
          <w:color w:val="000000"/>
          <w:sz w:val="18"/>
          <w:szCs w:val="18"/>
          <w:lang w:val="en-IN" w:eastAsia="en-IN"/>
        </w:rPr>
        <w:t>    </w:t>
      </w:r>
      <w:r w:rsidRPr="006A3EC5">
        <w:rPr>
          <w:rFonts w:ascii="Courier New" w:eastAsia="Times New Roman" w:hAnsi="Courier New" w:cs="Courier New"/>
          <w:color w:val="A31515"/>
          <w:sz w:val="18"/>
          <w:szCs w:val="18"/>
          <w:lang w:val="en-IN" w:eastAsia="en-IN"/>
        </w:rPr>
        <w:t>"population"</w:t>
      </w:r>
      <w:r w:rsidRPr="006A3EC5">
        <w:rPr>
          <w:rFonts w:ascii="Courier New" w:eastAsia="Times New Roman" w:hAnsi="Courier New" w:cs="Courier New"/>
          <w:color w:val="000000"/>
          <w:sz w:val="18"/>
          <w:szCs w:val="18"/>
          <w:lang w:val="en-IN" w:eastAsia="en-IN"/>
        </w:rPr>
        <w:t>: </w:t>
      </w:r>
      <w:r w:rsidRPr="006A3EC5">
        <w:rPr>
          <w:rFonts w:ascii="Courier New" w:eastAsia="Times New Roman" w:hAnsi="Courier New" w:cs="Courier New"/>
          <w:color w:val="0451A5"/>
          <w:sz w:val="18"/>
          <w:szCs w:val="18"/>
          <w:lang w:val="en-IN" w:eastAsia="en-IN"/>
        </w:rPr>
        <w:t>"200000"</w:t>
      </w:r>
      <w:r w:rsidRPr="006A3EC5">
        <w:rPr>
          <w:rFonts w:ascii="Courier New" w:eastAsia="Times New Roman" w:hAnsi="Courier New" w:cs="Courier New"/>
          <w:color w:val="000000"/>
          <w:sz w:val="18"/>
          <w:szCs w:val="18"/>
          <w:lang w:val="en-IN" w:eastAsia="en-IN"/>
        </w:rPr>
        <w:t>,</w:t>
      </w:r>
    </w:p>
    <w:p w14:paraId="14085692" w14:textId="77777777" w:rsidR="006A3EC5" w:rsidRPr="006A3EC5" w:rsidRDefault="006A3EC5" w:rsidP="006A3EC5">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6A3EC5">
        <w:rPr>
          <w:rFonts w:ascii="Courier New" w:eastAsia="Times New Roman" w:hAnsi="Courier New" w:cs="Courier New"/>
          <w:color w:val="000000"/>
          <w:sz w:val="18"/>
          <w:szCs w:val="18"/>
          <w:lang w:val="en-IN" w:eastAsia="en-IN"/>
        </w:rPr>
        <w:t>    </w:t>
      </w:r>
      <w:r w:rsidRPr="006A3EC5">
        <w:rPr>
          <w:rFonts w:ascii="Courier New" w:eastAsia="Times New Roman" w:hAnsi="Courier New" w:cs="Courier New"/>
          <w:color w:val="A31515"/>
          <w:sz w:val="18"/>
          <w:szCs w:val="18"/>
          <w:lang w:val="en-IN" w:eastAsia="en-IN"/>
        </w:rPr>
        <w:t>"residents"</w:t>
      </w:r>
      <w:r w:rsidRPr="006A3EC5">
        <w:rPr>
          <w:rFonts w:ascii="Courier New" w:eastAsia="Times New Roman" w:hAnsi="Courier New" w:cs="Courier New"/>
          <w:color w:val="000000"/>
          <w:sz w:val="18"/>
          <w:szCs w:val="18"/>
          <w:lang w:val="en-IN" w:eastAsia="en-IN"/>
        </w:rPr>
        <w:t>: [</w:t>
      </w:r>
    </w:p>
    <w:p w14:paraId="1EEDE89F" w14:textId="77777777" w:rsidR="006A3EC5" w:rsidRPr="006A3EC5" w:rsidRDefault="006A3EC5" w:rsidP="006A3EC5">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6A3EC5">
        <w:rPr>
          <w:rFonts w:ascii="Courier New" w:eastAsia="Times New Roman" w:hAnsi="Courier New" w:cs="Courier New"/>
          <w:color w:val="000000"/>
          <w:sz w:val="18"/>
          <w:szCs w:val="18"/>
          <w:lang w:val="en-IN" w:eastAsia="en-IN"/>
        </w:rPr>
        <w:t>        </w:t>
      </w:r>
      <w:r w:rsidRPr="006A3EC5">
        <w:rPr>
          <w:rFonts w:ascii="Courier New" w:eastAsia="Times New Roman" w:hAnsi="Courier New" w:cs="Courier New"/>
          <w:color w:val="0451A5"/>
          <w:sz w:val="18"/>
          <w:szCs w:val="18"/>
          <w:lang w:val="en-IN" w:eastAsia="en-IN"/>
        </w:rPr>
        <w:t>"https://swapi.dev/api/people/1/"</w:t>
      </w:r>
      <w:r w:rsidRPr="006A3EC5">
        <w:rPr>
          <w:rFonts w:ascii="Courier New" w:eastAsia="Times New Roman" w:hAnsi="Courier New" w:cs="Courier New"/>
          <w:color w:val="000000"/>
          <w:sz w:val="18"/>
          <w:szCs w:val="18"/>
          <w:lang w:val="en-IN" w:eastAsia="en-IN"/>
        </w:rPr>
        <w:t>,</w:t>
      </w:r>
    </w:p>
    <w:p w14:paraId="2801DD7A" w14:textId="77777777" w:rsidR="006A3EC5" w:rsidRPr="006A3EC5" w:rsidRDefault="006A3EC5" w:rsidP="006A3EC5">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6A3EC5">
        <w:rPr>
          <w:rFonts w:ascii="Courier New" w:eastAsia="Times New Roman" w:hAnsi="Courier New" w:cs="Courier New"/>
          <w:color w:val="000000"/>
          <w:sz w:val="18"/>
          <w:szCs w:val="18"/>
          <w:lang w:val="en-IN" w:eastAsia="en-IN"/>
        </w:rPr>
        <w:t>        </w:t>
      </w:r>
      <w:r w:rsidRPr="006A3EC5">
        <w:rPr>
          <w:rFonts w:ascii="Courier New" w:eastAsia="Times New Roman" w:hAnsi="Courier New" w:cs="Courier New"/>
          <w:color w:val="0451A5"/>
          <w:sz w:val="18"/>
          <w:szCs w:val="18"/>
          <w:lang w:val="en-IN" w:eastAsia="en-IN"/>
        </w:rPr>
        <w:t>"https://swapi.dev/api/people/2/"</w:t>
      </w:r>
      <w:r w:rsidRPr="006A3EC5">
        <w:rPr>
          <w:rFonts w:ascii="Courier New" w:eastAsia="Times New Roman" w:hAnsi="Courier New" w:cs="Courier New"/>
          <w:color w:val="000000"/>
          <w:sz w:val="18"/>
          <w:szCs w:val="18"/>
          <w:lang w:val="en-IN" w:eastAsia="en-IN"/>
        </w:rPr>
        <w:t>,</w:t>
      </w:r>
    </w:p>
    <w:p w14:paraId="6A9A5042" w14:textId="77777777" w:rsidR="006A3EC5" w:rsidRPr="006A3EC5" w:rsidRDefault="006A3EC5" w:rsidP="006A3EC5">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6A3EC5">
        <w:rPr>
          <w:rFonts w:ascii="Courier New" w:eastAsia="Times New Roman" w:hAnsi="Courier New" w:cs="Courier New"/>
          <w:color w:val="000000"/>
          <w:sz w:val="18"/>
          <w:szCs w:val="18"/>
          <w:lang w:val="en-IN" w:eastAsia="en-IN"/>
        </w:rPr>
        <w:t>        </w:t>
      </w:r>
      <w:r w:rsidRPr="006A3EC5">
        <w:rPr>
          <w:rFonts w:ascii="Courier New" w:eastAsia="Times New Roman" w:hAnsi="Courier New" w:cs="Courier New"/>
          <w:color w:val="0451A5"/>
          <w:sz w:val="18"/>
          <w:szCs w:val="18"/>
          <w:lang w:val="en-IN" w:eastAsia="en-IN"/>
        </w:rPr>
        <w:t>"https://swapi.dev/api/people/4/"</w:t>
      </w:r>
      <w:r w:rsidRPr="006A3EC5">
        <w:rPr>
          <w:rFonts w:ascii="Courier New" w:eastAsia="Times New Roman" w:hAnsi="Courier New" w:cs="Courier New"/>
          <w:color w:val="000000"/>
          <w:sz w:val="18"/>
          <w:szCs w:val="18"/>
          <w:lang w:val="en-IN" w:eastAsia="en-IN"/>
        </w:rPr>
        <w:t>,</w:t>
      </w:r>
    </w:p>
    <w:p w14:paraId="3D05E3FF" w14:textId="77777777" w:rsidR="006A3EC5" w:rsidRPr="006A3EC5" w:rsidRDefault="006A3EC5" w:rsidP="006A3EC5">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6A3EC5">
        <w:rPr>
          <w:rFonts w:ascii="Courier New" w:eastAsia="Times New Roman" w:hAnsi="Courier New" w:cs="Courier New"/>
          <w:color w:val="000000"/>
          <w:sz w:val="18"/>
          <w:szCs w:val="18"/>
          <w:lang w:val="en-IN" w:eastAsia="en-IN"/>
        </w:rPr>
        <w:t>        </w:t>
      </w:r>
      <w:r w:rsidRPr="006A3EC5">
        <w:rPr>
          <w:rFonts w:ascii="Courier New" w:eastAsia="Times New Roman" w:hAnsi="Courier New" w:cs="Courier New"/>
          <w:color w:val="0451A5"/>
          <w:sz w:val="18"/>
          <w:szCs w:val="18"/>
          <w:lang w:val="en-IN" w:eastAsia="en-IN"/>
        </w:rPr>
        <w:t>"https://swapi.dev/api/people/6/"</w:t>
      </w:r>
      <w:r w:rsidRPr="006A3EC5">
        <w:rPr>
          <w:rFonts w:ascii="Courier New" w:eastAsia="Times New Roman" w:hAnsi="Courier New" w:cs="Courier New"/>
          <w:color w:val="000000"/>
          <w:sz w:val="18"/>
          <w:szCs w:val="18"/>
          <w:lang w:val="en-IN" w:eastAsia="en-IN"/>
        </w:rPr>
        <w:t>,</w:t>
      </w:r>
    </w:p>
    <w:p w14:paraId="26087652" w14:textId="77777777" w:rsidR="006A3EC5" w:rsidRPr="006A3EC5" w:rsidRDefault="006A3EC5" w:rsidP="006A3EC5">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6A3EC5">
        <w:rPr>
          <w:rFonts w:ascii="Courier New" w:eastAsia="Times New Roman" w:hAnsi="Courier New" w:cs="Courier New"/>
          <w:color w:val="000000"/>
          <w:sz w:val="18"/>
          <w:szCs w:val="18"/>
          <w:lang w:val="en-IN" w:eastAsia="en-IN"/>
        </w:rPr>
        <w:t>        </w:t>
      </w:r>
      <w:r w:rsidRPr="006A3EC5">
        <w:rPr>
          <w:rFonts w:ascii="Courier New" w:eastAsia="Times New Roman" w:hAnsi="Courier New" w:cs="Courier New"/>
          <w:color w:val="0451A5"/>
          <w:sz w:val="18"/>
          <w:szCs w:val="18"/>
          <w:lang w:val="en-IN" w:eastAsia="en-IN"/>
        </w:rPr>
        <w:t>"https://swapi.dev/api/people/7/"</w:t>
      </w:r>
      <w:r w:rsidRPr="006A3EC5">
        <w:rPr>
          <w:rFonts w:ascii="Courier New" w:eastAsia="Times New Roman" w:hAnsi="Courier New" w:cs="Courier New"/>
          <w:color w:val="000000"/>
          <w:sz w:val="18"/>
          <w:szCs w:val="18"/>
          <w:lang w:val="en-IN" w:eastAsia="en-IN"/>
        </w:rPr>
        <w:t>,</w:t>
      </w:r>
    </w:p>
    <w:p w14:paraId="2DAFE29C" w14:textId="77777777" w:rsidR="006A3EC5" w:rsidRPr="006A3EC5" w:rsidRDefault="006A3EC5" w:rsidP="006A3EC5">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6A3EC5">
        <w:rPr>
          <w:rFonts w:ascii="Courier New" w:eastAsia="Times New Roman" w:hAnsi="Courier New" w:cs="Courier New"/>
          <w:color w:val="000000"/>
          <w:sz w:val="18"/>
          <w:szCs w:val="18"/>
          <w:lang w:val="en-IN" w:eastAsia="en-IN"/>
        </w:rPr>
        <w:t>        </w:t>
      </w:r>
      <w:r w:rsidRPr="006A3EC5">
        <w:rPr>
          <w:rFonts w:ascii="Courier New" w:eastAsia="Times New Roman" w:hAnsi="Courier New" w:cs="Courier New"/>
          <w:color w:val="0451A5"/>
          <w:sz w:val="18"/>
          <w:szCs w:val="18"/>
          <w:lang w:val="en-IN" w:eastAsia="en-IN"/>
        </w:rPr>
        <w:t>"https://swapi.dev/api/people/8/"</w:t>
      </w:r>
      <w:r w:rsidRPr="006A3EC5">
        <w:rPr>
          <w:rFonts w:ascii="Courier New" w:eastAsia="Times New Roman" w:hAnsi="Courier New" w:cs="Courier New"/>
          <w:color w:val="000000"/>
          <w:sz w:val="18"/>
          <w:szCs w:val="18"/>
          <w:lang w:val="en-IN" w:eastAsia="en-IN"/>
        </w:rPr>
        <w:t>,</w:t>
      </w:r>
    </w:p>
    <w:p w14:paraId="4F9544B3" w14:textId="77777777" w:rsidR="006A3EC5" w:rsidRPr="006A3EC5" w:rsidRDefault="006A3EC5" w:rsidP="006A3EC5">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6A3EC5">
        <w:rPr>
          <w:rFonts w:ascii="Courier New" w:eastAsia="Times New Roman" w:hAnsi="Courier New" w:cs="Courier New"/>
          <w:color w:val="000000"/>
          <w:sz w:val="18"/>
          <w:szCs w:val="18"/>
          <w:lang w:val="en-IN" w:eastAsia="en-IN"/>
        </w:rPr>
        <w:t>        </w:t>
      </w:r>
      <w:r w:rsidRPr="006A3EC5">
        <w:rPr>
          <w:rFonts w:ascii="Courier New" w:eastAsia="Times New Roman" w:hAnsi="Courier New" w:cs="Courier New"/>
          <w:color w:val="0451A5"/>
          <w:sz w:val="18"/>
          <w:szCs w:val="18"/>
          <w:lang w:val="en-IN" w:eastAsia="en-IN"/>
        </w:rPr>
        <w:t>"https://swapi.dev/api/people/9/"</w:t>
      </w:r>
      <w:r w:rsidRPr="006A3EC5">
        <w:rPr>
          <w:rFonts w:ascii="Courier New" w:eastAsia="Times New Roman" w:hAnsi="Courier New" w:cs="Courier New"/>
          <w:color w:val="000000"/>
          <w:sz w:val="18"/>
          <w:szCs w:val="18"/>
          <w:lang w:val="en-IN" w:eastAsia="en-IN"/>
        </w:rPr>
        <w:t>,</w:t>
      </w:r>
    </w:p>
    <w:p w14:paraId="2C79728D" w14:textId="77777777" w:rsidR="006A3EC5" w:rsidRPr="006A3EC5" w:rsidRDefault="006A3EC5" w:rsidP="006A3EC5">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6A3EC5">
        <w:rPr>
          <w:rFonts w:ascii="Courier New" w:eastAsia="Times New Roman" w:hAnsi="Courier New" w:cs="Courier New"/>
          <w:color w:val="000000"/>
          <w:sz w:val="18"/>
          <w:szCs w:val="18"/>
          <w:lang w:val="en-IN" w:eastAsia="en-IN"/>
        </w:rPr>
        <w:t>        </w:t>
      </w:r>
      <w:r w:rsidRPr="006A3EC5">
        <w:rPr>
          <w:rFonts w:ascii="Courier New" w:eastAsia="Times New Roman" w:hAnsi="Courier New" w:cs="Courier New"/>
          <w:color w:val="0451A5"/>
          <w:sz w:val="18"/>
          <w:szCs w:val="18"/>
          <w:lang w:val="en-IN" w:eastAsia="en-IN"/>
        </w:rPr>
        <w:t>"https://swapi.dev/api/people/11/"</w:t>
      </w:r>
      <w:r w:rsidRPr="006A3EC5">
        <w:rPr>
          <w:rFonts w:ascii="Courier New" w:eastAsia="Times New Roman" w:hAnsi="Courier New" w:cs="Courier New"/>
          <w:color w:val="000000"/>
          <w:sz w:val="18"/>
          <w:szCs w:val="18"/>
          <w:lang w:val="en-IN" w:eastAsia="en-IN"/>
        </w:rPr>
        <w:t>,</w:t>
      </w:r>
    </w:p>
    <w:p w14:paraId="4A2C57CD" w14:textId="77777777" w:rsidR="006A3EC5" w:rsidRPr="006A3EC5" w:rsidRDefault="006A3EC5" w:rsidP="006A3EC5">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6A3EC5">
        <w:rPr>
          <w:rFonts w:ascii="Courier New" w:eastAsia="Times New Roman" w:hAnsi="Courier New" w:cs="Courier New"/>
          <w:color w:val="000000"/>
          <w:sz w:val="18"/>
          <w:szCs w:val="18"/>
          <w:lang w:val="en-IN" w:eastAsia="en-IN"/>
        </w:rPr>
        <w:t>        </w:t>
      </w:r>
      <w:r w:rsidRPr="006A3EC5">
        <w:rPr>
          <w:rFonts w:ascii="Courier New" w:eastAsia="Times New Roman" w:hAnsi="Courier New" w:cs="Courier New"/>
          <w:color w:val="0451A5"/>
          <w:sz w:val="18"/>
          <w:szCs w:val="18"/>
          <w:lang w:val="en-IN" w:eastAsia="en-IN"/>
        </w:rPr>
        <w:t>"https://swapi.dev/api/people/43/"</w:t>
      </w:r>
      <w:r w:rsidRPr="006A3EC5">
        <w:rPr>
          <w:rFonts w:ascii="Courier New" w:eastAsia="Times New Roman" w:hAnsi="Courier New" w:cs="Courier New"/>
          <w:color w:val="000000"/>
          <w:sz w:val="18"/>
          <w:szCs w:val="18"/>
          <w:lang w:val="en-IN" w:eastAsia="en-IN"/>
        </w:rPr>
        <w:t>,</w:t>
      </w:r>
    </w:p>
    <w:p w14:paraId="22311F61" w14:textId="77777777" w:rsidR="006A3EC5" w:rsidRPr="006A3EC5" w:rsidRDefault="006A3EC5" w:rsidP="006A3EC5">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6A3EC5">
        <w:rPr>
          <w:rFonts w:ascii="Courier New" w:eastAsia="Times New Roman" w:hAnsi="Courier New" w:cs="Courier New"/>
          <w:color w:val="000000"/>
          <w:sz w:val="18"/>
          <w:szCs w:val="18"/>
          <w:lang w:val="en-IN" w:eastAsia="en-IN"/>
        </w:rPr>
        <w:t>        </w:t>
      </w:r>
      <w:r w:rsidRPr="006A3EC5">
        <w:rPr>
          <w:rFonts w:ascii="Courier New" w:eastAsia="Times New Roman" w:hAnsi="Courier New" w:cs="Courier New"/>
          <w:color w:val="0451A5"/>
          <w:sz w:val="18"/>
          <w:szCs w:val="18"/>
          <w:lang w:val="en-IN" w:eastAsia="en-IN"/>
        </w:rPr>
        <w:t>"https://swapi.dev/api/people/62/"</w:t>
      </w:r>
    </w:p>
    <w:p w14:paraId="518D7FCA" w14:textId="77777777" w:rsidR="006A3EC5" w:rsidRPr="006A3EC5" w:rsidRDefault="006A3EC5" w:rsidP="006A3EC5">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6A3EC5">
        <w:rPr>
          <w:rFonts w:ascii="Courier New" w:eastAsia="Times New Roman" w:hAnsi="Courier New" w:cs="Courier New"/>
          <w:color w:val="000000"/>
          <w:sz w:val="18"/>
          <w:szCs w:val="18"/>
          <w:lang w:val="en-IN" w:eastAsia="en-IN"/>
        </w:rPr>
        <w:t>    ],</w:t>
      </w:r>
    </w:p>
    <w:p w14:paraId="3C6C4106" w14:textId="77777777" w:rsidR="006A3EC5" w:rsidRPr="006A3EC5" w:rsidRDefault="006A3EC5" w:rsidP="006A3EC5">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6A3EC5">
        <w:rPr>
          <w:rFonts w:ascii="Courier New" w:eastAsia="Times New Roman" w:hAnsi="Courier New" w:cs="Courier New"/>
          <w:color w:val="000000"/>
          <w:sz w:val="18"/>
          <w:szCs w:val="18"/>
          <w:lang w:val="en-IN" w:eastAsia="en-IN"/>
        </w:rPr>
        <w:t>    </w:t>
      </w:r>
      <w:r w:rsidRPr="006A3EC5">
        <w:rPr>
          <w:rFonts w:ascii="Courier New" w:eastAsia="Times New Roman" w:hAnsi="Courier New" w:cs="Courier New"/>
          <w:color w:val="A31515"/>
          <w:sz w:val="18"/>
          <w:szCs w:val="18"/>
          <w:lang w:val="en-IN" w:eastAsia="en-IN"/>
        </w:rPr>
        <w:t>"films"</w:t>
      </w:r>
      <w:r w:rsidRPr="006A3EC5">
        <w:rPr>
          <w:rFonts w:ascii="Courier New" w:eastAsia="Times New Roman" w:hAnsi="Courier New" w:cs="Courier New"/>
          <w:color w:val="000000"/>
          <w:sz w:val="18"/>
          <w:szCs w:val="18"/>
          <w:lang w:val="en-IN" w:eastAsia="en-IN"/>
        </w:rPr>
        <w:t>: [</w:t>
      </w:r>
    </w:p>
    <w:p w14:paraId="20075873" w14:textId="77777777" w:rsidR="006A3EC5" w:rsidRPr="006A3EC5" w:rsidRDefault="006A3EC5" w:rsidP="006A3EC5">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6A3EC5">
        <w:rPr>
          <w:rFonts w:ascii="Courier New" w:eastAsia="Times New Roman" w:hAnsi="Courier New" w:cs="Courier New"/>
          <w:color w:val="000000"/>
          <w:sz w:val="18"/>
          <w:szCs w:val="18"/>
          <w:lang w:val="en-IN" w:eastAsia="en-IN"/>
        </w:rPr>
        <w:t>        </w:t>
      </w:r>
      <w:r w:rsidRPr="006A3EC5">
        <w:rPr>
          <w:rFonts w:ascii="Courier New" w:eastAsia="Times New Roman" w:hAnsi="Courier New" w:cs="Courier New"/>
          <w:color w:val="0451A5"/>
          <w:sz w:val="18"/>
          <w:szCs w:val="18"/>
          <w:lang w:val="en-IN" w:eastAsia="en-IN"/>
        </w:rPr>
        <w:t>"https://swapi.dev/api/films/1/"</w:t>
      </w:r>
      <w:r w:rsidRPr="006A3EC5">
        <w:rPr>
          <w:rFonts w:ascii="Courier New" w:eastAsia="Times New Roman" w:hAnsi="Courier New" w:cs="Courier New"/>
          <w:color w:val="000000"/>
          <w:sz w:val="18"/>
          <w:szCs w:val="18"/>
          <w:lang w:val="en-IN" w:eastAsia="en-IN"/>
        </w:rPr>
        <w:t>,</w:t>
      </w:r>
    </w:p>
    <w:p w14:paraId="54D90260" w14:textId="77777777" w:rsidR="006A3EC5" w:rsidRPr="006A3EC5" w:rsidRDefault="006A3EC5" w:rsidP="006A3EC5">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6A3EC5">
        <w:rPr>
          <w:rFonts w:ascii="Courier New" w:eastAsia="Times New Roman" w:hAnsi="Courier New" w:cs="Courier New"/>
          <w:color w:val="000000"/>
          <w:sz w:val="18"/>
          <w:szCs w:val="18"/>
          <w:lang w:val="en-IN" w:eastAsia="en-IN"/>
        </w:rPr>
        <w:t>        </w:t>
      </w:r>
      <w:r w:rsidRPr="006A3EC5">
        <w:rPr>
          <w:rFonts w:ascii="Courier New" w:eastAsia="Times New Roman" w:hAnsi="Courier New" w:cs="Courier New"/>
          <w:color w:val="0451A5"/>
          <w:sz w:val="18"/>
          <w:szCs w:val="18"/>
          <w:lang w:val="en-IN" w:eastAsia="en-IN"/>
        </w:rPr>
        <w:t>"https://swapi.dev/api/films/3/"</w:t>
      </w:r>
      <w:r w:rsidRPr="006A3EC5">
        <w:rPr>
          <w:rFonts w:ascii="Courier New" w:eastAsia="Times New Roman" w:hAnsi="Courier New" w:cs="Courier New"/>
          <w:color w:val="000000"/>
          <w:sz w:val="18"/>
          <w:szCs w:val="18"/>
          <w:lang w:val="en-IN" w:eastAsia="en-IN"/>
        </w:rPr>
        <w:t>,</w:t>
      </w:r>
    </w:p>
    <w:p w14:paraId="243D0B79" w14:textId="77777777" w:rsidR="006A3EC5" w:rsidRPr="006A3EC5" w:rsidRDefault="006A3EC5" w:rsidP="006A3EC5">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6A3EC5">
        <w:rPr>
          <w:rFonts w:ascii="Courier New" w:eastAsia="Times New Roman" w:hAnsi="Courier New" w:cs="Courier New"/>
          <w:color w:val="000000"/>
          <w:sz w:val="18"/>
          <w:szCs w:val="18"/>
          <w:lang w:val="en-IN" w:eastAsia="en-IN"/>
        </w:rPr>
        <w:t>        </w:t>
      </w:r>
      <w:r w:rsidRPr="006A3EC5">
        <w:rPr>
          <w:rFonts w:ascii="Courier New" w:eastAsia="Times New Roman" w:hAnsi="Courier New" w:cs="Courier New"/>
          <w:color w:val="0451A5"/>
          <w:sz w:val="18"/>
          <w:szCs w:val="18"/>
          <w:lang w:val="en-IN" w:eastAsia="en-IN"/>
        </w:rPr>
        <w:t>"https://swapi.dev/api/films/4/"</w:t>
      </w:r>
      <w:r w:rsidRPr="006A3EC5">
        <w:rPr>
          <w:rFonts w:ascii="Courier New" w:eastAsia="Times New Roman" w:hAnsi="Courier New" w:cs="Courier New"/>
          <w:color w:val="000000"/>
          <w:sz w:val="18"/>
          <w:szCs w:val="18"/>
          <w:lang w:val="en-IN" w:eastAsia="en-IN"/>
        </w:rPr>
        <w:t>,</w:t>
      </w:r>
    </w:p>
    <w:p w14:paraId="54EDD854" w14:textId="77777777" w:rsidR="006A3EC5" w:rsidRPr="006A3EC5" w:rsidRDefault="006A3EC5" w:rsidP="006A3EC5">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6A3EC5">
        <w:rPr>
          <w:rFonts w:ascii="Courier New" w:eastAsia="Times New Roman" w:hAnsi="Courier New" w:cs="Courier New"/>
          <w:color w:val="000000"/>
          <w:sz w:val="18"/>
          <w:szCs w:val="18"/>
          <w:lang w:val="en-IN" w:eastAsia="en-IN"/>
        </w:rPr>
        <w:t>        </w:t>
      </w:r>
      <w:r w:rsidRPr="006A3EC5">
        <w:rPr>
          <w:rFonts w:ascii="Courier New" w:eastAsia="Times New Roman" w:hAnsi="Courier New" w:cs="Courier New"/>
          <w:color w:val="0451A5"/>
          <w:sz w:val="18"/>
          <w:szCs w:val="18"/>
          <w:lang w:val="en-IN" w:eastAsia="en-IN"/>
        </w:rPr>
        <w:t>"https://swapi.dev/api/films/5/"</w:t>
      </w:r>
      <w:r w:rsidRPr="006A3EC5">
        <w:rPr>
          <w:rFonts w:ascii="Courier New" w:eastAsia="Times New Roman" w:hAnsi="Courier New" w:cs="Courier New"/>
          <w:color w:val="000000"/>
          <w:sz w:val="18"/>
          <w:szCs w:val="18"/>
          <w:lang w:val="en-IN" w:eastAsia="en-IN"/>
        </w:rPr>
        <w:t>,</w:t>
      </w:r>
    </w:p>
    <w:p w14:paraId="4390F145" w14:textId="77777777" w:rsidR="006A3EC5" w:rsidRPr="006A3EC5" w:rsidRDefault="006A3EC5" w:rsidP="006A3EC5">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6A3EC5">
        <w:rPr>
          <w:rFonts w:ascii="Courier New" w:eastAsia="Times New Roman" w:hAnsi="Courier New" w:cs="Courier New"/>
          <w:color w:val="000000"/>
          <w:sz w:val="18"/>
          <w:szCs w:val="18"/>
          <w:lang w:val="en-IN" w:eastAsia="en-IN"/>
        </w:rPr>
        <w:t>        </w:t>
      </w:r>
      <w:r w:rsidRPr="006A3EC5">
        <w:rPr>
          <w:rFonts w:ascii="Courier New" w:eastAsia="Times New Roman" w:hAnsi="Courier New" w:cs="Courier New"/>
          <w:color w:val="0451A5"/>
          <w:sz w:val="18"/>
          <w:szCs w:val="18"/>
          <w:lang w:val="en-IN" w:eastAsia="en-IN"/>
        </w:rPr>
        <w:t>"https://swapi.dev/api/films/6/"</w:t>
      </w:r>
    </w:p>
    <w:p w14:paraId="2A84CD58" w14:textId="77777777" w:rsidR="006A3EC5" w:rsidRPr="006A3EC5" w:rsidRDefault="006A3EC5" w:rsidP="006A3EC5">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6A3EC5">
        <w:rPr>
          <w:rFonts w:ascii="Courier New" w:eastAsia="Times New Roman" w:hAnsi="Courier New" w:cs="Courier New"/>
          <w:color w:val="000000"/>
          <w:sz w:val="18"/>
          <w:szCs w:val="18"/>
          <w:lang w:val="en-IN" w:eastAsia="en-IN"/>
        </w:rPr>
        <w:t>    ],</w:t>
      </w:r>
    </w:p>
    <w:p w14:paraId="43C66450" w14:textId="77777777" w:rsidR="006A3EC5" w:rsidRPr="006A3EC5" w:rsidRDefault="006A3EC5" w:rsidP="006A3EC5">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6A3EC5">
        <w:rPr>
          <w:rFonts w:ascii="Courier New" w:eastAsia="Times New Roman" w:hAnsi="Courier New" w:cs="Courier New"/>
          <w:color w:val="000000"/>
          <w:sz w:val="18"/>
          <w:szCs w:val="18"/>
          <w:lang w:val="en-IN" w:eastAsia="en-IN"/>
        </w:rPr>
        <w:t>    </w:t>
      </w:r>
      <w:r w:rsidRPr="006A3EC5">
        <w:rPr>
          <w:rFonts w:ascii="Courier New" w:eastAsia="Times New Roman" w:hAnsi="Courier New" w:cs="Courier New"/>
          <w:color w:val="A31515"/>
          <w:sz w:val="18"/>
          <w:szCs w:val="18"/>
          <w:lang w:val="en-IN" w:eastAsia="en-IN"/>
        </w:rPr>
        <w:t>"created"</w:t>
      </w:r>
      <w:r w:rsidRPr="006A3EC5">
        <w:rPr>
          <w:rFonts w:ascii="Courier New" w:eastAsia="Times New Roman" w:hAnsi="Courier New" w:cs="Courier New"/>
          <w:color w:val="000000"/>
          <w:sz w:val="18"/>
          <w:szCs w:val="18"/>
          <w:lang w:val="en-IN" w:eastAsia="en-IN"/>
        </w:rPr>
        <w:t>: </w:t>
      </w:r>
      <w:r w:rsidRPr="006A3EC5">
        <w:rPr>
          <w:rFonts w:ascii="Courier New" w:eastAsia="Times New Roman" w:hAnsi="Courier New" w:cs="Courier New"/>
          <w:color w:val="0451A5"/>
          <w:sz w:val="18"/>
          <w:szCs w:val="18"/>
          <w:lang w:val="en-IN" w:eastAsia="en-IN"/>
        </w:rPr>
        <w:t>"2014-12-09T13:50:49.641000Z"</w:t>
      </w:r>
      <w:r w:rsidRPr="006A3EC5">
        <w:rPr>
          <w:rFonts w:ascii="Courier New" w:eastAsia="Times New Roman" w:hAnsi="Courier New" w:cs="Courier New"/>
          <w:color w:val="000000"/>
          <w:sz w:val="18"/>
          <w:szCs w:val="18"/>
          <w:lang w:val="en-IN" w:eastAsia="en-IN"/>
        </w:rPr>
        <w:t>,</w:t>
      </w:r>
    </w:p>
    <w:p w14:paraId="2D032582" w14:textId="77777777" w:rsidR="006A3EC5" w:rsidRPr="006A3EC5" w:rsidRDefault="006A3EC5" w:rsidP="006A3EC5">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6A3EC5">
        <w:rPr>
          <w:rFonts w:ascii="Courier New" w:eastAsia="Times New Roman" w:hAnsi="Courier New" w:cs="Courier New"/>
          <w:color w:val="000000"/>
          <w:sz w:val="18"/>
          <w:szCs w:val="18"/>
          <w:lang w:val="en-IN" w:eastAsia="en-IN"/>
        </w:rPr>
        <w:t>    </w:t>
      </w:r>
      <w:r w:rsidRPr="006A3EC5">
        <w:rPr>
          <w:rFonts w:ascii="Courier New" w:eastAsia="Times New Roman" w:hAnsi="Courier New" w:cs="Courier New"/>
          <w:color w:val="A31515"/>
          <w:sz w:val="18"/>
          <w:szCs w:val="18"/>
          <w:lang w:val="en-IN" w:eastAsia="en-IN"/>
        </w:rPr>
        <w:t>"edited"</w:t>
      </w:r>
      <w:r w:rsidRPr="006A3EC5">
        <w:rPr>
          <w:rFonts w:ascii="Courier New" w:eastAsia="Times New Roman" w:hAnsi="Courier New" w:cs="Courier New"/>
          <w:color w:val="000000"/>
          <w:sz w:val="18"/>
          <w:szCs w:val="18"/>
          <w:lang w:val="en-IN" w:eastAsia="en-IN"/>
        </w:rPr>
        <w:t>: </w:t>
      </w:r>
      <w:r w:rsidRPr="006A3EC5">
        <w:rPr>
          <w:rFonts w:ascii="Courier New" w:eastAsia="Times New Roman" w:hAnsi="Courier New" w:cs="Courier New"/>
          <w:color w:val="0451A5"/>
          <w:sz w:val="18"/>
          <w:szCs w:val="18"/>
          <w:lang w:val="en-IN" w:eastAsia="en-IN"/>
        </w:rPr>
        <w:t>"2014-12-20T20:58:18.411000Z"</w:t>
      </w:r>
      <w:r w:rsidRPr="006A3EC5">
        <w:rPr>
          <w:rFonts w:ascii="Courier New" w:eastAsia="Times New Roman" w:hAnsi="Courier New" w:cs="Courier New"/>
          <w:color w:val="000000"/>
          <w:sz w:val="18"/>
          <w:szCs w:val="18"/>
          <w:lang w:val="en-IN" w:eastAsia="en-IN"/>
        </w:rPr>
        <w:t>,</w:t>
      </w:r>
    </w:p>
    <w:p w14:paraId="6CC2BAE6" w14:textId="77777777" w:rsidR="006A3EC5" w:rsidRPr="006A3EC5" w:rsidRDefault="006A3EC5" w:rsidP="006A3EC5">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6A3EC5">
        <w:rPr>
          <w:rFonts w:ascii="Courier New" w:eastAsia="Times New Roman" w:hAnsi="Courier New" w:cs="Courier New"/>
          <w:color w:val="000000"/>
          <w:sz w:val="18"/>
          <w:szCs w:val="18"/>
          <w:lang w:val="en-IN" w:eastAsia="en-IN"/>
        </w:rPr>
        <w:t>    </w:t>
      </w:r>
      <w:r w:rsidRPr="006A3EC5">
        <w:rPr>
          <w:rFonts w:ascii="Courier New" w:eastAsia="Times New Roman" w:hAnsi="Courier New" w:cs="Courier New"/>
          <w:color w:val="A31515"/>
          <w:sz w:val="18"/>
          <w:szCs w:val="18"/>
          <w:lang w:val="en-IN" w:eastAsia="en-IN"/>
        </w:rPr>
        <w:t>"url"</w:t>
      </w:r>
      <w:r w:rsidRPr="006A3EC5">
        <w:rPr>
          <w:rFonts w:ascii="Courier New" w:eastAsia="Times New Roman" w:hAnsi="Courier New" w:cs="Courier New"/>
          <w:color w:val="000000"/>
          <w:sz w:val="18"/>
          <w:szCs w:val="18"/>
          <w:lang w:val="en-IN" w:eastAsia="en-IN"/>
        </w:rPr>
        <w:t>: </w:t>
      </w:r>
      <w:r w:rsidRPr="006A3EC5">
        <w:rPr>
          <w:rFonts w:ascii="Courier New" w:eastAsia="Times New Roman" w:hAnsi="Courier New" w:cs="Courier New"/>
          <w:color w:val="0451A5"/>
          <w:sz w:val="18"/>
          <w:szCs w:val="18"/>
          <w:lang w:val="en-IN" w:eastAsia="en-IN"/>
        </w:rPr>
        <w:t>"https://swapi.dev/api/planets/1/"</w:t>
      </w:r>
    </w:p>
    <w:p w14:paraId="0588FF1F" w14:textId="77777777" w:rsidR="006A3EC5" w:rsidRPr="006A3EC5" w:rsidRDefault="006A3EC5" w:rsidP="006A3EC5">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6A3EC5">
        <w:rPr>
          <w:rFonts w:ascii="Courier New" w:eastAsia="Times New Roman" w:hAnsi="Courier New" w:cs="Courier New"/>
          <w:color w:val="000000"/>
          <w:sz w:val="18"/>
          <w:szCs w:val="18"/>
          <w:lang w:val="en-IN" w:eastAsia="en-IN"/>
        </w:rPr>
        <w:t>}</w:t>
      </w:r>
    </w:p>
    <w:p w14:paraId="527C928B" w14:textId="77777777" w:rsidR="00761753" w:rsidRDefault="00761753" w:rsidP="00761753">
      <w:pPr>
        <w:rPr>
          <w:rStyle w:val="Emphasis"/>
        </w:rPr>
      </w:pPr>
    </w:p>
    <w:p w14:paraId="6AE54F93" w14:textId="7A2AAEB0" w:rsidR="00761753" w:rsidRPr="00E54D19" w:rsidRDefault="00761753" w:rsidP="00761753">
      <w:pPr>
        <w:rPr>
          <w:rStyle w:val="Emphasis"/>
        </w:rPr>
      </w:pPr>
      <w:r>
        <w:rPr>
          <w:rStyle w:val="Emphasis"/>
        </w:rPr>
        <w:t xml:space="preserve">Note: </w:t>
      </w:r>
      <w:r w:rsidRPr="00E54D19">
        <w:rPr>
          <w:rStyle w:val="Emphasis"/>
        </w:rPr>
        <w:t>If your response looks slightly different don't panic. This is probably because more data has been added to swapi since we made this documentation.</w:t>
      </w:r>
    </w:p>
    <w:p w14:paraId="7D0770AA" w14:textId="3923C13B" w:rsidR="00B3525F" w:rsidRDefault="00B3525F" w:rsidP="00B3525F">
      <w:pPr>
        <w:pStyle w:val="Heading1"/>
      </w:pPr>
      <w:r>
        <w:t>Authentication</w:t>
      </w:r>
    </w:p>
    <w:p w14:paraId="36181B47" w14:textId="5C816735" w:rsidR="00F775D9" w:rsidRDefault="00956FDF" w:rsidP="00F775D9">
      <w:r>
        <w:t>Swapi</w:t>
      </w:r>
      <w:r w:rsidR="00B3525F">
        <w:t xml:space="preserve"> is</w:t>
      </w:r>
      <w:r>
        <w:t xml:space="preserve"> a</w:t>
      </w:r>
      <w:r w:rsidR="00B3525F">
        <w:t xml:space="preserve"> completely open API and hence no authentication is required to query and get the data.</w:t>
      </w:r>
    </w:p>
    <w:p w14:paraId="16EFAA0B" w14:textId="4818A07A" w:rsidR="005708BE" w:rsidRDefault="005708BE" w:rsidP="00F775D9">
      <w:pPr>
        <w:pStyle w:val="Heading1"/>
      </w:pPr>
      <w:r>
        <w:lastRenderedPageBreak/>
        <w:t>Rate Limiting</w:t>
      </w:r>
    </w:p>
    <w:p w14:paraId="169BC522" w14:textId="30B79583" w:rsidR="005708BE" w:rsidRDefault="005708BE" w:rsidP="00B3525F">
      <w:r>
        <w:t xml:space="preserve">The Swapi has rate limiting for handling large amount of traffic and to prevent malicious abuse of data.  The rate limiting is done via IP address and it is limited to 10000 API requests per day.     </w:t>
      </w:r>
    </w:p>
    <w:p w14:paraId="722A4B9C" w14:textId="6010AF6F" w:rsidR="00B3525F" w:rsidRDefault="00B3525F" w:rsidP="005A5CC9">
      <w:pPr>
        <w:pStyle w:val="Heading1"/>
      </w:pPr>
      <w:r>
        <w:t>JSON SCHEMA</w:t>
      </w:r>
    </w:p>
    <w:p w14:paraId="308E1ED2" w14:textId="1F563E34" w:rsidR="00B3525F" w:rsidRDefault="00B3525F" w:rsidP="0003664C">
      <w:r>
        <w:t xml:space="preserve">All the resources </w:t>
      </w:r>
      <w:r w:rsidR="00CD1DA7">
        <w:t>support</w:t>
      </w:r>
      <w:r>
        <w:t xml:space="preserve"> JSON schema.</w:t>
      </w:r>
      <w:r w:rsidR="00CD1DA7">
        <w:t xml:space="preserve"> Make a request to </w:t>
      </w:r>
      <w:r w:rsidR="00CD1DA7" w:rsidRPr="00F775D9">
        <w:rPr>
          <w:highlight w:val="lightGray"/>
        </w:rPr>
        <w:t>/</w:t>
      </w:r>
      <w:r w:rsidR="00CD1DA7" w:rsidRPr="00F775D9">
        <w:rPr>
          <w:b/>
          <w:bCs/>
          <w:i/>
          <w:iCs/>
          <w:highlight w:val="lightGray"/>
        </w:rPr>
        <w:t>api/&lt;resource&gt;/schema</w:t>
      </w:r>
      <w:r w:rsidR="00CD1DA7">
        <w:t xml:space="preserve"> to get the details of the resource.</w:t>
      </w:r>
    </w:p>
    <w:p w14:paraId="40004A8B" w14:textId="6268A93C" w:rsidR="00CD1DA7" w:rsidRDefault="00CD1DA7" w:rsidP="005A5CC9">
      <w:pPr>
        <w:pStyle w:val="Heading1"/>
      </w:pPr>
      <w:r>
        <w:t>Searching</w:t>
      </w:r>
    </w:p>
    <w:p w14:paraId="643141CE" w14:textId="57536BFE" w:rsidR="00CD1DA7" w:rsidRDefault="00CD1DA7" w:rsidP="0003664C">
      <w:r>
        <w:t xml:space="preserve">All resources support a </w:t>
      </w:r>
      <w:r w:rsidR="00F775D9" w:rsidRPr="00F775D9">
        <w:rPr>
          <w:b/>
          <w:bCs/>
          <w:i/>
          <w:iCs/>
          <w:highlight w:val="lightGray"/>
        </w:rPr>
        <w:t>s</w:t>
      </w:r>
      <w:r w:rsidRPr="00F775D9">
        <w:rPr>
          <w:b/>
          <w:bCs/>
          <w:i/>
          <w:iCs/>
          <w:highlight w:val="lightGray"/>
        </w:rPr>
        <w:t>earch</w:t>
      </w:r>
      <w:r>
        <w:t xml:space="preserve"> parameter that filters the set of resources returned.</w:t>
      </w:r>
    </w:p>
    <w:p w14:paraId="6ECA7D26" w14:textId="693014B6" w:rsidR="00CD1DA7" w:rsidRDefault="00CD1DA7" w:rsidP="0003664C"/>
    <w:p w14:paraId="74977855" w14:textId="0F38E76B" w:rsidR="00CD1DA7" w:rsidRPr="00134110" w:rsidRDefault="00CD1DA7" w:rsidP="0003664C">
      <w:pPr>
        <w:rPr>
          <w:rStyle w:val="IntenseEmphasis"/>
        </w:rPr>
      </w:pPr>
      <w:r w:rsidRPr="00134110">
        <w:rPr>
          <w:rStyle w:val="IntenseEmphasis"/>
        </w:rPr>
        <w:t>Note: All searches should use case-insensitive partial matches on the set of search fields. Refer to each resource reference document to view the set of search fields for each resource.</w:t>
      </w:r>
    </w:p>
    <w:p w14:paraId="56BCCBF2" w14:textId="08A4DEAC" w:rsidR="00CD1DA7" w:rsidRDefault="00CD1DA7" w:rsidP="005A5CC9">
      <w:pPr>
        <w:pStyle w:val="Heading1"/>
      </w:pPr>
      <w:r>
        <w:t>Encodings</w:t>
      </w:r>
    </w:p>
    <w:p w14:paraId="49AE642B" w14:textId="207FB2BC" w:rsidR="00CD1DA7" w:rsidRDefault="00CD1DA7" w:rsidP="0003664C">
      <w:r>
        <w:t>Two encodings are provided namely JSON and Wookiee.</w:t>
      </w:r>
    </w:p>
    <w:p w14:paraId="0270D5A6" w14:textId="2B877009" w:rsidR="00CD1DA7" w:rsidRDefault="00CD1DA7" w:rsidP="0003664C">
      <w:r>
        <w:t>JSON is the standard data format provided by SWAPI by default.</w:t>
      </w:r>
    </w:p>
    <w:p w14:paraId="0F87BA1E" w14:textId="513A94A9" w:rsidR="00CD1DA7" w:rsidRDefault="00CD1DA7" w:rsidP="0003664C">
      <w:r>
        <w:t>Wookie is for tall hairy allies who speak Wookie. This encoding is identical to JSON except with wookiee translations.</w:t>
      </w:r>
    </w:p>
    <w:p w14:paraId="750ABA4D" w14:textId="77777777" w:rsidR="00134110" w:rsidRDefault="00134110" w:rsidP="0003664C"/>
    <w:p w14:paraId="5E685577" w14:textId="1BADC928" w:rsidR="00134110" w:rsidRDefault="00134110" w:rsidP="0003664C">
      <w:r>
        <w:t xml:space="preserve">Append </w:t>
      </w:r>
      <w:r w:rsidRPr="00134110">
        <w:rPr>
          <w:i/>
          <w:iCs/>
          <w:highlight w:val="lightGray"/>
        </w:rPr>
        <w:t>? format</w:t>
      </w:r>
      <w:r w:rsidR="00CD1DA7" w:rsidRPr="00134110">
        <w:rPr>
          <w:i/>
          <w:iCs/>
          <w:highlight w:val="lightGray"/>
        </w:rPr>
        <w:t>=wookiee</w:t>
      </w:r>
      <w:r w:rsidR="00CD1DA7">
        <w:t xml:space="preserve"> to the</w:t>
      </w:r>
      <w:r>
        <w:t xml:space="preserve"> urls. </w:t>
      </w:r>
    </w:p>
    <w:p w14:paraId="18F6E4E1" w14:textId="77777777" w:rsidR="00134110" w:rsidRDefault="00134110" w:rsidP="0003664C"/>
    <w:p w14:paraId="0254AD40" w14:textId="0B885C42" w:rsidR="00A61E06" w:rsidRPr="00956FDF" w:rsidRDefault="00134110" w:rsidP="0003664C">
      <w:pPr>
        <w:rPr>
          <w:rFonts w:ascii="Consolas" w:hAnsi="Consolas" w:cs="Consolas"/>
          <w:sz w:val="19"/>
          <w:szCs w:val="19"/>
          <w:shd w:val="clear" w:color="auto" w:fill="F9F2F4"/>
        </w:rPr>
        <w:sectPr w:rsidR="00A61E06" w:rsidRPr="00956FDF">
          <w:pgSz w:w="12240" w:h="15840"/>
          <w:pgMar w:top="1440" w:right="1440" w:bottom="1440" w:left="1440" w:header="720" w:footer="720" w:gutter="0"/>
          <w:cols w:space="720"/>
          <w:docGrid w:linePitch="360"/>
        </w:sectPr>
      </w:pPr>
      <w:hyperlink r:id="rId13" w:history="1">
        <w:r w:rsidRPr="00AD09C9">
          <w:rPr>
            <w:rStyle w:val="Hyperlink"/>
            <w:rFonts w:ascii="Consolas" w:hAnsi="Consolas" w:cs="Consolas"/>
            <w:sz w:val="19"/>
            <w:szCs w:val="19"/>
            <w:shd w:val="clear" w:color="auto" w:fill="F9F2F4"/>
          </w:rPr>
          <w:t>https://swapi.dev/api/planets/1/?format=wookiee</w:t>
        </w:r>
      </w:hyperlink>
    </w:p>
    <w:p w14:paraId="5E67A741" w14:textId="3F4BB1A4" w:rsidR="005A5CC9" w:rsidRDefault="00134110" w:rsidP="005A5CC9">
      <w:pPr>
        <w:pStyle w:val="Title"/>
      </w:pPr>
      <w:r>
        <w:lastRenderedPageBreak/>
        <w:t>People Resource API</w:t>
      </w:r>
    </w:p>
    <w:p w14:paraId="6520F59E" w14:textId="77777777" w:rsidR="005A5CC9" w:rsidRPr="0003664C" w:rsidRDefault="005A5CC9" w:rsidP="005A5CC9">
      <w:pPr>
        <w:pStyle w:val="Heading1"/>
      </w:pPr>
      <w:r w:rsidRPr="0003664C">
        <w:t>Introduction</w:t>
      </w:r>
    </w:p>
    <w:p w14:paraId="1F6754A3" w14:textId="77777777" w:rsidR="005A5CC9" w:rsidRPr="005A5CC9" w:rsidRDefault="005A5CC9" w:rsidP="005A5CC9">
      <w:r>
        <w:t>The People resource API refers to an individual person or character within the Star Wars universe.</w:t>
      </w:r>
    </w:p>
    <w:p w14:paraId="61DA3B0F" w14:textId="22A163EA" w:rsidR="00EE5293" w:rsidRPr="003262E7" w:rsidRDefault="00EE5293" w:rsidP="003262E7">
      <w:pPr>
        <w:pStyle w:val="Heading1"/>
      </w:pPr>
      <w:r w:rsidRPr="003262E7">
        <w:t>Method</w:t>
      </w:r>
    </w:p>
    <w:p w14:paraId="6C3254E0" w14:textId="541F72C8" w:rsidR="00EE5293" w:rsidRDefault="005A5CC9">
      <w:pPr>
        <w:rPr>
          <w:rFonts w:ascii="Noto Sans" w:hAnsi="Noto Sans" w:cs="Noto Sans"/>
          <w:shd w:val="clear" w:color="auto" w:fill="FFFFFF"/>
        </w:rPr>
      </w:pPr>
      <w:r>
        <w:t>GET</w:t>
      </w:r>
      <w:r w:rsidR="00EE5293" w:rsidRPr="0003664C">
        <w:t xml:space="preserve">  </w:t>
      </w:r>
      <w:r w:rsidR="00EE5293">
        <w:rPr>
          <w:rFonts w:ascii="Noto Sans" w:hAnsi="Noto Sans" w:cs="Noto Sans"/>
          <w:shd w:val="clear" w:color="auto" w:fill="FFFFFF"/>
        </w:rPr>
        <w:t xml:space="preserve"> </w:t>
      </w:r>
    </w:p>
    <w:p w14:paraId="1C4B140D" w14:textId="39F0A21B" w:rsidR="005A5CC9" w:rsidRDefault="00EE5293" w:rsidP="001F7E0F">
      <w:pPr>
        <w:pStyle w:val="Heading1"/>
      </w:pPr>
      <w:r w:rsidRPr="003262E7">
        <w:t>BASE UR</w:t>
      </w:r>
      <w:r w:rsidR="005A5CC9">
        <w:t>L</w:t>
      </w:r>
    </w:p>
    <w:p w14:paraId="5F87B143" w14:textId="726EB003" w:rsidR="005A5CC9" w:rsidRDefault="00000000" w:rsidP="005A5CC9">
      <w:hyperlink r:id="rId14" w:history="1">
        <w:r w:rsidR="005A5CC9" w:rsidRPr="00501F82">
          <w:rPr>
            <w:rStyle w:val="Hyperlink"/>
          </w:rPr>
          <w:t>https://swapi.dev/api/</w:t>
        </w:r>
      </w:hyperlink>
    </w:p>
    <w:p w14:paraId="391AD72E" w14:textId="0EC0FA32" w:rsidR="00EE5293" w:rsidRDefault="00EE5293" w:rsidP="001F7E0F">
      <w:pPr>
        <w:pStyle w:val="Heading1"/>
        <w:rPr>
          <w:lang w:val="en-IN"/>
        </w:rPr>
      </w:pPr>
      <w:r>
        <w:rPr>
          <w:lang w:val="en-IN"/>
        </w:rPr>
        <w:t>HEADERS</w:t>
      </w:r>
    </w:p>
    <w:p w14:paraId="35BBB6EC" w14:textId="0A4AA872" w:rsidR="00EE5293" w:rsidRDefault="00EE5293" w:rsidP="0003664C">
      <w:pPr>
        <w:rPr>
          <w:lang w:val="en-IN"/>
        </w:rPr>
      </w:pPr>
      <w:r>
        <w:rPr>
          <w:lang w:val="en-IN"/>
        </w:rPr>
        <w:t>Authorization/</w:t>
      </w:r>
      <w:r w:rsidR="00142317">
        <w:rPr>
          <w:lang w:val="en-IN"/>
        </w:rPr>
        <w:t>Authentication: no</w:t>
      </w:r>
      <w:r w:rsidR="004F311C">
        <w:rPr>
          <w:lang w:val="en-IN"/>
        </w:rPr>
        <w:t xml:space="preserve"> Auth</w:t>
      </w:r>
    </w:p>
    <w:p w14:paraId="41E87A17" w14:textId="04ECD302" w:rsidR="00EE5293" w:rsidRDefault="00EE5293" w:rsidP="0003664C">
      <w:pPr>
        <w:rPr>
          <w:lang w:val="en-IN"/>
        </w:rPr>
      </w:pPr>
      <w:r>
        <w:rPr>
          <w:lang w:val="en-IN"/>
        </w:rPr>
        <w:t xml:space="preserve">Content </w:t>
      </w:r>
      <w:r w:rsidR="00142317">
        <w:rPr>
          <w:lang w:val="en-IN"/>
        </w:rPr>
        <w:t>Type:</w:t>
      </w:r>
      <w:r>
        <w:rPr>
          <w:lang w:val="en-IN"/>
        </w:rPr>
        <w:t xml:space="preserve"> application/JSON</w:t>
      </w:r>
    </w:p>
    <w:p w14:paraId="6D112F11" w14:textId="65C8D7F6" w:rsidR="00EE5293" w:rsidRDefault="00EE5293" w:rsidP="001F7E0F">
      <w:pPr>
        <w:pStyle w:val="Heading1"/>
        <w:rPr>
          <w:lang w:val="en-IN"/>
        </w:rPr>
      </w:pPr>
      <w:r>
        <w:rPr>
          <w:lang w:val="en-IN"/>
        </w:rPr>
        <w:t>End Point</w:t>
      </w:r>
    </w:p>
    <w:p w14:paraId="2003F882" w14:textId="060A25A5" w:rsidR="005A5CC9" w:rsidRPr="005A5CC9" w:rsidRDefault="005A5CC9" w:rsidP="005A5CC9">
      <w:pPr>
        <w:rPr>
          <w:lang w:val="en-IN"/>
        </w:rPr>
      </w:pPr>
      <w:r w:rsidRPr="005A5CC9">
        <w:t xml:space="preserve"> </w:t>
      </w:r>
      <w:r w:rsidRPr="005A5CC9">
        <w:rPr>
          <w:b/>
          <w:bCs/>
          <w:highlight w:val="lightGray"/>
          <w:lang w:val="en-IN"/>
        </w:rPr>
        <w:t>/people/</w:t>
      </w:r>
      <w:r w:rsidRPr="005A5CC9">
        <w:rPr>
          <w:b/>
          <w:bCs/>
          <w:lang w:val="en-IN"/>
        </w:rPr>
        <w:t xml:space="preserve"> </w:t>
      </w:r>
      <w:r>
        <w:rPr>
          <w:lang w:val="en-IN"/>
        </w:rPr>
        <w:t xml:space="preserve"> - </w:t>
      </w:r>
      <w:r w:rsidRPr="005A5CC9">
        <w:rPr>
          <w:lang w:val="en-IN"/>
        </w:rPr>
        <w:t>get all the people resources</w:t>
      </w:r>
    </w:p>
    <w:p w14:paraId="53615982" w14:textId="77777777" w:rsidR="005A5CC9" w:rsidRPr="005A5CC9" w:rsidRDefault="005A5CC9" w:rsidP="005A5CC9">
      <w:pPr>
        <w:rPr>
          <w:lang w:val="en-IN"/>
        </w:rPr>
      </w:pPr>
      <w:r w:rsidRPr="005A5CC9">
        <w:rPr>
          <w:b/>
          <w:bCs/>
          <w:highlight w:val="lightGray"/>
          <w:lang w:val="en-IN"/>
        </w:rPr>
        <w:t>/people/:id/</w:t>
      </w:r>
      <w:r w:rsidRPr="005A5CC9">
        <w:rPr>
          <w:b/>
          <w:bCs/>
          <w:lang w:val="en-IN"/>
        </w:rPr>
        <w:t xml:space="preserve"> </w:t>
      </w:r>
      <w:r w:rsidRPr="005A5CC9">
        <w:rPr>
          <w:lang w:val="en-IN"/>
        </w:rPr>
        <w:t>-- get a specific people resource</w:t>
      </w:r>
    </w:p>
    <w:p w14:paraId="0A11A461" w14:textId="77777777" w:rsidR="005A5CC9" w:rsidRPr="005A5CC9" w:rsidRDefault="005A5CC9" w:rsidP="005A5CC9">
      <w:pPr>
        <w:rPr>
          <w:lang w:val="en-IN"/>
        </w:rPr>
      </w:pPr>
      <w:r w:rsidRPr="005A5CC9">
        <w:rPr>
          <w:b/>
          <w:bCs/>
          <w:highlight w:val="lightGray"/>
          <w:lang w:val="en-IN"/>
        </w:rPr>
        <w:t>/people/schema/</w:t>
      </w:r>
      <w:r w:rsidRPr="005A5CC9">
        <w:rPr>
          <w:b/>
          <w:bCs/>
          <w:lang w:val="en-IN"/>
        </w:rPr>
        <w:t xml:space="preserve"> </w:t>
      </w:r>
      <w:r w:rsidRPr="005A5CC9">
        <w:rPr>
          <w:lang w:val="en-IN"/>
        </w:rPr>
        <w:t>-- view the JSON schema for this resource</w:t>
      </w:r>
    </w:p>
    <w:p w14:paraId="4B892FA2" w14:textId="77777777" w:rsidR="005A5CC9" w:rsidRDefault="005A5CC9" w:rsidP="005A5CC9">
      <w:pPr>
        <w:rPr>
          <w:b/>
          <w:bCs/>
          <w:lang w:val="en-IN"/>
        </w:rPr>
      </w:pPr>
    </w:p>
    <w:p w14:paraId="1D7A0112" w14:textId="68F525C0" w:rsidR="001E3579" w:rsidRDefault="001E3579" w:rsidP="00781F7A">
      <w:pPr>
        <w:pStyle w:val="Heading1"/>
        <w:rPr>
          <w:lang w:val="en-IN"/>
        </w:rPr>
      </w:pPr>
      <w:r>
        <w:rPr>
          <w:lang w:val="en-IN"/>
        </w:rPr>
        <w:t>REQUEST URL</w:t>
      </w:r>
    </w:p>
    <w:p w14:paraId="65EA6499" w14:textId="059DBEA7" w:rsidR="00256068" w:rsidRDefault="00000000">
      <w:pPr>
        <w:rPr>
          <w:lang w:val="en-IN"/>
        </w:rPr>
      </w:pPr>
      <w:hyperlink r:id="rId15" w:history="1">
        <w:r w:rsidR="00D269D7" w:rsidRPr="00501F82">
          <w:rPr>
            <w:rStyle w:val="Hyperlink"/>
            <w:lang w:val="en-IN"/>
          </w:rPr>
          <w:t>https://swapi.dev/api/people/</w:t>
        </w:r>
      </w:hyperlink>
      <w:r w:rsidR="00B13330">
        <w:rPr>
          <w:lang w:val="en-IN"/>
        </w:rPr>
        <w:t xml:space="preserve">    - to get all the people resources</w:t>
      </w:r>
    </w:p>
    <w:p w14:paraId="75E5F237" w14:textId="6B629E92" w:rsidR="00D269D7" w:rsidRPr="00781F7A" w:rsidRDefault="00184696">
      <w:pPr>
        <w:rPr>
          <w:rFonts w:ascii="Segoe UI" w:hAnsi="Segoe UI" w:cs="Segoe UI"/>
          <w:color w:val="212121"/>
          <w:sz w:val="18"/>
          <w:szCs w:val="18"/>
          <w:shd w:val="clear" w:color="auto" w:fill="FFFFFF"/>
        </w:rPr>
      </w:pPr>
      <w:r w:rsidRPr="00781F7A">
        <w:rPr>
          <w:rStyle w:val="Hyperlink"/>
          <w:lang w:val="en-IN"/>
        </w:rPr>
        <w:t>https://swapi.dev/api/people/1/</w:t>
      </w:r>
      <w:r w:rsidR="00B13330">
        <w:rPr>
          <w:lang w:val="en-IN"/>
        </w:rPr>
        <w:t xml:space="preserve"> - to get a specific people resource</w:t>
      </w:r>
    </w:p>
    <w:p w14:paraId="5AAE7AE4" w14:textId="2AC831B7" w:rsidR="00D269D7" w:rsidRDefault="00000000">
      <w:pPr>
        <w:rPr>
          <w:lang w:val="en-IN"/>
        </w:rPr>
      </w:pPr>
      <w:hyperlink r:id="rId16" w:history="1">
        <w:r w:rsidR="00D269D7" w:rsidRPr="00501F82">
          <w:rPr>
            <w:rStyle w:val="Hyperlink"/>
            <w:lang w:val="en-IN"/>
          </w:rPr>
          <w:t>https://swapi.dev/api/people/schema/</w:t>
        </w:r>
      </w:hyperlink>
      <w:r w:rsidR="00B13330">
        <w:rPr>
          <w:lang w:val="en-IN"/>
        </w:rPr>
        <w:t xml:space="preserve"> </w:t>
      </w:r>
      <w:r w:rsidR="00134110">
        <w:rPr>
          <w:lang w:val="en-IN"/>
        </w:rPr>
        <w:t>-</w:t>
      </w:r>
      <w:r w:rsidR="0033014F">
        <w:rPr>
          <w:lang w:val="en-IN"/>
        </w:rPr>
        <w:t xml:space="preserve"> </w:t>
      </w:r>
      <w:r w:rsidR="0033014F" w:rsidRPr="005A5CC9">
        <w:rPr>
          <w:lang w:val="en-IN"/>
        </w:rPr>
        <w:t>view the JSON schema for this resource</w:t>
      </w:r>
    </w:p>
    <w:p w14:paraId="0275CFCA" w14:textId="77777777" w:rsidR="00D269D7" w:rsidRDefault="00D269D7">
      <w:pPr>
        <w:rPr>
          <w:lang w:val="en-IN"/>
        </w:rPr>
      </w:pPr>
    </w:p>
    <w:p w14:paraId="32EC06E0" w14:textId="23CBDF29" w:rsidR="005726DD" w:rsidRDefault="00352DDC" w:rsidP="001F7E0F">
      <w:pPr>
        <w:pStyle w:val="Heading1"/>
        <w:rPr>
          <w:lang w:val="en-IN"/>
        </w:rPr>
      </w:pPr>
      <w:r>
        <w:rPr>
          <w:lang w:val="en-IN"/>
        </w:rPr>
        <w:t xml:space="preserve">Response </w:t>
      </w:r>
      <w:r w:rsidR="005726DD">
        <w:rPr>
          <w:lang w:val="en-IN"/>
        </w:rPr>
        <w:t>Parameters</w:t>
      </w:r>
      <w:r w:rsidR="0033014F">
        <w:rPr>
          <w:lang w:val="en-IN"/>
        </w:rPr>
        <w:t xml:space="preserve"> to get </w:t>
      </w:r>
      <w:r w:rsidR="00B14151">
        <w:rPr>
          <w:lang w:val="en-IN"/>
        </w:rPr>
        <w:t xml:space="preserve">all </w:t>
      </w:r>
      <w:r w:rsidR="0033014F">
        <w:rPr>
          <w:lang w:val="en-IN"/>
        </w:rPr>
        <w:t xml:space="preserve">people </w:t>
      </w:r>
      <w:r w:rsidR="00B14151">
        <w:rPr>
          <w:lang w:val="en-IN"/>
        </w:rPr>
        <w:t>resources</w:t>
      </w:r>
    </w:p>
    <w:p w14:paraId="020FBE4A" w14:textId="7A7F328E" w:rsidR="00EE5293" w:rsidRDefault="00352DDC">
      <w:pPr>
        <w:rPr>
          <w:lang w:val="en-IN"/>
        </w:rPr>
      </w:pPr>
      <w:r>
        <w:rPr>
          <w:lang w:val="en-IN"/>
        </w:rPr>
        <w:t xml:space="preserve"> </w:t>
      </w:r>
    </w:p>
    <w:tbl>
      <w:tblPr>
        <w:tblStyle w:val="Grid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811"/>
        <w:gridCol w:w="4296"/>
        <w:gridCol w:w="1984"/>
      </w:tblGrid>
      <w:tr w:rsidR="00B14151" w:rsidRPr="003262E7" w14:paraId="0C6D1AF2" w14:textId="77777777" w:rsidTr="00781F7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EB6EB2" w14:textId="44E26F8E" w:rsidR="00B14151" w:rsidRPr="003262E7" w:rsidRDefault="00B14151" w:rsidP="00F4083E">
            <w:pPr>
              <w:rPr>
                <w:lang w:val="en-IN"/>
              </w:rPr>
            </w:pPr>
            <w:r>
              <w:rPr>
                <w:lang w:val="en-IN"/>
              </w:rPr>
              <w:t>Parameter (Required/Optional)</w:t>
            </w:r>
          </w:p>
        </w:tc>
        <w:tc>
          <w:tcPr>
            <w:tcW w:w="0" w:type="auto"/>
            <w:tcBorders>
              <w:top w:val="none" w:sz="0" w:space="0" w:color="auto"/>
              <w:left w:val="none" w:sz="0" w:space="0" w:color="auto"/>
              <w:bottom w:val="none" w:sz="0" w:space="0" w:color="auto"/>
              <w:right w:val="none" w:sz="0" w:space="0" w:color="auto"/>
            </w:tcBorders>
          </w:tcPr>
          <w:p w14:paraId="41029082" w14:textId="5426E9AF" w:rsidR="00B14151" w:rsidRPr="003262E7" w:rsidRDefault="00B14151" w:rsidP="00F4083E">
            <w:pPr>
              <w:cnfStyle w:val="100000000000" w:firstRow="1" w:lastRow="0" w:firstColumn="0" w:lastColumn="0" w:oddVBand="0" w:evenVBand="0" w:oddHBand="0" w:evenHBand="0" w:firstRowFirstColumn="0" w:firstRowLastColumn="0" w:lastRowFirstColumn="0" w:lastRowLastColumn="0"/>
              <w:rPr>
                <w:lang w:val="en-IN"/>
              </w:rPr>
            </w:pPr>
            <w:r w:rsidRPr="003262E7">
              <w:rPr>
                <w:lang w:val="en-IN"/>
              </w:rPr>
              <w:t>Data Type</w:t>
            </w:r>
          </w:p>
        </w:tc>
        <w:tc>
          <w:tcPr>
            <w:tcW w:w="4296" w:type="dxa"/>
            <w:tcBorders>
              <w:top w:val="none" w:sz="0" w:space="0" w:color="auto"/>
              <w:left w:val="none" w:sz="0" w:space="0" w:color="auto"/>
              <w:bottom w:val="none" w:sz="0" w:space="0" w:color="auto"/>
              <w:right w:val="none" w:sz="0" w:space="0" w:color="auto"/>
            </w:tcBorders>
          </w:tcPr>
          <w:p w14:paraId="1A6EB028" w14:textId="157D7FD8" w:rsidR="00B14151" w:rsidRPr="003262E7" w:rsidRDefault="00B14151" w:rsidP="00F4083E">
            <w:pPr>
              <w:cnfStyle w:val="100000000000" w:firstRow="1" w:lastRow="0" w:firstColumn="0" w:lastColumn="0" w:oddVBand="0" w:evenVBand="0" w:oddHBand="0" w:evenHBand="0" w:firstRowFirstColumn="0" w:firstRowLastColumn="0" w:lastRowFirstColumn="0" w:lastRowLastColumn="0"/>
              <w:rPr>
                <w:lang w:val="en-IN"/>
              </w:rPr>
            </w:pPr>
            <w:r w:rsidRPr="003262E7">
              <w:rPr>
                <w:lang w:val="en-IN"/>
              </w:rPr>
              <w:t>Value</w:t>
            </w:r>
            <w:r>
              <w:rPr>
                <w:lang w:val="en-IN"/>
              </w:rPr>
              <w:t>s</w:t>
            </w:r>
          </w:p>
        </w:tc>
        <w:tc>
          <w:tcPr>
            <w:tcW w:w="1984" w:type="dxa"/>
            <w:tcBorders>
              <w:top w:val="none" w:sz="0" w:space="0" w:color="auto"/>
              <w:left w:val="none" w:sz="0" w:space="0" w:color="auto"/>
              <w:bottom w:val="none" w:sz="0" w:space="0" w:color="auto"/>
              <w:right w:val="none" w:sz="0" w:space="0" w:color="auto"/>
            </w:tcBorders>
          </w:tcPr>
          <w:p w14:paraId="2368BBB6" w14:textId="1E7DA77B" w:rsidR="00B14151" w:rsidRPr="003262E7" w:rsidRDefault="00B14151" w:rsidP="00F4083E">
            <w:pPr>
              <w:cnfStyle w:val="100000000000" w:firstRow="1" w:lastRow="0" w:firstColumn="0" w:lastColumn="0" w:oddVBand="0" w:evenVBand="0" w:oddHBand="0" w:evenHBand="0" w:firstRowFirstColumn="0" w:firstRowLastColumn="0" w:lastRowFirstColumn="0" w:lastRowLastColumn="0"/>
              <w:rPr>
                <w:lang w:val="en-IN"/>
              </w:rPr>
            </w:pPr>
            <w:r w:rsidRPr="003262E7">
              <w:rPr>
                <w:lang w:val="en-IN"/>
              </w:rPr>
              <w:t>Description</w:t>
            </w:r>
          </w:p>
        </w:tc>
      </w:tr>
      <w:tr w:rsidR="00B14151" w:rsidRPr="003262E7" w14:paraId="1EFAA63B" w14:textId="77777777" w:rsidTr="00781F7A">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0" w:type="auto"/>
          </w:tcPr>
          <w:p w14:paraId="50AF6B30" w14:textId="39812331" w:rsidR="00B14151" w:rsidRPr="003262E7" w:rsidRDefault="00B14151" w:rsidP="00F4083E">
            <w:pPr>
              <w:rPr>
                <w:lang w:val="en-IN"/>
              </w:rPr>
            </w:pPr>
            <w:r>
              <w:rPr>
                <w:lang w:val="en-IN"/>
              </w:rPr>
              <w:t>name</w:t>
            </w:r>
          </w:p>
        </w:tc>
        <w:tc>
          <w:tcPr>
            <w:tcW w:w="0" w:type="auto"/>
          </w:tcPr>
          <w:p w14:paraId="74AFEFE5" w14:textId="1DE636F2" w:rsidR="00B14151" w:rsidRPr="003262E7" w:rsidRDefault="00B14151" w:rsidP="00F4083E">
            <w:pPr>
              <w:cnfStyle w:val="000000100000" w:firstRow="0" w:lastRow="0" w:firstColumn="0" w:lastColumn="0" w:oddVBand="0" w:evenVBand="0" w:oddHBand="1" w:evenHBand="0" w:firstRowFirstColumn="0" w:firstRowLastColumn="0" w:lastRowFirstColumn="0" w:lastRowLastColumn="0"/>
              <w:rPr>
                <w:lang w:val="en-IN"/>
              </w:rPr>
            </w:pPr>
            <w:r>
              <w:rPr>
                <w:lang w:val="en-IN"/>
              </w:rPr>
              <w:t>string</w:t>
            </w:r>
          </w:p>
        </w:tc>
        <w:tc>
          <w:tcPr>
            <w:tcW w:w="4296" w:type="dxa"/>
          </w:tcPr>
          <w:p w14:paraId="1C930DC5" w14:textId="7C9AB090" w:rsidR="00B14151" w:rsidRPr="003262E7" w:rsidRDefault="00B14151" w:rsidP="00B14151">
            <w:pPr>
              <w:cnfStyle w:val="000000100000" w:firstRow="0" w:lastRow="0" w:firstColumn="0" w:lastColumn="0" w:oddVBand="0" w:evenVBand="0" w:oddHBand="1" w:evenHBand="0" w:firstRowFirstColumn="0" w:firstRowLastColumn="0" w:lastRowFirstColumn="0" w:lastRowLastColumn="0"/>
              <w:rPr>
                <w:lang w:val="en-IN"/>
              </w:rPr>
            </w:pPr>
          </w:p>
        </w:tc>
        <w:tc>
          <w:tcPr>
            <w:tcW w:w="1984" w:type="dxa"/>
          </w:tcPr>
          <w:p w14:paraId="5083EF7E" w14:textId="7EC8C466" w:rsidR="00B14151" w:rsidRPr="003262E7" w:rsidRDefault="00B14151" w:rsidP="00F4083E">
            <w:pPr>
              <w:cnfStyle w:val="000000100000" w:firstRow="0" w:lastRow="0" w:firstColumn="0" w:lastColumn="0" w:oddVBand="0" w:evenVBand="0" w:oddHBand="1" w:evenHBand="0" w:firstRowFirstColumn="0" w:firstRowLastColumn="0" w:lastRowFirstColumn="0" w:lastRowLastColumn="0"/>
              <w:rPr>
                <w:lang w:val="en-IN"/>
              </w:rPr>
            </w:pPr>
            <w:r>
              <w:rPr>
                <w:lang w:val="en-IN"/>
              </w:rPr>
              <w:t>Name of the Person.</w:t>
            </w:r>
          </w:p>
        </w:tc>
      </w:tr>
      <w:tr w:rsidR="00B14151" w:rsidRPr="003262E7" w14:paraId="1658F2D3" w14:textId="77777777" w:rsidTr="00781F7A">
        <w:tc>
          <w:tcPr>
            <w:cnfStyle w:val="001000000000" w:firstRow="0" w:lastRow="0" w:firstColumn="1" w:lastColumn="0" w:oddVBand="0" w:evenVBand="0" w:oddHBand="0" w:evenHBand="0" w:firstRowFirstColumn="0" w:firstRowLastColumn="0" w:lastRowFirstColumn="0" w:lastRowLastColumn="0"/>
            <w:tcW w:w="0" w:type="auto"/>
          </w:tcPr>
          <w:p w14:paraId="1B07A2FE" w14:textId="5602CBA7" w:rsidR="00B14151" w:rsidRPr="003262E7" w:rsidRDefault="00B14151" w:rsidP="00F4083E">
            <w:pPr>
              <w:rPr>
                <w:lang w:val="en-IN"/>
              </w:rPr>
            </w:pPr>
            <w:r w:rsidRPr="00B14151">
              <w:rPr>
                <w:lang w:val="en-IN"/>
              </w:rPr>
              <w:t>birth_year</w:t>
            </w:r>
          </w:p>
        </w:tc>
        <w:tc>
          <w:tcPr>
            <w:tcW w:w="0" w:type="auto"/>
          </w:tcPr>
          <w:p w14:paraId="0F049B94" w14:textId="78771721" w:rsidR="00B14151" w:rsidRPr="003262E7" w:rsidRDefault="00B14151" w:rsidP="00F4083E">
            <w:pPr>
              <w:cnfStyle w:val="000000000000" w:firstRow="0" w:lastRow="0" w:firstColumn="0" w:lastColumn="0" w:oddVBand="0" w:evenVBand="0" w:oddHBand="0" w:evenHBand="0" w:firstRowFirstColumn="0" w:firstRowLastColumn="0" w:lastRowFirstColumn="0" w:lastRowLastColumn="0"/>
              <w:rPr>
                <w:lang w:val="en-IN"/>
              </w:rPr>
            </w:pPr>
            <w:r w:rsidRPr="003262E7">
              <w:rPr>
                <w:lang w:val="en-IN"/>
              </w:rPr>
              <w:t>string</w:t>
            </w:r>
          </w:p>
        </w:tc>
        <w:tc>
          <w:tcPr>
            <w:tcW w:w="4296" w:type="dxa"/>
          </w:tcPr>
          <w:p w14:paraId="3ED1442C" w14:textId="5D42D101" w:rsidR="00B14151" w:rsidRPr="003262E7" w:rsidRDefault="00B14151" w:rsidP="00F4083E">
            <w:pPr>
              <w:cnfStyle w:val="000000000000" w:firstRow="0" w:lastRow="0" w:firstColumn="0" w:lastColumn="0" w:oddVBand="0" w:evenVBand="0" w:oddHBand="0" w:evenHBand="0" w:firstRowFirstColumn="0" w:firstRowLastColumn="0" w:lastRowFirstColumn="0" w:lastRowLastColumn="0"/>
              <w:rPr>
                <w:lang w:val="en-IN"/>
              </w:rPr>
            </w:pPr>
          </w:p>
        </w:tc>
        <w:tc>
          <w:tcPr>
            <w:tcW w:w="1984" w:type="dxa"/>
          </w:tcPr>
          <w:p w14:paraId="7D3129CB" w14:textId="6C7DE792" w:rsidR="00B14151" w:rsidRPr="003262E7" w:rsidRDefault="00B14151" w:rsidP="00F4083E">
            <w:pPr>
              <w:cnfStyle w:val="000000000000" w:firstRow="0" w:lastRow="0" w:firstColumn="0" w:lastColumn="0" w:oddVBand="0" w:evenVBand="0" w:oddHBand="0" w:evenHBand="0" w:firstRowFirstColumn="0" w:firstRowLastColumn="0" w:lastRowFirstColumn="0" w:lastRowLastColumn="0"/>
              <w:rPr>
                <w:lang w:val="en-IN"/>
              </w:rPr>
            </w:pPr>
            <w:r>
              <w:rPr>
                <w:lang w:val="en-IN"/>
              </w:rPr>
              <w:t xml:space="preserve">The birth year of the person </w:t>
            </w:r>
            <w:r w:rsidRPr="00B14151">
              <w:rPr>
                <w:lang w:val="en-IN"/>
              </w:rPr>
              <w:t xml:space="preserve">using the in-universe standard of BBY or ABY - Before the </w:t>
            </w:r>
            <w:r w:rsidRPr="00B14151">
              <w:rPr>
                <w:lang w:val="en-IN"/>
              </w:rPr>
              <w:lastRenderedPageBreak/>
              <w:t>Battle of Yavin or After the Battle of Yavin. The Battle of Yavin is a battle that occurs at the end of Star Wars episode IV: A New Hope.</w:t>
            </w:r>
          </w:p>
        </w:tc>
      </w:tr>
      <w:tr w:rsidR="00B14151" w:rsidRPr="003262E7" w14:paraId="610DC56C" w14:textId="77777777" w:rsidTr="00A61E06">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0" w:type="auto"/>
          </w:tcPr>
          <w:p w14:paraId="18315F2B" w14:textId="1EC30073" w:rsidR="00B14151" w:rsidRPr="003262E7" w:rsidRDefault="00B14151" w:rsidP="00F4083E">
            <w:pPr>
              <w:rPr>
                <w:rFonts w:cs="Courier New"/>
                <w:b w:val="0"/>
                <w:bCs w:val="0"/>
                <w:color w:val="3B4151"/>
              </w:rPr>
            </w:pPr>
            <w:r w:rsidRPr="00B14151">
              <w:rPr>
                <w:lang w:val="en-IN"/>
              </w:rPr>
              <w:lastRenderedPageBreak/>
              <w:t>eye_color</w:t>
            </w:r>
            <w:r w:rsidRPr="003262E7">
              <w:rPr>
                <w:rFonts w:cs="Courier New"/>
                <w:b w:val="0"/>
                <w:bCs w:val="0"/>
                <w:color w:val="3B4151"/>
              </w:rPr>
              <w:t xml:space="preserve">      </w:t>
            </w:r>
          </w:p>
          <w:p w14:paraId="00901576" w14:textId="3FA607FC" w:rsidR="00B14151" w:rsidRPr="003262E7" w:rsidRDefault="00B14151" w:rsidP="00A61E06">
            <w:pPr>
              <w:rPr>
                <w:lang w:val="en-IN"/>
              </w:rPr>
            </w:pPr>
            <w:r w:rsidRPr="003262E7">
              <w:rPr>
                <w:rFonts w:cs="Courier New"/>
                <w:b w:val="0"/>
                <w:bCs w:val="0"/>
                <w:color w:val="3B4151"/>
              </w:rPr>
              <w:t xml:space="preserve">      </w:t>
            </w:r>
          </w:p>
        </w:tc>
        <w:tc>
          <w:tcPr>
            <w:tcW w:w="0" w:type="auto"/>
          </w:tcPr>
          <w:p w14:paraId="3293FED9" w14:textId="6E247D4A" w:rsidR="00B14151" w:rsidRPr="003262E7" w:rsidRDefault="00B14151" w:rsidP="00F4083E">
            <w:pPr>
              <w:cnfStyle w:val="000000100000" w:firstRow="0" w:lastRow="0" w:firstColumn="0" w:lastColumn="0" w:oddVBand="0" w:evenVBand="0" w:oddHBand="1" w:evenHBand="0" w:firstRowFirstColumn="0" w:firstRowLastColumn="0" w:lastRowFirstColumn="0" w:lastRowLastColumn="0"/>
              <w:rPr>
                <w:lang w:val="en-IN"/>
              </w:rPr>
            </w:pPr>
            <w:r w:rsidRPr="00B14151">
              <w:rPr>
                <w:lang w:val="en-IN"/>
              </w:rPr>
              <w:t>string</w:t>
            </w:r>
          </w:p>
        </w:tc>
        <w:tc>
          <w:tcPr>
            <w:tcW w:w="4296" w:type="dxa"/>
          </w:tcPr>
          <w:p w14:paraId="2510CD6E" w14:textId="7CEFB473" w:rsidR="00B14151" w:rsidRDefault="00B14151" w:rsidP="00F4083E">
            <w:pPr>
              <w:cnfStyle w:val="000000100000" w:firstRow="0" w:lastRow="0" w:firstColumn="0" w:lastColumn="0" w:oddVBand="0" w:evenVBand="0" w:oddHBand="1" w:evenHBand="0" w:firstRowFirstColumn="0" w:firstRowLastColumn="0" w:lastRowFirstColumn="0" w:lastRowLastColumn="0"/>
              <w:rPr>
                <w:lang w:val="en-IN"/>
              </w:rPr>
            </w:pPr>
            <w:r>
              <w:rPr>
                <w:lang w:val="en-IN"/>
              </w:rPr>
              <w:t xml:space="preserve">Unknown </w:t>
            </w:r>
            <w:r w:rsidR="00781F7A">
              <w:rPr>
                <w:lang w:val="en-IN"/>
              </w:rPr>
              <w:t>-</w:t>
            </w:r>
            <w:r>
              <w:rPr>
                <w:lang w:val="en-IN"/>
              </w:rPr>
              <w:t xml:space="preserve"> if the color is not known</w:t>
            </w:r>
          </w:p>
          <w:p w14:paraId="72A4A066" w14:textId="0587332A" w:rsidR="00B14151" w:rsidRPr="003262E7" w:rsidRDefault="00B14151" w:rsidP="00F4083E">
            <w:pPr>
              <w:cnfStyle w:val="000000100000" w:firstRow="0" w:lastRow="0" w:firstColumn="0" w:lastColumn="0" w:oddVBand="0" w:evenVBand="0" w:oddHBand="1" w:evenHBand="0" w:firstRowFirstColumn="0" w:firstRowLastColumn="0" w:lastRowFirstColumn="0" w:lastRowLastColumn="0"/>
              <w:rPr>
                <w:lang w:val="en-IN"/>
              </w:rPr>
            </w:pPr>
            <w:r>
              <w:rPr>
                <w:lang w:val="en-IN"/>
              </w:rPr>
              <w:t xml:space="preserve">n/a </w:t>
            </w:r>
            <w:r w:rsidR="00781F7A">
              <w:rPr>
                <w:lang w:val="en-IN"/>
              </w:rPr>
              <w:t>-</w:t>
            </w:r>
            <w:r>
              <w:rPr>
                <w:lang w:val="en-IN"/>
              </w:rPr>
              <w:t xml:space="preserve"> if the person does not have an eye</w:t>
            </w:r>
          </w:p>
        </w:tc>
        <w:tc>
          <w:tcPr>
            <w:tcW w:w="1984" w:type="dxa"/>
          </w:tcPr>
          <w:p w14:paraId="30AA5F08" w14:textId="23C109E9" w:rsidR="00B14151" w:rsidRPr="003262E7" w:rsidRDefault="00B14151" w:rsidP="00B14151">
            <w:pPr>
              <w:cnfStyle w:val="000000100000" w:firstRow="0" w:lastRow="0" w:firstColumn="0" w:lastColumn="0" w:oddVBand="0" w:evenVBand="0" w:oddHBand="1" w:evenHBand="0" w:firstRowFirstColumn="0" w:firstRowLastColumn="0" w:lastRowFirstColumn="0" w:lastRowLastColumn="0"/>
              <w:rPr>
                <w:lang w:val="en-IN"/>
              </w:rPr>
            </w:pPr>
            <w:r w:rsidRPr="00B14151">
              <w:rPr>
                <w:lang w:val="en-IN"/>
              </w:rPr>
              <w:t>The eye color of this person</w:t>
            </w:r>
          </w:p>
        </w:tc>
      </w:tr>
      <w:tr w:rsidR="00B14151" w:rsidRPr="003262E7" w14:paraId="2623C16B" w14:textId="77777777" w:rsidTr="00781F7A">
        <w:tc>
          <w:tcPr>
            <w:cnfStyle w:val="001000000000" w:firstRow="0" w:lastRow="0" w:firstColumn="1" w:lastColumn="0" w:oddVBand="0" w:evenVBand="0" w:oddHBand="0" w:evenHBand="0" w:firstRowFirstColumn="0" w:firstRowLastColumn="0" w:lastRowFirstColumn="0" w:lastRowLastColumn="0"/>
            <w:tcW w:w="0" w:type="auto"/>
          </w:tcPr>
          <w:p w14:paraId="5ED539C4" w14:textId="7B945E60" w:rsidR="00B14151" w:rsidRPr="003262E7" w:rsidRDefault="00B14151" w:rsidP="00F4083E">
            <w:pPr>
              <w:rPr>
                <w:lang w:val="en-IN"/>
              </w:rPr>
            </w:pPr>
            <w:r w:rsidRPr="00B14151">
              <w:rPr>
                <w:lang w:val="en-IN"/>
              </w:rPr>
              <w:t>gender</w:t>
            </w:r>
          </w:p>
        </w:tc>
        <w:tc>
          <w:tcPr>
            <w:tcW w:w="0" w:type="auto"/>
          </w:tcPr>
          <w:p w14:paraId="3515EE31" w14:textId="21BCDB45" w:rsidR="00B14151" w:rsidRPr="003262E7" w:rsidRDefault="00B14151" w:rsidP="00F4083E">
            <w:pPr>
              <w:cnfStyle w:val="000000000000" w:firstRow="0" w:lastRow="0" w:firstColumn="0" w:lastColumn="0" w:oddVBand="0" w:evenVBand="0" w:oddHBand="0" w:evenHBand="0" w:firstRowFirstColumn="0" w:firstRowLastColumn="0" w:lastRowFirstColumn="0" w:lastRowLastColumn="0"/>
              <w:rPr>
                <w:lang w:val="en-IN"/>
              </w:rPr>
            </w:pPr>
            <w:r w:rsidRPr="003262E7">
              <w:rPr>
                <w:lang w:val="en-IN"/>
              </w:rPr>
              <w:t>String</w:t>
            </w:r>
          </w:p>
        </w:tc>
        <w:tc>
          <w:tcPr>
            <w:tcW w:w="4296" w:type="dxa"/>
          </w:tcPr>
          <w:p w14:paraId="0FE60F2D" w14:textId="77777777" w:rsidR="00B14151" w:rsidRDefault="00B14151" w:rsidP="00F4083E">
            <w:pPr>
              <w:cnfStyle w:val="000000000000" w:firstRow="0" w:lastRow="0" w:firstColumn="0" w:lastColumn="0" w:oddVBand="0" w:evenVBand="0" w:oddHBand="0" w:evenHBand="0" w:firstRowFirstColumn="0" w:firstRowLastColumn="0" w:lastRowFirstColumn="0" w:lastRowLastColumn="0"/>
              <w:rPr>
                <w:lang w:val="en-IN"/>
              </w:rPr>
            </w:pPr>
            <w:r>
              <w:rPr>
                <w:lang w:val="en-IN"/>
              </w:rPr>
              <w:t>Male</w:t>
            </w:r>
          </w:p>
          <w:p w14:paraId="6131C342" w14:textId="5DF8B6EA" w:rsidR="00B14151" w:rsidRDefault="00B14151" w:rsidP="00F4083E">
            <w:pPr>
              <w:cnfStyle w:val="000000000000" w:firstRow="0" w:lastRow="0" w:firstColumn="0" w:lastColumn="0" w:oddVBand="0" w:evenVBand="0" w:oddHBand="0" w:evenHBand="0" w:firstRowFirstColumn="0" w:firstRowLastColumn="0" w:lastRowFirstColumn="0" w:lastRowLastColumn="0"/>
              <w:rPr>
                <w:lang w:val="en-IN"/>
              </w:rPr>
            </w:pPr>
            <w:r>
              <w:rPr>
                <w:lang w:val="en-IN"/>
              </w:rPr>
              <w:t>Female</w:t>
            </w:r>
          </w:p>
          <w:p w14:paraId="298E0DDE" w14:textId="785AACBA" w:rsidR="00B14151" w:rsidRDefault="00B14151" w:rsidP="00F4083E">
            <w:pPr>
              <w:cnfStyle w:val="000000000000" w:firstRow="0" w:lastRow="0" w:firstColumn="0" w:lastColumn="0" w:oddVBand="0" w:evenVBand="0" w:oddHBand="0" w:evenHBand="0" w:firstRowFirstColumn="0" w:firstRowLastColumn="0" w:lastRowFirstColumn="0" w:lastRowLastColumn="0"/>
              <w:rPr>
                <w:lang w:val="en-IN"/>
              </w:rPr>
            </w:pPr>
            <w:r>
              <w:rPr>
                <w:lang w:val="en-IN"/>
              </w:rPr>
              <w:t xml:space="preserve">unknown </w:t>
            </w:r>
            <w:r w:rsidR="00781F7A">
              <w:rPr>
                <w:lang w:val="en-IN"/>
              </w:rPr>
              <w:t>-</w:t>
            </w:r>
            <w:r>
              <w:rPr>
                <w:lang w:val="en-IN"/>
              </w:rPr>
              <w:t xml:space="preserve"> if gender not known</w:t>
            </w:r>
          </w:p>
          <w:p w14:paraId="1294B13A" w14:textId="4C6A8233" w:rsidR="00B14151" w:rsidRDefault="00B14151" w:rsidP="00F4083E">
            <w:pPr>
              <w:cnfStyle w:val="000000000000" w:firstRow="0" w:lastRow="0" w:firstColumn="0" w:lastColumn="0" w:oddVBand="0" w:evenVBand="0" w:oddHBand="0" w:evenHBand="0" w:firstRowFirstColumn="0" w:firstRowLastColumn="0" w:lastRowFirstColumn="0" w:lastRowLastColumn="0"/>
              <w:rPr>
                <w:lang w:val="en-IN"/>
              </w:rPr>
            </w:pPr>
            <w:r>
              <w:rPr>
                <w:lang w:val="en-IN"/>
              </w:rPr>
              <w:t>n/a</w:t>
            </w:r>
            <w:r w:rsidR="0066297D">
              <w:rPr>
                <w:lang w:val="en-IN"/>
              </w:rPr>
              <w:t xml:space="preserve"> </w:t>
            </w:r>
            <w:r w:rsidR="00781F7A">
              <w:rPr>
                <w:lang w:val="en-IN"/>
              </w:rPr>
              <w:t>-</w:t>
            </w:r>
            <w:r w:rsidR="0066297D">
              <w:rPr>
                <w:lang w:val="en-IN"/>
              </w:rPr>
              <w:t xml:space="preserve"> if the person does not have a gender</w:t>
            </w:r>
          </w:p>
          <w:p w14:paraId="255FAD69" w14:textId="07DDC095" w:rsidR="00B14151" w:rsidRPr="003262E7" w:rsidRDefault="00B14151" w:rsidP="00F4083E">
            <w:pPr>
              <w:cnfStyle w:val="000000000000" w:firstRow="0" w:lastRow="0" w:firstColumn="0" w:lastColumn="0" w:oddVBand="0" w:evenVBand="0" w:oddHBand="0" w:evenHBand="0" w:firstRowFirstColumn="0" w:firstRowLastColumn="0" w:lastRowFirstColumn="0" w:lastRowLastColumn="0"/>
              <w:rPr>
                <w:lang w:val="en-IN"/>
              </w:rPr>
            </w:pPr>
          </w:p>
        </w:tc>
        <w:tc>
          <w:tcPr>
            <w:tcW w:w="1984" w:type="dxa"/>
          </w:tcPr>
          <w:p w14:paraId="628C664A" w14:textId="78FE5FA4" w:rsidR="00B14151" w:rsidRPr="003262E7" w:rsidRDefault="00B14151" w:rsidP="00F4083E">
            <w:pPr>
              <w:cnfStyle w:val="000000000000" w:firstRow="0" w:lastRow="0" w:firstColumn="0" w:lastColumn="0" w:oddVBand="0" w:evenVBand="0" w:oddHBand="0" w:evenHBand="0" w:firstRowFirstColumn="0" w:firstRowLastColumn="0" w:lastRowFirstColumn="0" w:lastRowLastColumn="0"/>
              <w:rPr>
                <w:lang w:val="en-IN"/>
              </w:rPr>
            </w:pPr>
            <w:r>
              <w:rPr>
                <w:lang w:val="en-IN"/>
              </w:rPr>
              <w:t>The gender of the person.</w:t>
            </w:r>
          </w:p>
        </w:tc>
      </w:tr>
      <w:tr w:rsidR="00B14151" w:rsidRPr="003262E7" w14:paraId="1E0B0686" w14:textId="77777777" w:rsidTr="00781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85105C" w14:textId="785B2696" w:rsidR="00B14151" w:rsidRPr="00DB31D0" w:rsidRDefault="00B14151" w:rsidP="00F4083E">
            <w:pPr>
              <w:rPr>
                <w:lang w:val="en-IN"/>
              </w:rPr>
            </w:pPr>
            <w:r w:rsidRPr="00B14151">
              <w:rPr>
                <w:lang w:val="en-IN"/>
              </w:rPr>
              <w:t>hair_color</w:t>
            </w:r>
          </w:p>
        </w:tc>
        <w:tc>
          <w:tcPr>
            <w:tcW w:w="0" w:type="auto"/>
          </w:tcPr>
          <w:p w14:paraId="0CD17E94" w14:textId="37E9DB88" w:rsidR="00B14151" w:rsidRPr="003262E7" w:rsidRDefault="00B14151" w:rsidP="00F4083E">
            <w:pPr>
              <w:cnfStyle w:val="000000100000" w:firstRow="0" w:lastRow="0" w:firstColumn="0" w:lastColumn="0" w:oddVBand="0" w:evenVBand="0" w:oddHBand="1" w:evenHBand="0" w:firstRowFirstColumn="0" w:firstRowLastColumn="0" w:lastRowFirstColumn="0" w:lastRowLastColumn="0"/>
              <w:rPr>
                <w:lang w:val="en-IN"/>
              </w:rPr>
            </w:pPr>
            <w:r w:rsidRPr="003262E7">
              <w:rPr>
                <w:lang w:val="en-IN"/>
              </w:rPr>
              <w:t>string</w:t>
            </w:r>
          </w:p>
        </w:tc>
        <w:tc>
          <w:tcPr>
            <w:tcW w:w="4296" w:type="dxa"/>
          </w:tcPr>
          <w:p w14:paraId="73328FFD" w14:textId="1B70649C" w:rsidR="00B14151" w:rsidRDefault="00B14151" w:rsidP="00B14151">
            <w:pPr>
              <w:cnfStyle w:val="000000100000" w:firstRow="0" w:lastRow="0" w:firstColumn="0" w:lastColumn="0" w:oddVBand="0" w:evenVBand="0" w:oddHBand="1" w:evenHBand="0" w:firstRowFirstColumn="0" w:firstRowLastColumn="0" w:lastRowFirstColumn="0" w:lastRowLastColumn="0"/>
              <w:rPr>
                <w:lang w:val="en-IN"/>
              </w:rPr>
            </w:pPr>
            <w:r>
              <w:rPr>
                <w:lang w:val="en-IN"/>
              </w:rPr>
              <w:t xml:space="preserve">Unknown </w:t>
            </w:r>
            <w:r w:rsidR="00781F7A">
              <w:rPr>
                <w:lang w:val="en-IN"/>
              </w:rPr>
              <w:t>-</w:t>
            </w:r>
            <w:r>
              <w:rPr>
                <w:lang w:val="en-IN"/>
              </w:rPr>
              <w:t xml:space="preserve"> if the </w:t>
            </w:r>
            <w:r w:rsidR="0066297D">
              <w:rPr>
                <w:lang w:val="en-IN"/>
              </w:rPr>
              <w:t>hair color is not known</w:t>
            </w:r>
          </w:p>
          <w:p w14:paraId="75CAE401" w14:textId="7301ADEE" w:rsidR="00B14151" w:rsidRDefault="00B14151" w:rsidP="00B14151">
            <w:pPr>
              <w:cnfStyle w:val="000000100000" w:firstRow="0" w:lastRow="0" w:firstColumn="0" w:lastColumn="0" w:oddVBand="0" w:evenVBand="0" w:oddHBand="1" w:evenHBand="0" w:firstRowFirstColumn="0" w:firstRowLastColumn="0" w:lastRowFirstColumn="0" w:lastRowLastColumn="0"/>
              <w:rPr>
                <w:lang w:val="en-IN"/>
              </w:rPr>
            </w:pPr>
            <w:r>
              <w:rPr>
                <w:lang w:val="en-IN"/>
              </w:rPr>
              <w:t>n/a</w:t>
            </w:r>
            <w:r w:rsidR="0066297D">
              <w:rPr>
                <w:lang w:val="en-IN"/>
              </w:rPr>
              <w:t xml:space="preserve"> </w:t>
            </w:r>
            <w:r w:rsidR="00781F7A">
              <w:rPr>
                <w:lang w:val="en-IN"/>
              </w:rPr>
              <w:t>-</w:t>
            </w:r>
            <w:r w:rsidR="0066297D">
              <w:rPr>
                <w:lang w:val="en-IN"/>
              </w:rPr>
              <w:t xml:space="preserve"> if the person does not have hair</w:t>
            </w:r>
          </w:p>
          <w:p w14:paraId="5BF1AFA2" w14:textId="77777777" w:rsidR="00B14151" w:rsidRPr="003262E7" w:rsidRDefault="00B14151" w:rsidP="00F4083E">
            <w:pPr>
              <w:cnfStyle w:val="000000100000" w:firstRow="0" w:lastRow="0" w:firstColumn="0" w:lastColumn="0" w:oddVBand="0" w:evenVBand="0" w:oddHBand="1" w:evenHBand="0" w:firstRowFirstColumn="0" w:firstRowLastColumn="0" w:lastRowFirstColumn="0" w:lastRowLastColumn="0"/>
              <w:rPr>
                <w:lang w:val="en-IN"/>
              </w:rPr>
            </w:pPr>
          </w:p>
        </w:tc>
        <w:tc>
          <w:tcPr>
            <w:tcW w:w="1984" w:type="dxa"/>
          </w:tcPr>
          <w:p w14:paraId="61EBB8B6" w14:textId="0D9C776E" w:rsidR="00B14151" w:rsidRPr="003262E7" w:rsidRDefault="00B14151" w:rsidP="00F4083E">
            <w:pPr>
              <w:cnfStyle w:val="000000100000" w:firstRow="0" w:lastRow="0" w:firstColumn="0" w:lastColumn="0" w:oddVBand="0" w:evenVBand="0" w:oddHBand="1" w:evenHBand="0" w:firstRowFirstColumn="0" w:firstRowLastColumn="0" w:lastRowFirstColumn="0" w:lastRowLastColumn="0"/>
              <w:rPr>
                <w:lang w:val="en-IN"/>
              </w:rPr>
            </w:pPr>
            <w:r w:rsidRPr="00B14151">
              <w:rPr>
                <w:lang w:val="en-IN"/>
              </w:rPr>
              <w:t>The hair color of th</w:t>
            </w:r>
            <w:r w:rsidR="00781F7A">
              <w:rPr>
                <w:lang w:val="en-IN"/>
              </w:rPr>
              <w:t xml:space="preserve">e </w:t>
            </w:r>
            <w:r w:rsidRPr="00B14151">
              <w:rPr>
                <w:lang w:val="en-IN"/>
              </w:rPr>
              <w:t>person</w:t>
            </w:r>
            <w:r w:rsidR="00B13330">
              <w:rPr>
                <w:lang w:val="en-IN"/>
              </w:rPr>
              <w:t>.</w:t>
            </w:r>
          </w:p>
        </w:tc>
      </w:tr>
      <w:tr w:rsidR="00B14151" w:rsidRPr="003262E7" w14:paraId="1E9AF95B" w14:textId="77777777" w:rsidTr="00781F7A">
        <w:tc>
          <w:tcPr>
            <w:cnfStyle w:val="001000000000" w:firstRow="0" w:lastRow="0" w:firstColumn="1" w:lastColumn="0" w:oddVBand="0" w:evenVBand="0" w:oddHBand="0" w:evenHBand="0" w:firstRowFirstColumn="0" w:firstRowLastColumn="0" w:lastRowFirstColumn="0" w:lastRowLastColumn="0"/>
            <w:tcW w:w="0" w:type="auto"/>
          </w:tcPr>
          <w:p w14:paraId="15FF43E4" w14:textId="3F0AD060" w:rsidR="00B14151" w:rsidRPr="00DB31D0" w:rsidRDefault="0066297D" w:rsidP="00F4083E">
            <w:pPr>
              <w:rPr>
                <w:rFonts w:cs="Courier New"/>
                <w:color w:val="3B4151"/>
              </w:rPr>
            </w:pPr>
            <w:r w:rsidRPr="0066297D">
              <w:rPr>
                <w:lang w:val="en-IN"/>
              </w:rPr>
              <w:t>height</w:t>
            </w:r>
          </w:p>
        </w:tc>
        <w:tc>
          <w:tcPr>
            <w:tcW w:w="0" w:type="auto"/>
          </w:tcPr>
          <w:p w14:paraId="7CDC3AFF" w14:textId="70FD4D95" w:rsidR="00B14151" w:rsidRPr="003262E7" w:rsidRDefault="0066297D" w:rsidP="00F4083E">
            <w:pPr>
              <w:cnfStyle w:val="000000000000" w:firstRow="0" w:lastRow="0" w:firstColumn="0" w:lastColumn="0" w:oddVBand="0" w:evenVBand="0" w:oddHBand="0" w:evenHBand="0" w:firstRowFirstColumn="0" w:firstRowLastColumn="0" w:lastRowFirstColumn="0" w:lastRowLastColumn="0"/>
              <w:rPr>
                <w:lang w:val="en-IN"/>
              </w:rPr>
            </w:pPr>
            <w:r>
              <w:rPr>
                <w:lang w:val="en-IN"/>
              </w:rPr>
              <w:t>s</w:t>
            </w:r>
            <w:r w:rsidR="00B14151" w:rsidRPr="003262E7">
              <w:rPr>
                <w:lang w:val="en-IN"/>
              </w:rPr>
              <w:t>tring</w:t>
            </w:r>
          </w:p>
        </w:tc>
        <w:tc>
          <w:tcPr>
            <w:tcW w:w="4296" w:type="dxa"/>
          </w:tcPr>
          <w:p w14:paraId="27D0392E" w14:textId="685EFD8D" w:rsidR="00B14151" w:rsidRPr="003262E7" w:rsidRDefault="00B14151" w:rsidP="0066297D">
            <w:pPr>
              <w:cnfStyle w:val="000000000000" w:firstRow="0" w:lastRow="0" w:firstColumn="0" w:lastColumn="0" w:oddVBand="0" w:evenVBand="0" w:oddHBand="0" w:evenHBand="0" w:firstRowFirstColumn="0" w:firstRowLastColumn="0" w:lastRowFirstColumn="0" w:lastRowLastColumn="0"/>
              <w:rPr>
                <w:lang w:val="en-IN"/>
              </w:rPr>
            </w:pPr>
          </w:p>
        </w:tc>
        <w:tc>
          <w:tcPr>
            <w:tcW w:w="1984" w:type="dxa"/>
          </w:tcPr>
          <w:p w14:paraId="7A2E6CF4" w14:textId="3638E6AF" w:rsidR="00B14151" w:rsidRPr="003262E7" w:rsidRDefault="0066297D" w:rsidP="00F4083E">
            <w:pPr>
              <w:cnfStyle w:val="000000000000" w:firstRow="0" w:lastRow="0" w:firstColumn="0" w:lastColumn="0" w:oddVBand="0" w:evenVBand="0" w:oddHBand="0" w:evenHBand="0" w:firstRowFirstColumn="0" w:firstRowLastColumn="0" w:lastRowFirstColumn="0" w:lastRowLastColumn="0"/>
              <w:rPr>
                <w:lang w:val="en-IN"/>
              </w:rPr>
            </w:pPr>
            <w:r w:rsidRPr="0066297D">
              <w:rPr>
                <w:lang w:val="en-IN"/>
              </w:rPr>
              <w:t>The height of the person</w:t>
            </w:r>
            <w:r>
              <w:rPr>
                <w:lang w:val="en-IN"/>
              </w:rPr>
              <w:t xml:space="preserve"> in centimeters.</w:t>
            </w:r>
          </w:p>
        </w:tc>
      </w:tr>
      <w:tr w:rsidR="0066297D" w:rsidRPr="003262E7" w14:paraId="6EDE5EC5" w14:textId="77777777" w:rsidTr="00781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752B39" w14:textId="1DFCDE62" w:rsidR="0066297D" w:rsidRPr="0066297D" w:rsidRDefault="0066297D" w:rsidP="00F4083E">
            <w:pPr>
              <w:rPr>
                <w:lang w:val="en-IN"/>
              </w:rPr>
            </w:pPr>
            <w:r w:rsidRPr="0066297D">
              <w:rPr>
                <w:lang w:val="en-IN"/>
              </w:rPr>
              <w:t>mass</w:t>
            </w:r>
          </w:p>
        </w:tc>
        <w:tc>
          <w:tcPr>
            <w:tcW w:w="0" w:type="auto"/>
          </w:tcPr>
          <w:p w14:paraId="0707D638" w14:textId="27B19B67" w:rsidR="0066297D" w:rsidRDefault="0066297D" w:rsidP="00F4083E">
            <w:pPr>
              <w:cnfStyle w:val="000000100000" w:firstRow="0" w:lastRow="0" w:firstColumn="0" w:lastColumn="0" w:oddVBand="0" w:evenVBand="0" w:oddHBand="1" w:evenHBand="0" w:firstRowFirstColumn="0" w:firstRowLastColumn="0" w:lastRowFirstColumn="0" w:lastRowLastColumn="0"/>
              <w:rPr>
                <w:lang w:val="en-IN"/>
              </w:rPr>
            </w:pPr>
            <w:r w:rsidRPr="0066297D">
              <w:rPr>
                <w:lang w:val="en-IN"/>
              </w:rPr>
              <w:t>string</w:t>
            </w:r>
          </w:p>
        </w:tc>
        <w:tc>
          <w:tcPr>
            <w:tcW w:w="4296" w:type="dxa"/>
          </w:tcPr>
          <w:p w14:paraId="52B1D1C6" w14:textId="77777777" w:rsidR="0066297D" w:rsidRPr="003262E7" w:rsidRDefault="0066297D" w:rsidP="0066297D">
            <w:pPr>
              <w:cnfStyle w:val="000000100000" w:firstRow="0" w:lastRow="0" w:firstColumn="0" w:lastColumn="0" w:oddVBand="0" w:evenVBand="0" w:oddHBand="1" w:evenHBand="0" w:firstRowFirstColumn="0" w:firstRowLastColumn="0" w:lastRowFirstColumn="0" w:lastRowLastColumn="0"/>
              <w:rPr>
                <w:lang w:val="en-IN"/>
              </w:rPr>
            </w:pPr>
          </w:p>
        </w:tc>
        <w:tc>
          <w:tcPr>
            <w:tcW w:w="1984" w:type="dxa"/>
          </w:tcPr>
          <w:p w14:paraId="0AC97D73" w14:textId="44632EB3" w:rsidR="0066297D" w:rsidRPr="0066297D" w:rsidRDefault="0066297D" w:rsidP="00F4083E">
            <w:pPr>
              <w:cnfStyle w:val="000000100000" w:firstRow="0" w:lastRow="0" w:firstColumn="0" w:lastColumn="0" w:oddVBand="0" w:evenVBand="0" w:oddHBand="1" w:evenHBand="0" w:firstRowFirstColumn="0" w:firstRowLastColumn="0" w:lastRowFirstColumn="0" w:lastRowLastColumn="0"/>
              <w:rPr>
                <w:lang w:val="en-IN"/>
              </w:rPr>
            </w:pPr>
            <w:r w:rsidRPr="0066297D">
              <w:rPr>
                <w:lang w:val="en-IN"/>
              </w:rPr>
              <w:t>The mass of the person in kilograms</w:t>
            </w:r>
          </w:p>
        </w:tc>
      </w:tr>
      <w:tr w:rsidR="0066297D" w:rsidRPr="003262E7" w14:paraId="2CED616C" w14:textId="77777777" w:rsidTr="00781F7A">
        <w:tc>
          <w:tcPr>
            <w:cnfStyle w:val="001000000000" w:firstRow="0" w:lastRow="0" w:firstColumn="1" w:lastColumn="0" w:oddVBand="0" w:evenVBand="0" w:oddHBand="0" w:evenHBand="0" w:firstRowFirstColumn="0" w:firstRowLastColumn="0" w:lastRowFirstColumn="0" w:lastRowLastColumn="0"/>
            <w:tcW w:w="0" w:type="auto"/>
          </w:tcPr>
          <w:p w14:paraId="054CF5BD" w14:textId="3A19940F" w:rsidR="0066297D" w:rsidRPr="0066297D" w:rsidRDefault="0066297D" w:rsidP="00F4083E">
            <w:pPr>
              <w:rPr>
                <w:lang w:val="en-IN"/>
              </w:rPr>
            </w:pPr>
            <w:r w:rsidRPr="0066297D">
              <w:rPr>
                <w:lang w:val="en-IN"/>
              </w:rPr>
              <w:t>skin_color</w:t>
            </w:r>
          </w:p>
        </w:tc>
        <w:tc>
          <w:tcPr>
            <w:tcW w:w="0" w:type="auto"/>
          </w:tcPr>
          <w:p w14:paraId="747C0AE1" w14:textId="0F48ACDA" w:rsidR="0066297D" w:rsidRPr="0066297D" w:rsidRDefault="0066297D" w:rsidP="00F4083E">
            <w:pPr>
              <w:cnfStyle w:val="000000000000" w:firstRow="0" w:lastRow="0" w:firstColumn="0" w:lastColumn="0" w:oddVBand="0" w:evenVBand="0" w:oddHBand="0" w:evenHBand="0" w:firstRowFirstColumn="0" w:firstRowLastColumn="0" w:lastRowFirstColumn="0" w:lastRowLastColumn="0"/>
              <w:rPr>
                <w:lang w:val="en-IN"/>
              </w:rPr>
            </w:pPr>
            <w:r w:rsidRPr="0066297D">
              <w:rPr>
                <w:lang w:val="en-IN"/>
              </w:rPr>
              <w:t>string</w:t>
            </w:r>
          </w:p>
        </w:tc>
        <w:tc>
          <w:tcPr>
            <w:tcW w:w="4296" w:type="dxa"/>
          </w:tcPr>
          <w:p w14:paraId="55BA54EB" w14:textId="77777777" w:rsidR="0066297D" w:rsidRPr="003262E7" w:rsidRDefault="0066297D" w:rsidP="0066297D">
            <w:pPr>
              <w:cnfStyle w:val="000000000000" w:firstRow="0" w:lastRow="0" w:firstColumn="0" w:lastColumn="0" w:oddVBand="0" w:evenVBand="0" w:oddHBand="0" w:evenHBand="0" w:firstRowFirstColumn="0" w:firstRowLastColumn="0" w:lastRowFirstColumn="0" w:lastRowLastColumn="0"/>
              <w:rPr>
                <w:lang w:val="en-IN"/>
              </w:rPr>
            </w:pPr>
          </w:p>
        </w:tc>
        <w:tc>
          <w:tcPr>
            <w:tcW w:w="1984" w:type="dxa"/>
          </w:tcPr>
          <w:p w14:paraId="6858ACE3" w14:textId="3B52CEF8" w:rsidR="0066297D" w:rsidRPr="0066297D" w:rsidRDefault="0066297D" w:rsidP="00F4083E">
            <w:pPr>
              <w:cnfStyle w:val="000000000000" w:firstRow="0" w:lastRow="0" w:firstColumn="0" w:lastColumn="0" w:oddVBand="0" w:evenVBand="0" w:oddHBand="0" w:evenHBand="0" w:firstRowFirstColumn="0" w:firstRowLastColumn="0" w:lastRowFirstColumn="0" w:lastRowLastColumn="0"/>
              <w:rPr>
                <w:lang w:val="en-IN"/>
              </w:rPr>
            </w:pPr>
            <w:r w:rsidRPr="0066297D">
              <w:rPr>
                <w:lang w:val="en-IN"/>
              </w:rPr>
              <w:t>The skin color of th</w:t>
            </w:r>
            <w:r w:rsidR="00781F7A">
              <w:rPr>
                <w:lang w:val="en-IN"/>
              </w:rPr>
              <w:t>e</w:t>
            </w:r>
            <w:r w:rsidRPr="0066297D">
              <w:rPr>
                <w:lang w:val="en-IN"/>
              </w:rPr>
              <w:t xml:space="preserve"> person</w:t>
            </w:r>
          </w:p>
        </w:tc>
      </w:tr>
      <w:tr w:rsidR="0066297D" w:rsidRPr="003262E7" w14:paraId="614E4CA9" w14:textId="77777777" w:rsidTr="00781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60AB7A" w14:textId="42D82824" w:rsidR="0066297D" w:rsidRPr="0066297D" w:rsidRDefault="0066297D" w:rsidP="00F4083E">
            <w:pPr>
              <w:rPr>
                <w:lang w:val="en-IN"/>
              </w:rPr>
            </w:pPr>
            <w:r w:rsidRPr="0066297D">
              <w:rPr>
                <w:lang w:val="en-IN"/>
              </w:rPr>
              <w:t>homeworld</w:t>
            </w:r>
          </w:p>
        </w:tc>
        <w:tc>
          <w:tcPr>
            <w:tcW w:w="0" w:type="auto"/>
          </w:tcPr>
          <w:p w14:paraId="279F4848" w14:textId="7C378E49" w:rsidR="0066297D" w:rsidRPr="0066297D" w:rsidRDefault="0066297D" w:rsidP="00F4083E">
            <w:pPr>
              <w:cnfStyle w:val="000000100000" w:firstRow="0" w:lastRow="0" w:firstColumn="0" w:lastColumn="0" w:oddVBand="0" w:evenVBand="0" w:oddHBand="1" w:evenHBand="0" w:firstRowFirstColumn="0" w:firstRowLastColumn="0" w:lastRowFirstColumn="0" w:lastRowLastColumn="0"/>
              <w:rPr>
                <w:lang w:val="en-IN"/>
              </w:rPr>
            </w:pPr>
            <w:r w:rsidRPr="0066297D">
              <w:rPr>
                <w:lang w:val="en-IN"/>
              </w:rPr>
              <w:t>string</w:t>
            </w:r>
          </w:p>
        </w:tc>
        <w:tc>
          <w:tcPr>
            <w:tcW w:w="4296" w:type="dxa"/>
          </w:tcPr>
          <w:p w14:paraId="24A4A748" w14:textId="77777777" w:rsidR="0066297D" w:rsidRPr="003262E7" w:rsidRDefault="0066297D" w:rsidP="0066297D">
            <w:pPr>
              <w:cnfStyle w:val="000000100000" w:firstRow="0" w:lastRow="0" w:firstColumn="0" w:lastColumn="0" w:oddVBand="0" w:evenVBand="0" w:oddHBand="1" w:evenHBand="0" w:firstRowFirstColumn="0" w:firstRowLastColumn="0" w:lastRowFirstColumn="0" w:lastRowLastColumn="0"/>
              <w:rPr>
                <w:lang w:val="en-IN"/>
              </w:rPr>
            </w:pPr>
          </w:p>
        </w:tc>
        <w:tc>
          <w:tcPr>
            <w:tcW w:w="1984" w:type="dxa"/>
          </w:tcPr>
          <w:p w14:paraId="5BB246AD" w14:textId="6526564E" w:rsidR="0066297D" w:rsidRPr="0066297D" w:rsidRDefault="0066297D" w:rsidP="00F4083E">
            <w:pPr>
              <w:cnfStyle w:val="000000100000" w:firstRow="0" w:lastRow="0" w:firstColumn="0" w:lastColumn="0" w:oddVBand="0" w:evenVBand="0" w:oddHBand="1" w:evenHBand="0" w:firstRowFirstColumn="0" w:firstRowLastColumn="0" w:lastRowFirstColumn="0" w:lastRowLastColumn="0"/>
              <w:rPr>
                <w:lang w:val="en-IN"/>
              </w:rPr>
            </w:pPr>
            <w:r w:rsidRPr="0066297D">
              <w:rPr>
                <w:lang w:val="en-IN"/>
              </w:rPr>
              <w:t>The URL of a planet resource, a planet that this person was born on or inhabits.</w:t>
            </w:r>
          </w:p>
        </w:tc>
      </w:tr>
      <w:tr w:rsidR="0066297D" w:rsidRPr="003262E7" w14:paraId="6AE626BE" w14:textId="77777777" w:rsidTr="00781F7A">
        <w:tc>
          <w:tcPr>
            <w:cnfStyle w:val="001000000000" w:firstRow="0" w:lastRow="0" w:firstColumn="1" w:lastColumn="0" w:oddVBand="0" w:evenVBand="0" w:oddHBand="0" w:evenHBand="0" w:firstRowFirstColumn="0" w:firstRowLastColumn="0" w:lastRowFirstColumn="0" w:lastRowLastColumn="0"/>
            <w:tcW w:w="0" w:type="auto"/>
          </w:tcPr>
          <w:p w14:paraId="60E79E00" w14:textId="7426B02C" w:rsidR="0066297D" w:rsidRPr="0066297D" w:rsidRDefault="0066297D" w:rsidP="00F4083E">
            <w:pPr>
              <w:rPr>
                <w:lang w:val="en-IN"/>
              </w:rPr>
            </w:pPr>
            <w:r>
              <w:rPr>
                <w:lang w:val="en-IN"/>
              </w:rPr>
              <w:t>f</w:t>
            </w:r>
            <w:r w:rsidRPr="0066297D">
              <w:rPr>
                <w:lang w:val="en-IN"/>
              </w:rPr>
              <w:t>ilms</w:t>
            </w:r>
            <w:r>
              <w:rPr>
                <w:lang w:val="en-IN"/>
              </w:rPr>
              <w:t xml:space="preserve"> </w:t>
            </w:r>
          </w:p>
        </w:tc>
        <w:tc>
          <w:tcPr>
            <w:tcW w:w="0" w:type="auto"/>
          </w:tcPr>
          <w:p w14:paraId="30A55EDC" w14:textId="2E9302A5" w:rsidR="0066297D" w:rsidRPr="0066297D" w:rsidRDefault="0066297D" w:rsidP="00F4083E">
            <w:pPr>
              <w:cnfStyle w:val="000000000000" w:firstRow="0" w:lastRow="0" w:firstColumn="0" w:lastColumn="0" w:oddVBand="0" w:evenVBand="0" w:oddHBand="0" w:evenHBand="0" w:firstRowFirstColumn="0" w:firstRowLastColumn="0" w:lastRowFirstColumn="0" w:lastRowLastColumn="0"/>
              <w:rPr>
                <w:lang w:val="en-IN"/>
              </w:rPr>
            </w:pPr>
            <w:r>
              <w:rPr>
                <w:lang w:val="en-IN"/>
              </w:rPr>
              <w:t>array</w:t>
            </w:r>
          </w:p>
        </w:tc>
        <w:tc>
          <w:tcPr>
            <w:tcW w:w="4296" w:type="dxa"/>
          </w:tcPr>
          <w:p w14:paraId="5334F73C" w14:textId="77777777" w:rsidR="0066297D" w:rsidRPr="003262E7" w:rsidRDefault="0066297D" w:rsidP="0066297D">
            <w:pPr>
              <w:cnfStyle w:val="000000000000" w:firstRow="0" w:lastRow="0" w:firstColumn="0" w:lastColumn="0" w:oddVBand="0" w:evenVBand="0" w:oddHBand="0" w:evenHBand="0" w:firstRowFirstColumn="0" w:firstRowLastColumn="0" w:lastRowFirstColumn="0" w:lastRowLastColumn="0"/>
              <w:rPr>
                <w:lang w:val="en-IN"/>
              </w:rPr>
            </w:pPr>
          </w:p>
        </w:tc>
        <w:tc>
          <w:tcPr>
            <w:tcW w:w="1984" w:type="dxa"/>
          </w:tcPr>
          <w:p w14:paraId="31FDA66B" w14:textId="1BAFAB7A" w:rsidR="0066297D" w:rsidRPr="0066297D" w:rsidRDefault="0066297D" w:rsidP="00F4083E">
            <w:pPr>
              <w:cnfStyle w:val="000000000000" w:firstRow="0" w:lastRow="0" w:firstColumn="0" w:lastColumn="0" w:oddVBand="0" w:evenVBand="0" w:oddHBand="0" w:evenHBand="0" w:firstRowFirstColumn="0" w:firstRowLastColumn="0" w:lastRowFirstColumn="0" w:lastRowLastColumn="0"/>
              <w:rPr>
                <w:lang w:val="en-IN"/>
              </w:rPr>
            </w:pPr>
            <w:r w:rsidRPr="0066297D">
              <w:rPr>
                <w:lang w:val="en-IN"/>
              </w:rPr>
              <w:t>An array of film resource URLs that this person has been in.</w:t>
            </w:r>
          </w:p>
        </w:tc>
      </w:tr>
      <w:tr w:rsidR="0066297D" w:rsidRPr="003262E7" w14:paraId="2FF319B2" w14:textId="77777777" w:rsidTr="00781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FBC19F" w14:textId="76841FD4" w:rsidR="0066297D" w:rsidRDefault="0066297D" w:rsidP="00F4083E">
            <w:pPr>
              <w:rPr>
                <w:lang w:val="en-IN"/>
              </w:rPr>
            </w:pPr>
            <w:r w:rsidRPr="0066297D">
              <w:rPr>
                <w:lang w:val="en-IN"/>
              </w:rPr>
              <w:t>species</w:t>
            </w:r>
          </w:p>
        </w:tc>
        <w:tc>
          <w:tcPr>
            <w:tcW w:w="0" w:type="auto"/>
          </w:tcPr>
          <w:p w14:paraId="5A3FC222" w14:textId="3DAB5005" w:rsidR="0066297D" w:rsidRDefault="0066297D" w:rsidP="00F4083E">
            <w:pPr>
              <w:cnfStyle w:val="000000100000" w:firstRow="0" w:lastRow="0" w:firstColumn="0" w:lastColumn="0" w:oddVBand="0" w:evenVBand="0" w:oddHBand="1" w:evenHBand="0" w:firstRowFirstColumn="0" w:firstRowLastColumn="0" w:lastRowFirstColumn="0" w:lastRowLastColumn="0"/>
              <w:rPr>
                <w:lang w:val="en-IN"/>
              </w:rPr>
            </w:pPr>
            <w:r w:rsidRPr="0066297D">
              <w:rPr>
                <w:lang w:val="en-IN"/>
              </w:rPr>
              <w:t>array</w:t>
            </w:r>
          </w:p>
        </w:tc>
        <w:tc>
          <w:tcPr>
            <w:tcW w:w="4296" w:type="dxa"/>
          </w:tcPr>
          <w:p w14:paraId="5B07763B" w14:textId="77777777" w:rsidR="0066297D" w:rsidRPr="003262E7" w:rsidRDefault="0066297D" w:rsidP="0066297D">
            <w:pPr>
              <w:cnfStyle w:val="000000100000" w:firstRow="0" w:lastRow="0" w:firstColumn="0" w:lastColumn="0" w:oddVBand="0" w:evenVBand="0" w:oddHBand="1" w:evenHBand="0" w:firstRowFirstColumn="0" w:firstRowLastColumn="0" w:lastRowFirstColumn="0" w:lastRowLastColumn="0"/>
              <w:rPr>
                <w:lang w:val="en-IN"/>
              </w:rPr>
            </w:pPr>
          </w:p>
        </w:tc>
        <w:tc>
          <w:tcPr>
            <w:tcW w:w="1984" w:type="dxa"/>
          </w:tcPr>
          <w:p w14:paraId="484F9425" w14:textId="207EF151" w:rsidR="0066297D" w:rsidRPr="0066297D" w:rsidRDefault="0066297D" w:rsidP="00F4083E">
            <w:pPr>
              <w:cnfStyle w:val="000000100000" w:firstRow="0" w:lastRow="0" w:firstColumn="0" w:lastColumn="0" w:oddVBand="0" w:evenVBand="0" w:oddHBand="1" w:evenHBand="0" w:firstRowFirstColumn="0" w:firstRowLastColumn="0" w:lastRowFirstColumn="0" w:lastRowLastColumn="0"/>
              <w:rPr>
                <w:lang w:val="en-IN"/>
              </w:rPr>
            </w:pPr>
            <w:r w:rsidRPr="0066297D">
              <w:rPr>
                <w:lang w:val="en-IN"/>
              </w:rPr>
              <w:t>An array of species resource URLs that this person belongs to.</w:t>
            </w:r>
          </w:p>
        </w:tc>
      </w:tr>
      <w:tr w:rsidR="0066297D" w:rsidRPr="003262E7" w14:paraId="687C350C" w14:textId="77777777" w:rsidTr="00781F7A">
        <w:tc>
          <w:tcPr>
            <w:cnfStyle w:val="001000000000" w:firstRow="0" w:lastRow="0" w:firstColumn="1" w:lastColumn="0" w:oddVBand="0" w:evenVBand="0" w:oddHBand="0" w:evenHBand="0" w:firstRowFirstColumn="0" w:firstRowLastColumn="0" w:lastRowFirstColumn="0" w:lastRowLastColumn="0"/>
            <w:tcW w:w="0" w:type="auto"/>
          </w:tcPr>
          <w:p w14:paraId="11B0F16D" w14:textId="6D1664B6" w:rsidR="0066297D" w:rsidRPr="0066297D" w:rsidRDefault="0066297D" w:rsidP="00F4083E">
            <w:pPr>
              <w:rPr>
                <w:lang w:val="en-IN"/>
              </w:rPr>
            </w:pPr>
            <w:r w:rsidRPr="0066297D">
              <w:rPr>
                <w:lang w:val="en-IN"/>
              </w:rPr>
              <w:t>starships</w:t>
            </w:r>
          </w:p>
        </w:tc>
        <w:tc>
          <w:tcPr>
            <w:tcW w:w="0" w:type="auto"/>
          </w:tcPr>
          <w:p w14:paraId="4C2AA309" w14:textId="4E149D35" w:rsidR="0066297D" w:rsidRPr="0066297D" w:rsidRDefault="0066297D" w:rsidP="00F4083E">
            <w:pPr>
              <w:cnfStyle w:val="000000000000" w:firstRow="0" w:lastRow="0" w:firstColumn="0" w:lastColumn="0" w:oddVBand="0" w:evenVBand="0" w:oddHBand="0" w:evenHBand="0" w:firstRowFirstColumn="0" w:firstRowLastColumn="0" w:lastRowFirstColumn="0" w:lastRowLastColumn="0"/>
              <w:rPr>
                <w:lang w:val="en-IN"/>
              </w:rPr>
            </w:pPr>
            <w:r w:rsidRPr="0066297D">
              <w:rPr>
                <w:lang w:val="en-IN"/>
              </w:rPr>
              <w:t>array</w:t>
            </w:r>
          </w:p>
        </w:tc>
        <w:tc>
          <w:tcPr>
            <w:tcW w:w="4296" w:type="dxa"/>
          </w:tcPr>
          <w:p w14:paraId="1ABD7234" w14:textId="77777777" w:rsidR="0066297D" w:rsidRPr="003262E7" w:rsidRDefault="0066297D" w:rsidP="0066297D">
            <w:pPr>
              <w:cnfStyle w:val="000000000000" w:firstRow="0" w:lastRow="0" w:firstColumn="0" w:lastColumn="0" w:oddVBand="0" w:evenVBand="0" w:oddHBand="0" w:evenHBand="0" w:firstRowFirstColumn="0" w:firstRowLastColumn="0" w:lastRowFirstColumn="0" w:lastRowLastColumn="0"/>
              <w:rPr>
                <w:lang w:val="en-IN"/>
              </w:rPr>
            </w:pPr>
          </w:p>
        </w:tc>
        <w:tc>
          <w:tcPr>
            <w:tcW w:w="1984" w:type="dxa"/>
          </w:tcPr>
          <w:p w14:paraId="70D2F7E0" w14:textId="431B426F" w:rsidR="0066297D" w:rsidRPr="0066297D" w:rsidRDefault="0066297D" w:rsidP="00F4083E">
            <w:pPr>
              <w:cnfStyle w:val="000000000000" w:firstRow="0" w:lastRow="0" w:firstColumn="0" w:lastColumn="0" w:oddVBand="0" w:evenVBand="0" w:oddHBand="0" w:evenHBand="0" w:firstRowFirstColumn="0" w:firstRowLastColumn="0" w:lastRowFirstColumn="0" w:lastRowLastColumn="0"/>
              <w:rPr>
                <w:lang w:val="en-IN"/>
              </w:rPr>
            </w:pPr>
            <w:r w:rsidRPr="0066297D">
              <w:rPr>
                <w:lang w:val="en-IN"/>
              </w:rPr>
              <w:t xml:space="preserve">An array of starship resource URLs that </w:t>
            </w:r>
            <w:r w:rsidRPr="0066297D">
              <w:rPr>
                <w:lang w:val="en-IN"/>
              </w:rPr>
              <w:lastRenderedPageBreak/>
              <w:t>this person has piloted.</w:t>
            </w:r>
          </w:p>
        </w:tc>
      </w:tr>
      <w:tr w:rsidR="0066297D" w:rsidRPr="003262E7" w14:paraId="44C7C222" w14:textId="77777777" w:rsidTr="00781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BFC8E9" w14:textId="3AED6018" w:rsidR="0066297D" w:rsidRPr="0066297D" w:rsidRDefault="0066297D" w:rsidP="00F4083E">
            <w:pPr>
              <w:rPr>
                <w:lang w:val="en-IN"/>
              </w:rPr>
            </w:pPr>
            <w:r w:rsidRPr="0066297D">
              <w:rPr>
                <w:lang w:val="en-IN"/>
              </w:rPr>
              <w:lastRenderedPageBreak/>
              <w:t>vehicles</w:t>
            </w:r>
          </w:p>
        </w:tc>
        <w:tc>
          <w:tcPr>
            <w:tcW w:w="0" w:type="auto"/>
          </w:tcPr>
          <w:p w14:paraId="0D8B6F7C" w14:textId="1045E0B3" w:rsidR="0066297D" w:rsidRPr="0066297D" w:rsidRDefault="0066297D" w:rsidP="00F4083E">
            <w:pPr>
              <w:cnfStyle w:val="000000100000" w:firstRow="0" w:lastRow="0" w:firstColumn="0" w:lastColumn="0" w:oddVBand="0" w:evenVBand="0" w:oddHBand="1" w:evenHBand="0" w:firstRowFirstColumn="0" w:firstRowLastColumn="0" w:lastRowFirstColumn="0" w:lastRowLastColumn="0"/>
              <w:rPr>
                <w:lang w:val="en-IN"/>
              </w:rPr>
            </w:pPr>
            <w:r w:rsidRPr="0066297D">
              <w:rPr>
                <w:lang w:val="en-IN"/>
              </w:rPr>
              <w:t>array</w:t>
            </w:r>
          </w:p>
        </w:tc>
        <w:tc>
          <w:tcPr>
            <w:tcW w:w="4296" w:type="dxa"/>
          </w:tcPr>
          <w:p w14:paraId="39409D8C" w14:textId="77777777" w:rsidR="0066297D" w:rsidRPr="003262E7" w:rsidRDefault="0066297D" w:rsidP="0066297D">
            <w:pPr>
              <w:cnfStyle w:val="000000100000" w:firstRow="0" w:lastRow="0" w:firstColumn="0" w:lastColumn="0" w:oddVBand="0" w:evenVBand="0" w:oddHBand="1" w:evenHBand="0" w:firstRowFirstColumn="0" w:firstRowLastColumn="0" w:lastRowFirstColumn="0" w:lastRowLastColumn="0"/>
              <w:rPr>
                <w:lang w:val="en-IN"/>
              </w:rPr>
            </w:pPr>
          </w:p>
        </w:tc>
        <w:tc>
          <w:tcPr>
            <w:tcW w:w="1984" w:type="dxa"/>
          </w:tcPr>
          <w:p w14:paraId="7EE8D1DB" w14:textId="411818DC" w:rsidR="0066297D" w:rsidRPr="0066297D" w:rsidRDefault="0066297D" w:rsidP="00F4083E">
            <w:pPr>
              <w:cnfStyle w:val="000000100000" w:firstRow="0" w:lastRow="0" w:firstColumn="0" w:lastColumn="0" w:oddVBand="0" w:evenVBand="0" w:oddHBand="1" w:evenHBand="0" w:firstRowFirstColumn="0" w:firstRowLastColumn="0" w:lastRowFirstColumn="0" w:lastRowLastColumn="0"/>
              <w:rPr>
                <w:lang w:val="en-IN"/>
              </w:rPr>
            </w:pPr>
            <w:r w:rsidRPr="0066297D">
              <w:rPr>
                <w:lang w:val="en-IN"/>
              </w:rPr>
              <w:t>An array of vehicle resource URLs that this person has piloted.</w:t>
            </w:r>
          </w:p>
        </w:tc>
      </w:tr>
      <w:tr w:rsidR="0066297D" w:rsidRPr="003262E7" w14:paraId="5A2E3348" w14:textId="77777777" w:rsidTr="00781F7A">
        <w:tc>
          <w:tcPr>
            <w:cnfStyle w:val="001000000000" w:firstRow="0" w:lastRow="0" w:firstColumn="1" w:lastColumn="0" w:oddVBand="0" w:evenVBand="0" w:oddHBand="0" w:evenHBand="0" w:firstRowFirstColumn="0" w:firstRowLastColumn="0" w:lastRowFirstColumn="0" w:lastRowLastColumn="0"/>
            <w:tcW w:w="0" w:type="auto"/>
          </w:tcPr>
          <w:p w14:paraId="1FE28653" w14:textId="55D9DB5E" w:rsidR="0066297D" w:rsidRPr="0066297D" w:rsidRDefault="0066297D" w:rsidP="00F4083E">
            <w:pPr>
              <w:rPr>
                <w:lang w:val="en-IN"/>
              </w:rPr>
            </w:pPr>
            <w:r w:rsidRPr="0066297D">
              <w:rPr>
                <w:lang w:val="en-IN"/>
              </w:rPr>
              <w:t>url</w:t>
            </w:r>
          </w:p>
        </w:tc>
        <w:tc>
          <w:tcPr>
            <w:tcW w:w="0" w:type="auto"/>
          </w:tcPr>
          <w:p w14:paraId="5047E03D" w14:textId="64D4986E" w:rsidR="0066297D" w:rsidRPr="0066297D" w:rsidRDefault="0066297D" w:rsidP="00F4083E">
            <w:pPr>
              <w:cnfStyle w:val="000000000000" w:firstRow="0" w:lastRow="0" w:firstColumn="0" w:lastColumn="0" w:oddVBand="0" w:evenVBand="0" w:oddHBand="0" w:evenHBand="0" w:firstRowFirstColumn="0" w:firstRowLastColumn="0" w:lastRowFirstColumn="0" w:lastRowLastColumn="0"/>
              <w:rPr>
                <w:lang w:val="en-IN"/>
              </w:rPr>
            </w:pPr>
            <w:r w:rsidRPr="0066297D">
              <w:rPr>
                <w:lang w:val="en-IN"/>
              </w:rPr>
              <w:t>string</w:t>
            </w:r>
          </w:p>
        </w:tc>
        <w:tc>
          <w:tcPr>
            <w:tcW w:w="4296" w:type="dxa"/>
          </w:tcPr>
          <w:p w14:paraId="707265F0" w14:textId="77777777" w:rsidR="0066297D" w:rsidRPr="003262E7" w:rsidRDefault="0066297D" w:rsidP="0066297D">
            <w:pPr>
              <w:cnfStyle w:val="000000000000" w:firstRow="0" w:lastRow="0" w:firstColumn="0" w:lastColumn="0" w:oddVBand="0" w:evenVBand="0" w:oddHBand="0" w:evenHBand="0" w:firstRowFirstColumn="0" w:firstRowLastColumn="0" w:lastRowFirstColumn="0" w:lastRowLastColumn="0"/>
              <w:rPr>
                <w:lang w:val="en-IN"/>
              </w:rPr>
            </w:pPr>
          </w:p>
        </w:tc>
        <w:tc>
          <w:tcPr>
            <w:tcW w:w="1984" w:type="dxa"/>
          </w:tcPr>
          <w:p w14:paraId="6FBDA9F6" w14:textId="12DE1DA1" w:rsidR="0066297D" w:rsidRPr="0066297D" w:rsidRDefault="0066297D" w:rsidP="00F4083E">
            <w:pPr>
              <w:cnfStyle w:val="000000000000" w:firstRow="0" w:lastRow="0" w:firstColumn="0" w:lastColumn="0" w:oddVBand="0" w:evenVBand="0" w:oddHBand="0" w:evenHBand="0" w:firstRowFirstColumn="0" w:firstRowLastColumn="0" w:lastRowFirstColumn="0" w:lastRowLastColumn="0"/>
              <w:rPr>
                <w:lang w:val="en-IN"/>
              </w:rPr>
            </w:pPr>
            <w:r>
              <w:rPr>
                <w:lang w:val="en-IN"/>
              </w:rPr>
              <w:t>T</w:t>
            </w:r>
            <w:r w:rsidRPr="0066297D">
              <w:rPr>
                <w:lang w:val="en-IN"/>
              </w:rPr>
              <w:t>he hypermedia URL of this resource.</w:t>
            </w:r>
          </w:p>
        </w:tc>
      </w:tr>
      <w:tr w:rsidR="0066297D" w:rsidRPr="003262E7" w14:paraId="35E42794" w14:textId="77777777" w:rsidTr="00781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75347E" w14:textId="1046C2DA" w:rsidR="0066297D" w:rsidRPr="0066297D" w:rsidRDefault="0066297D" w:rsidP="00F4083E">
            <w:pPr>
              <w:rPr>
                <w:lang w:val="en-IN"/>
              </w:rPr>
            </w:pPr>
            <w:r w:rsidRPr="0066297D">
              <w:rPr>
                <w:lang w:val="en-IN"/>
              </w:rPr>
              <w:t>created</w:t>
            </w:r>
          </w:p>
        </w:tc>
        <w:tc>
          <w:tcPr>
            <w:tcW w:w="0" w:type="auto"/>
          </w:tcPr>
          <w:p w14:paraId="206BB5CB" w14:textId="17234C07" w:rsidR="0066297D" w:rsidRPr="0066297D" w:rsidRDefault="0066297D" w:rsidP="00F4083E">
            <w:pPr>
              <w:cnfStyle w:val="000000100000" w:firstRow="0" w:lastRow="0" w:firstColumn="0" w:lastColumn="0" w:oddVBand="0" w:evenVBand="0" w:oddHBand="1" w:evenHBand="0" w:firstRowFirstColumn="0" w:firstRowLastColumn="0" w:lastRowFirstColumn="0" w:lastRowLastColumn="0"/>
              <w:rPr>
                <w:lang w:val="en-IN"/>
              </w:rPr>
            </w:pPr>
            <w:r w:rsidRPr="0066297D">
              <w:rPr>
                <w:lang w:val="en-IN"/>
              </w:rPr>
              <w:t>string</w:t>
            </w:r>
          </w:p>
        </w:tc>
        <w:tc>
          <w:tcPr>
            <w:tcW w:w="4296" w:type="dxa"/>
          </w:tcPr>
          <w:p w14:paraId="5F29F580" w14:textId="77777777" w:rsidR="0066297D" w:rsidRPr="003262E7" w:rsidRDefault="0066297D" w:rsidP="0066297D">
            <w:pPr>
              <w:cnfStyle w:val="000000100000" w:firstRow="0" w:lastRow="0" w:firstColumn="0" w:lastColumn="0" w:oddVBand="0" w:evenVBand="0" w:oddHBand="1" w:evenHBand="0" w:firstRowFirstColumn="0" w:firstRowLastColumn="0" w:lastRowFirstColumn="0" w:lastRowLastColumn="0"/>
              <w:rPr>
                <w:lang w:val="en-IN"/>
              </w:rPr>
            </w:pPr>
          </w:p>
        </w:tc>
        <w:tc>
          <w:tcPr>
            <w:tcW w:w="1984" w:type="dxa"/>
          </w:tcPr>
          <w:p w14:paraId="67BC17A6" w14:textId="0629E470" w:rsidR="0066297D" w:rsidRPr="0066297D" w:rsidRDefault="0066297D" w:rsidP="00F4083E">
            <w:pPr>
              <w:cnfStyle w:val="000000100000" w:firstRow="0" w:lastRow="0" w:firstColumn="0" w:lastColumn="0" w:oddVBand="0" w:evenVBand="0" w:oddHBand="1" w:evenHBand="0" w:firstRowFirstColumn="0" w:firstRowLastColumn="0" w:lastRowFirstColumn="0" w:lastRowLastColumn="0"/>
              <w:rPr>
                <w:lang w:val="en-IN"/>
              </w:rPr>
            </w:pPr>
            <w:r>
              <w:rPr>
                <w:lang w:val="en-IN"/>
              </w:rPr>
              <w:t>T</w:t>
            </w:r>
            <w:r w:rsidRPr="0066297D">
              <w:rPr>
                <w:lang w:val="en-IN"/>
              </w:rPr>
              <w:t>he ISO 8601 date format of the time that this resource was created.</w:t>
            </w:r>
          </w:p>
        </w:tc>
      </w:tr>
      <w:tr w:rsidR="0066297D" w:rsidRPr="003262E7" w14:paraId="5B0532BD" w14:textId="77777777" w:rsidTr="00781F7A">
        <w:tc>
          <w:tcPr>
            <w:cnfStyle w:val="001000000000" w:firstRow="0" w:lastRow="0" w:firstColumn="1" w:lastColumn="0" w:oddVBand="0" w:evenVBand="0" w:oddHBand="0" w:evenHBand="0" w:firstRowFirstColumn="0" w:firstRowLastColumn="0" w:lastRowFirstColumn="0" w:lastRowLastColumn="0"/>
            <w:tcW w:w="0" w:type="auto"/>
          </w:tcPr>
          <w:p w14:paraId="17750AB6" w14:textId="3D1D669E" w:rsidR="0066297D" w:rsidRPr="0066297D" w:rsidRDefault="0066297D" w:rsidP="00F4083E">
            <w:pPr>
              <w:rPr>
                <w:lang w:val="en-IN"/>
              </w:rPr>
            </w:pPr>
            <w:r>
              <w:rPr>
                <w:lang w:val="en-IN"/>
              </w:rPr>
              <w:t>edited</w:t>
            </w:r>
          </w:p>
        </w:tc>
        <w:tc>
          <w:tcPr>
            <w:tcW w:w="0" w:type="auto"/>
          </w:tcPr>
          <w:p w14:paraId="00289B26" w14:textId="41D85678" w:rsidR="0066297D" w:rsidRPr="0066297D" w:rsidRDefault="0066297D" w:rsidP="00F4083E">
            <w:pPr>
              <w:cnfStyle w:val="000000000000" w:firstRow="0" w:lastRow="0" w:firstColumn="0" w:lastColumn="0" w:oddVBand="0" w:evenVBand="0" w:oddHBand="0" w:evenHBand="0" w:firstRowFirstColumn="0" w:firstRowLastColumn="0" w:lastRowFirstColumn="0" w:lastRowLastColumn="0"/>
              <w:rPr>
                <w:lang w:val="en-IN"/>
              </w:rPr>
            </w:pPr>
            <w:r>
              <w:rPr>
                <w:lang w:val="en-IN"/>
              </w:rPr>
              <w:t>string</w:t>
            </w:r>
          </w:p>
        </w:tc>
        <w:tc>
          <w:tcPr>
            <w:tcW w:w="4296" w:type="dxa"/>
          </w:tcPr>
          <w:p w14:paraId="30D4A8AB" w14:textId="77777777" w:rsidR="0066297D" w:rsidRPr="003262E7" w:rsidRDefault="0066297D" w:rsidP="0066297D">
            <w:pPr>
              <w:cnfStyle w:val="000000000000" w:firstRow="0" w:lastRow="0" w:firstColumn="0" w:lastColumn="0" w:oddVBand="0" w:evenVBand="0" w:oddHBand="0" w:evenHBand="0" w:firstRowFirstColumn="0" w:firstRowLastColumn="0" w:lastRowFirstColumn="0" w:lastRowLastColumn="0"/>
              <w:rPr>
                <w:lang w:val="en-IN"/>
              </w:rPr>
            </w:pPr>
          </w:p>
        </w:tc>
        <w:tc>
          <w:tcPr>
            <w:tcW w:w="1984" w:type="dxa"/>
          </w:tcPr>
          <w:p w14:paraId="695773DF" w14:textId="0F517463" w:rsidR="0066297D" w:rsidRPr="0066297D" w:rsidRDefault="0066297D" w:rsidP="00F4083E">
            <w:pPr>
              <w:cnfStyle w:val="000000000000" w:firstRow="0" w:lastRow="0" w:firstColumn="0" w:lastColumn="0" w:oddVBand="0" w:evenVBand="0" w:oddHBand="0" w:evenHBand="0" w:firstRowFirstColumn="0" w:firstRowLastColumn="0" w:lastRowFirstColumn="0" w:lastRowLastColumn="0"/>
              <w:rPr>
                <w:lang w:val="en-IN"/>
              </w:rPr>
            </w:pPr>
            <w:r w:rsidRPr="0066297D">
              <w:rPr>
                <w:lang w:val="en-IN"/>
              </w:rPr>
              <w:t>the ISO 8601 date format of the time that this resource was edited.</w:t>
            </w:r>
          </w:p>
        </w:tc>
      </w:tr>
    </w:tbl>
    <w:p w14:paraId="7B5A1FB6" w14:textId="7968BCCE" w:rsidR="00EE5293" w:rsidRDefault="00EE5293" w:rsidP="003262E7">
      <w:pPr>
        <w:rPr>
          <w:lang w:val="en-IN"/>
        </w:rPr>
      </w:pPr>
    </w:p>
    <w:p w14:paraId="67A14A7C" w14:textId="77777777" w:rsidR="00B13330" w:rsidRDefault="00B13330" w:rsidP="00B13330">
      <w:pPr>
        <w:pStyle w:val="Heading1"/>
        <w:rPr>
          <w:lang w:val="en-IN"/>
        </w:rPr>
      </w:pPr>
      <w:r>
        <w:rPr>
          <w:lang w:val="en-IN"/>
        </w:rPr>
        <w:t>Status Code</w:t>
      </w:r>
    </w:p>
    <w:p w14:paraId="31B356CE" w14:textId="276F3BC2" w:rsidR="00B13330" w:rsidRDefault="00B13330" w:rsidP="00B13330">
      <w:pPr>
        <w:rPr>
          <w:lang w:val="en-IN"/>
        </w:rPr>
      </w:pPr>
      <w:r>
        <w:rPr>
          <w:lang w:val="en-IN"/>
        </w:rPr>
        <w:t>200 OK</w:t>
      </w:r>
    </w:p>
    <w:p w14:paraId="005CF525" w14:textId="77777777" w:rsidR="00A57F94" w:rsidRDefault="00A57F94" w:rsidP="00B13330">
      <w:pPr>
        <w:rPr>
          <w:lang w:val="en-IN"/>
        </w:rPr>
        <w:sectPr w:rsidR="00A57F94">
          <w:pgSz w:w="12240" w:h="15840"/>
          <w:pgMar w:top="1440" w:right="1440" w:bottom="1440" w:left="1440" w:header="720" w:footer="720" w:gutter="0"/>
          <w:cols w:space="720"/>
          <w:docGrid w:linePitch="360"/>
        </w:sectPr>
      </w:pPr>
    </w:p>
    <w:p w14:paraId="4CCABC9E" w14:textId="0694076C" w:rsidR="009853AB" w:rsidRDefault="009853AB" w:rsidP="009853AB">
      <w:pPr>
        <w:pStyle w:val="Heading1"/>
        <w:rPr>
          <w:lang w:val="en-IN"/>
        </w:rPr>
      </w:pPr>
      <w:r>
        <w:rPr>
          <w:lang w:val="en-IN"/>
        </w:rPr>
        <w:lastRenderedPageBreak/>
        <w:t>Sample Re</w:t>
      </w:r>
      <w:r w:rsidR="00B13330">
        <w:rPr>
          <w:lang w:val="en-IN"/>
        </w:rPr>
        <w:t>sponse Code to get all Resources</w:t>
      </w:r>
    </w:p>
    <w:p w14:paraId="0F8066BF" w14:textId="0EE9EA5F" w:rsidR="00184696" w:rsidRDefault="00184696" w:rsidP="00A57F94">
      <w:pPr>
        <w:shd w:val="clear" w:color="auto" w:fill="FFFFFE"/>
        <w:spacing w:line="270" w:lineRule="atLeast"/>
        <w:rPr>
          <w:rFonts w:ascii="Courier New" w:eastAsia="Times New Roman" w:hAnsi="Courier New" w:cs="Courier New"/>
          <w:color w:val="000000"/>
          <w:sz w:val="18"/>
          <w:szCs w:val="18"/>
          <w:lang w:val="en-IN" w:eastAsia="en-IN"/>
        </w:rPr>
      </w:pPr>
    </w:p>
    <w:p w14:paraId="1F17187A" w14:textId="45E30A2E" w:rsidR="00A57F94" w:rsidRPr="00A57F94" w:rsidRDefault="00A57F94" w:rsidP="00184696">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A57F94">
        <w:rPr>
          <w:rFonts w:ascii="Courier New" w:eastAsia="Times New Roman" w:hAnsi="Courier New" w:cs="Courier New"/>
          <w:color w:val="000000"/>
          <w:sz w:val="18"/>
          <w:szCs w:val="18"/>
          <w:lang w:val="en-IN" w:eastAsia="en-IN"/>
        </w:rPr>
        <w:t>{</w:t>
      </w:r>
    </w:p>
    <w:p w14:paraId="5412CF12" w14:textId="2A96D2B3" w:rsidR="00A57F94" w:rsidRPr="00A57F94" w:rsidRDefault="00A57F94" w:rsidP="00184696">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A57F94">
        <w:rPr>
          <w:rFonts w:ascii="Courier New" w:eastAsia="Times New Roman" w:hAnsi="Courier New" w:cs="Courier New"/>
          <w:color w:val="000000"/>
          <w:sz w:val="18"/>
          <w:szCs w:val="18"/>
          <w:lang w:val="en-IN" w:eastAsia="en-IN"/>
        </w:rPr>
        <w:t>            </w:t>
      </w:r>
      <w:r w:rsidRPr="00A57F94">
        <w:rPr>
          <w:rFonts w:ascii="Courier New" w:eastAsia="Times New Roman" w:hAnsi="Courier New" w:cs="Courier New"/>
          <w:color w:val="A31515"/>
          <w:sz w:val="18"/>
          <w:szCs w:val="18"/>
          <w:lang w:val="en-IN" w:eastAsia="en-IN"/>
        </w:rPr>
        <w:t>"name"</w:t>
      </w:r>
      <w:r w:rsidRPr="00A57F94">
        <w:rPr>
          <w:rFonts w:ascii="Courier New" w:eastAsia="Times New Roman" w:hAnsi="Courier New" w:cs="Courier New"/>
          <w:color w:val="000000"/>
          <w:sz w:val="18"/>
          <w:szCs w:val="18"/>
          <w:lang w:val="en-IN" w:eastAsia="en-IN"/>
        </w:rPr>
        <w:t>: </w:t>
      </w:r>
      <w:r w:rsidRPr="00A57F94">
        <w:rPr>
          <w:rFonts w:ascii="Courier New" w:eastAsia="Times New Roman" w:hAnsi="Courier New" w:cs="Courier New"/>
          <w:color w:val="0451A5"/>
          <w:sz w:val="18"/>
          <w:szCs w:val="18"/>
          <w:lang w:val="en-IN" w:eastAsia="en-IN"/>
        </w:rPr>
        <w:t>"Luke Skywalker"</w:t>
      </w:r>
      <w:r w:rsidRPr="00A57F94">
        <w:rPr>
          <w:rFonts w:ascii="Courier New" w:eastAsia="Times New Roman" w:hAnsi="Courier New" w:cs="Courier New"/>
          <w:color w:val="000000"/>
          <w:sz w:val="18"/>
          <w:szCs w:val="18"/>
          <w:lang w:val="en-IN" w:eastAsia="en-IN"/>
        </w:rPr>
        <w:t>,</w:t>
      </w:r>
    </w:p>
    <w:p w14:paraId="709EBBB4" w14:textId="40294D11" w:rsidR="00A57F94" w:rsidRPr="00A57F94" w:rsidRDefault="00A57F94" w:rsidP="00184696">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A57F94">
        <w:rPr>
          <w:rFonts w:ascii="Courier New" w:eastAsia="Times New Roman" w:hAnsi="Courier New" w:cs="Courier New"/>
          <w:color w:val="000000"/>
          <w:sz w:val="18"/>
          <w:szCs w:val="18"/>
          <w:lang w:val="en-IN" w:eastAsia="en-IN"/>
        </w:rPr>
        <w:t>            </w:t>
      </w:r>
      <w:r w:rsidRPr="00A57F94">
        <w:rPr>
          <w:rFonts w:ascii="Courier New" w:eastAsia="Times New Roman" w:hAnsi="Courier New" w:cs="Courier New"/>
          <w:color w:val="A31515"/>
          <w:sz w:val="18"/>
          <w:szCs w:val="18"/>
          <w:lang w:val="en-IN" w:eastAsia="en-IN"/>
        </w:rPr>
        <w:t>"height"</w:t>
      </w:r>
      <w:r w:rsidRPr="00A57F94">
        <w:rPr>
          <w:rFonts w:ascii="Courier New" w:eastAsia="Times New Roman" w:hAnsi="Courier New" w:cs="Courier New"/>
          <w:color w:val="000000"/>
          <w:sz w:val="18"/>
          <w:szCs w:val="18"/>
          <w:lang w:val="en-IN" w:eastAsia="en-IN"/>
        </w:rPr>
        <w:t>: </w:t>
      </w:r>
      <w:r w:rsidRPr="00A57F94">
        <w:rPr>
          <w:rFonts w:ascii="Courier New" w:eastAsia="Times New Roman" w:hAnsi="Courier New" w:cs="Courier New"/>
          <w:color w:val="0451A5"/>
          <w:sz w:val="18"/>
          <w:szCs w:val="18"/>
          <w:lang w:val="en-IN" w:eastAsia="en-IN"/>
        </w:rPr>
        <w:t>"172"</w:t>
      </w:r>
      <w:r w:rsidRPr="00A57F94">
        <w:rPr>
          <w:rFonts w:ascii="Courier New" w:eastAsia="Times New Roman" w:hAnsi="Courier New" w:cs="Courier New"/>
          <w:color w:val="000000"/>
          <w:sz w:val="18"/>
          <w:szCs w:val="18"/>
          <w:lang w:val="en-IN" w:eastAsia="en-IN"/>
        </w:rPr>
        <w:t>,</w:t>
      </w:r>
    </w:p>
    <w:p w14:paraId="1493E440" w14:textId="77777777" w:rsidR="00A57F94" w:rsidRPr="00A57F94" w:rsidRDefault="00A57F94" w:rsidP="00184696">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A57F94">
        <w:rPr>
          <w:rFonts w:ascii="Courier New" w:eastAsia="Times New Roman" w:hAnsi="Courier New" w:cs="Courier New"/>
          <w:color w:val="000000"/>
          <w:sz w:val="18"/>
          <w:szCs w:val="18"/>
          <w:lang w:val="en-IN" w:eastAsia="en-IN"/>
        </w:rPr>
        <w:t>            </w:t>
      </w:r>
      <w:r w:rsidRPr="00A57F94">
        <w:rPr>
          <w:rFonts w:ascii="Courier New" w:eastAsia="Times New Roman" w:hAnsi="Courier New" w:cs="Courier New"/>
          <w:color w:val="A31515"/>
          <w:sz w:val="18"/>
          <w:szCs w:val="18"/>
          <w:lang w:val="en-IN" w:eastAsia="en-IN"/>
        </w:rPr>
        <w:t>"mass"</w:t>
      </w:r>
      <w:r w:rsidRPr="00A57F94">
        <w:rPr>
          <w:rFonts w:ascii="Courier New" w:eastAsia="Times New Roman" w:hAnsi="Courier New" w:cs="Courier New"/>
          <w:color w:val="000000"/>
          <w:sz w:val="18"/>
          <w:szCs w:val="18"/>
          <w:lang w:val="en-IN" w:eastAsia="en-IN"/>
        </w:rPr>
        <w:t>: </w:t>
      </w:r>
      <w:r w:rsidRPr="00A57F94">
        <w:rPr>
          <w:rFonts w:ascii="Courier New" w:eastAsia="Times New Roman" w:hAnsi="Courier New" w:cs="Courier New"/>
          <w:color w:val="0451A5"/>
          <w:sz w:val="18"/>
          <w:szCs w:val="18"/>
          <w:lang w:val="en-IN" w:eastAsia="en-IN"/>
        </w:rPr>
        <w:t>"77"</w:t>
      </w:r>
      <w:r w:rsidRPr="00A57F94">
        <w:rPr>
          <w:rFonts w:ascii="Courier New" w:eastAsia="Times New Roman" w:hAnsi="Courier New" w:cs="Courier New"/>
          <w:color w:val="000000"/>
          <w:sz w:val="18"/>
          <w:szCs w:val="18"/>
          <w:lang w:val="en-IN" w:eastAsia="en-IN"/>
        </w:rPr>
        <w:t>,</w:t>
      </w:r>
    </w:p>
    <w:p w14:paraId="08A82878" w14:textId="3825D25C" w:rsidR="00A57F94" w:rsidRPr="00A57F94" w:rsidRDefault="00A57F94" w:rsidP="00184696">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A57F94">
        <w:rPr>
          <w:rFonts w:ascii="Courier New" w:eastAsia="Times New Roman" w:hAnsi="Courier New" w:cs="Courier New"/>
          <w:color w:val="000000"/>
          <w:sz w:val="18"/>
          <w:szCs w:val="18"/>
          <w:lang w:val="en-IN" w:eastAsia="en-IN"/>
        </w:rPr>
        <w:t>            </w:t>
      </w:r>
      <w:r w:rsidRPr="00A57F94">
        <w:rPr>
          <w:rFonts w:ascii="Courier New" w:eastAsia="Times New Roman" w:hAnsi="Courier New" w:cs="Courier New"/>
          <w:color w:val="A31515"/>
          <w:sz w:val="18"/>
          <w:szCs w:val="18"/>
          <w:lang w:val="en-IN" w:eastAsia="en-IN"/>
        </w:rPr>
        <w:t>"hair_color"</w:t>
      </w:r>
      <w:r w:rsidRPr="00A57F94">
        <w:rPr>
          <w:rFonts w:ascii="Courier New" w:eastAsia="Times New Roman" w:hAnsi="Courier New" w:cs="Courier New"/>
          <w:color w:val="000000"/>
          <w:sz w:val="18"/>
          <w:szCs w:val="18"/>
          <w:lang w:val="en-IN" w:eastAsia="en-IN"/>
        </w:rPr>
        <w:t>: </w:t>
      </w:r>
      <w:r w:rsidRPr="00A57F94">
        <w:rPr>
          <w:rFonts w:ascii="Courier New" w:eastAsia="Times New Roman" w:hAnsi="Courier New" w:cs="Courier New"/>
          <w:color w:val="0451A5"/>
          <w:sz w:val="18"/>
          <w:szCs w:val="18"/>
          <w:lang w:val="en-IN" w:eastAsia="en-IN"/>
        </w:rPr>
        <w:t>"blond"</w:t>
      </w:r>
      <w:r w:rsidRPr="00A57F94">
        <w:rPr>
          <w:rFonts w:ascii="Courier New" w:eastAsia="Times New Roman" w:hAnsi="Courier New" w:cs="Courier New"/>
          <w:color w:val="000000"/>
          <w:sz w:val="18"/>
          <w:szCs w:val="18"/>
          <w:lang w:val="en-IN" w:eastAsia="en-IN"/>
        </w:rPr>
        <w:t>,</w:t>
      </w:r>
    </w:p>
    <w:p w14:paraId="3625466E" w14:textId="1F75608A" w:rsidR="00A57F94" w:rsidRPr="00A57F94" w:rsidRDefault="00A57F94" w:rsidP="00184696">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A57F94">
        <w:rPr>
          <w:rFonts w:ascii="Courier New" w:eastAsia="Times New Roman" w:hAnsi="Courier New" w:cs="Courier New"/>
          <w:color w:val="000000"/>
          <w:sz w:val="18"/>
          <w:szCs w:val="18"/>
          <w:lang w:val="en-IN" w:eastAsia="en-IN"/>
        </w:rPr>
        <w:t>            </w:t>
      </w:r>
      <w:r w:rsidRPr="00A57F94">
        <w:rPr>
          <w:rFonts w:ascii="Courier New" w:eastAsia="Times New Roman" w:hAnsi="Courier New" w:cs="Courier New"/>
          <w:color w:val="A31515"/>
          <w:sz w:val="18"/>
          <w:szCs w:val="18"/>
          <w:lang w:val="en-IN" w:eastAsia="en-IN"/>
        </w:rPr>
        <w:t>"skin_color"</w:t>
      </w:r>
      <w:r w:rsidRPr="00A57F94">
        <w:rPr>
          <w:rFonts w:ascii="Courier New" w:eastAsia="Times New Roman" w:hAnsi="Courier New" w:cs="Courier New"/>
          <w:color w:val="000000"/>
          <w:sz w:val="18"/>
          <w:szCs w:val="18"/>
          <w:lang w:val="en-IN" w:eastAsia="en-IN"/>
        </w:rPr>
        <w:t>: </w:t>
      </w:r>
      <w:r w:rsidRPr="00A57F94">
        <w:rPr>
          <w:rFonts w:ascii="Courier New" w:eastAsia="Times New Roman" w:hAnsi="Courier New" w:cs="Courier New"/>
          <w:color w:val="0451A5"/>
          <w:sz w:val="18"/>
          <w:szCs w:val="18"/>
          <w:lang w:val="en-IN" w:eastAsia="en-IN"/>
        </w:rPr>
        <w:t>"fair"</w:t>
      </w:r>
      <w:r w:rsidRPr="00A57F94">
        <w:rPr>
          <w:rFonts w:ascii="Courier New" w:eastAsia="Times New Roman" w:hAnsi="Courier New" w:cs="Courier New"/>
          <w:color w:val="000000"/>
          <w:sz w:val="18"/>
          <w:szCs w:val="18"/>
          <w:lang w:val="en-IN" w:eastAsia="en-IN"/>
        </w:rPr>
        <w:t>,</w:t>
      </w:r>
    </w:p>
    <w:p w14:paraId="4F0BC4B3" w14:textId="0B6B4E0A" w:rsidR="00A57F94" w:rsidRPr="00A57F94" w:rsidRDefault="00A57F94" w:rsidP="00184696">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A57F94">
        <w:rPr>
          <w:rFonts w:ascii="Courier New" w:eastAsia="Times New Roman" w:hAnsi="Courier New" w:cs="Courier New"/>
          <w:color w:val="000000"/>
          <w:sz w:val="18"/>
          <w:szCs w:val="18"/>
          <w:lang w:val="en-IN" w:eastAsia="en-IN"/>
        </w:rPr>
        <w:t>            </w:t>
      </w:r>
      <w:r w:rsidRPr="00A57F94">
        <w:rPr>
          <w:rFonts w:ascii="Courier New" w:eastAsia="Times New Roman" w:hAnsi="Courier New" w:cs="Courier New"/>
          <w:color w:val="A31515"/>
          <w:sz w:val="18"/>
          <w:szCs w:val="18"/>
          <w:lang w:val="en-IN" w:eastAsia="en-IN"/>
        </w:rPr>
        <w:t>"eye_color"</w:t>
      </w:r>
      <w:r w:rsidRPr="00A57F94">
        <w:rPr>
          <w:rFonts w:ascii="Courier New" w:eastAsia="Times New Roman" w:hAnsi="Courier New" w:cs="Courier New"/>
          <w:color w:val="000000"/>
          <w:sz w:val="18"/>
          <w:szCs w:val="18"/>
          <w:lang w:val="en-IN" w:eastAsia="en-IN"/>
        </w:rPr>
        <w:t>: </w:t>
      </w:r>
      <w:r w:rsidRPr="00A57F94">
        <w:rPr>
          <w:rFonts w:ascii="Courier New" w:eastAsia="Times New Roman" w:hAnsi="Courier New" w:cs="Courier New"/>
          <w:color w:val="0451A5"/>
          <w:sz w:val="18"/>
          <w:szCs w:val="18"/>
          <w:lang w:val="en-IN" w:eastAsia="en-IN"/>
        </w:rPr>
        <w:t>"blue"</w:t>
      </w:r>
      <w:r w:rsidRPr="00A57F94">
        <w:rPr>
          <w:rFonts w:ascii="Courier New" w:eastAsia="Times New Roman" w:hAnsi="Courier New" w:cs="Courier New"/>
          <w:color w:val="000000"/>
          <w:sz w:val="18"/>
          <w:szCs w:val="18"/>
          <w:lang w:val="en-IN" w:eastAsia="en-IN"/>
        </w:rPr>
        <w:t>,</w:t>
      </w:r>
    </w:p>
    <w:p w14:paraId="1185DF99" w14:textId="77777777" w:rsidR="00A57F94" w:rsidRPr="00A57F94" w:rsidRDefault="00A57F94" w:rsidP="00184696">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A57F94">
        <w:rPr>
          <w:rFonts w:ascii="Courier New" w:eastAsia="Times New Roman" w:hAnsi="Courier New" w:cs="Courier New"/>
          <w:color w:val="000000"/>
          <w:sz w:val="18"/>
          <w:szCs w:val="18"/>
          <w:lang w:val="en-IN" w:eastAsia="en-IN"/>
        </w:rPr>
        <w:t>            </w:t>
      </w:r>
      <w:r w:rsidRPr="00A57F94">
        <w:rPr>
          <w:rFonts w:ascii="Courier New" w:eastAsia="Times New Roman" w:hAnsi="Courier New" w:cs="Courier New"/>
          <w:color w:val="A31515"/>
          <w:sz w:val="18"/>
          <w:szCs w:val="18"/>
          <w:lang w:val="en-IN" w:eastAsia="en-IN"/>
        </w:rPr>
        <w:t>"birth_year"</w:t>
      </w:r>
      <w:r w:rsidRPr="00A57F94">
        <w:rPr>
          <w:rFonts w:ascii="Courier New" w:eastAsia="Times New Roman" w:hAnsi="Courier New" w:cs="Courier New"/>
          <w:color w:val="000000"/>
          <w:sz w:val="18"/>
          <w:szCs w:val="18"/>
          <w:lang w:val="en-IN" w:eastAsia="en-IN"/>
        </w:rPr>
        <w:t>: </w:t>
      </w:r>
      <w:r w:rsidRPr="00A57F94">
        <w:rPr>
          <w:rFonts w:ascii="Courier New" w:eastAsia="Times New Roman" w:hAnsi="Courier New" w:cs="Courier New"/>
          <w:color w:val="0451A5"/>
          <w:sz w:val="18"/>
          <w:szCs w:val="18"/>
          <w:lang w:val="en-IN" w:eastAsia="en-IN"/>
        </w:rPr>
        <w:t>"19BBY"</w:t>
      </w:r>
      <w:r w:rsidRPr="00A57F94">
        <w:rPr>
          <w:rFonts w:ascii="Courier New" w:eastAsia="Times New Roman" w:hAnsi="Courier New" w:cs="Courier New"/>
          <w:color w:val="000000"/>
          <w:sz w:val="18"/>
          <w:szCs w:val="18"/>
          <w:lang w:val="en-IN" w:eastAsia="en-IN"/>
        </w:rPr>
        <w:t>,</w:t>
      </w:r>
    </w:p>
    <w:p w14:paraId="57DF9885" w14:textId="77777777" w:rsidR="00A57F94" w:rsidRPr="00A57F94" w:rsidRDefault="00A57F94" w:rsidP="00184696">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A57F94">
        <w:rPr>
          <w:rFonts w:ascii="Courier New" w:eastAsia="Times New Roman" w:hAnsi="Courier New" w:cs="Courier New"/>
          <w:color w:val="000000"/>
          <w:sz w:val="18"/>
          <w:szCs w:val="18"/>
          <w:lang w:val="en-IN" w:eastAsia="en-IN"/>
        </w:rPr>
        <w:t>            </w:t>
      </w:r>
      <w:r w:rsidRPr="00A57F94">
        <w:rPr>
          <w:rFonts w:ascii="Courier New" w:eastAsia="Times New Roman" w:hAnsi="Courier New" w:cs="Courier New"/>
          <w:color w:val="A31515"/>
          <w:sz w:val="18"/>
          <w:szCs w:val="18"/>
          <w:lang w:val="en-IN" w:eastAsia="en-IN"/>
        </w:rPr>
        <w:t>"gender"</w:t>
      </w:r>
      <w:r w:rsidRPr="00A57F94">
        <w:rPr>
          <w:rFonts w:ascii="Courier New" w:eastAsia="Times New Roman" w:hAnsi="Courier New" w:cs="Courier New"/>
          <w:color w:val="000000"/>
          <w:sz w:val="18"/>
          <w:szCs w:val="18"/>
          <w:lang w:val="en-IN" w:eastAsia="en-IN"/>
        </w:rPr>
        <w:t>: </w:t>
      </w:r>
      <w:r w:rsidRPr="00A57F94">
        <w:rPr>
          <w:rFonts w:ascii="Courier New" w:eastAsia="Times New Roman" w:hAnsi="Courier New" w:cs="Courier New"/>
          <w:color w:val="0451A5"/>
          <w:sz w:val="18"/>
          <w:szCs w:val="18"/>
          <w:lang w:val="en-IN" w:eastAsia="en-IN"/>
        </w:rPr>
        <w:t>"male"</w:t>
      </w:r>
      <w:r w:rsidRPr="00A57F94">
        <w:rPr>
          <w:rFonts w:ascii="Courier New" w:eastAsia="Times New Roman" w:hAnsi="Courier New" w:cs="Courier New"/>
          <w:color w:val="000000"/>
          <w:sz w:val="18"/>
          <w:szCs w:val="18"/>
          <w:lang w:val="en-IN" w:eastAsia="en-IN"/>
        </w:rPr>
        <w:t>,</w:t>
      </w:r>
    </w:p>
    <w:p w14:paraId="37EAF90A" w14:textId="77777777" w:rsidR="00A57F94" w:rsidRPr="00A57F94" w:rsidRDefault="00A57F94" w:rsidP="00184696">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A57F94">
        <w:rPr>
          <w:rFonts w:ascii="Courier New" w:eastAsia="Times New Roman" w:hAnsi="Courier New" w:cs="Courier New"/>
          <w:color w:val="000000"/>
          <w:sz w:val="18"/>
          <w:szCs w:val="18"/>
          <w:lang w:val="en-IN" w:eastAsia="en-IN"/>
        </w:rPr>
        <w:t>            </w:t>
      </w:r>
      <w:r w:rsidRPr="00A57F94">
        <w:rPr>
          <w:rFonts w:ascii="Courier New" w:eastAsia="Times New Roman" w:hAnsi="Courier New" w:cs="Courier New"/>
          <w:color w:val="A31515"/>
          <w:sz w:val="18"/>
          <w:szCs w:val="18"/>
          <w:lang w:val="en-IN" w:eastAsia="en-IN"/>
        </w:rPr>
        <w:t>"homeworld"</w:t>
      </w:r>
      <w:r w:rsidRPr="00A57F94">
        <w:rPr>
          <w:rFonts w:ascii="Courier New" w:eastAsia="Times New Roman" w:hAnsi="Courier New" w:cs="Courier New"/>
          <w:color w:val="000000"/>
          <w:sz w:val="18"/>
          <w:szCs w:val="18"/>
          <w:lang w:val="en-IN" w:eastAsia="en-IN"/>
        </w:rPr>
        <w:t>: </w:t>
      </w:r>
      <w:r w:rsidRPr="00A57F94">
        <w:rPr>
          <w:rFonts w:ascii="Courier New" w:eastAsia="Times New Roman" w:hAnsi="Courier New" w:cs="Courier New"/>
          <w:color w:val="0451A5"/>
          <w:sz w:val="18"/>
          <w:szCs w:val="18"/>
          <w:lang w:val="en-IN" w:eastAsia="en-IN"/>
        </w:rPr>
        <w:t>"https://swapi.dev/api/planets/1/"</w:t>
      </w:r>
      <w:r w:rsidRPr="00A57F94">
        <w:rPr>
          <w:rFonts w:ascii="Courier New" w:eastAsia="Times New Roman" w:hAnsi="Courier New" w:cs="Courier New"/>
          <w:color w:val="000000"/>
          <w:sz w:val="18"/>
          <w:szCs w:val="18"/>
          <w:lang w:val="en-IN" w:eastAsia="en-IN"/>
        </w:rPr>
        <w:t>,</w:t>
      </w:r>
    </w:p>
    <w:p w14:paraId="4C60BC7D" w14:textId="77777777" w:rsidR="00A57F94" w:rsidRPr="00A57F94" w:rsidRDefault="00A57F94" w:rsidP="00184696">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A57F94">
        <w:rPr>
          <w:rFonts w:ascii="Courier New" w:eastAsia="Times New Roman" w:hAnsi="Courier New" w:cs="Courier New"/>
          <w:color w:val="000000"/>
          <w:sz w:val="18"/>
          <w:szCs w:val="18"/>
          <w:lang w:val="en-IN" w:eastAsia="en-IN"/>
        </w:rPr>
        <w:t>            </w:t>
      </w:r>
      <w:r w:rsidRPr="00A57F94">
        <w:rPr>
          <w:rFonts w:ascii="Courier New" w:eastAsia="Times New Roman" w:hAnsi="Courier New" w:cs="Courier New"/>
          <w:color w:val="A31515"/>
          <w:sz w:val="18"/>
          <w:szCs w:val="18"/>
          <w:lang w:val="en-IN" w:eastAsia="en-IN"/>
        </w:rPr>
        <w:t>"films"</w:t>
      </w:r>
      <w:r w:rsidRPr="00A57F94">
        <w:rPr>
          <w:rFonts w:ascii="Courier New" w:eastAsia="Times New Roman" w:hAnsi="Courier New" w:cs="Courier New"/>
          <w:color w:val="000000"/>
          <w:sz w:val="18"/>
          <w:szCs w:val="18"/>
          <w:lang w:val="en-IN" w:eastAsia="en-IN"/>
        </w:rPr>
        <w:t>: [</w:t>
      </w:r>
    </w:p>
    <w:p w14:paraId="362BE8AB" w14:textId="77777777" w:rsidR="00A57F94" w:rsidRPr="00A57F94" w:rsidRDefault="00A57F94" w:rsidP="00184696">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A57F94">
        <w:rPr>
          <w:rFonts w:ascii="Courier New" w:eastAsia="Times New Roman" w:hAnsi="Courier New" w:cs="Courier New"/>
          <w:color w:val="000000"/>
          <w:sz w:val="18"/>
          <w:szCs w:val="18"/>
          <w:lang w:val="en-IN" w:eastAsia="en-IN"/>
        </w:rPr>
        <w:t>                </w:t>
      </w:r>
      <w:r w:rsidRPr="00A57F94">
        <w:rPr>
          <w:rFonts w:ascii="Courier New" w:eastAsia="Times New Roman" w:hAnsi="Courier New" w:cs="Courier New"/>
          <w:color w:val="0451A5"/>
          <w:sz w:val="18"/>
          <w:szCs w:val="18"/>
          <w:lang w:val="en-IN" w:eastAsia="en-IN"/>
        </w:rPr>
        <w:t>"https://swapi.dev/api/films/1/"</w:t>
      </w:r>
      <w:r w:rsidRPr="00A57F94">
        <w:rPr>
          <w:rFonts w:ascii="Courier New" w:eastAsia="Times New Roman" w:hAnsi="Courier New" w:cs="Courier New"/>
          <w:color w:val="000000"/>
          <w:sz w:val="18"/>
          <w:szCs w:val="18"/>
          <w:lang w:val="en-IN" w:eastAsia="en-IN"/>
        </w:rPr>
        <w:t>,</w:t>
      </w:r>
    </w:p>
    <w:p w14:paraId="4D89B91E" w14:textId="77777777" w:rsidR="00A57F94" w:rsidRPr="00A57F94" w:rsidRDefault="00A57F94" w:rsidP="00184696">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A57F94">
        <w:rPr>
          <w:rFonts w:ascii="Courier New" w:eastAsia="Times New Roman" w:hAnsi="Courier New" w:cs="Courier New"/>
          <w:color w:val="000000"/>
          <w:sz w:val="18"/>
          <w:szCs w:val="18"/>
          <w:lang w:val="en-IN" w:eastAsia="en-IN"/>
        </w:rPr>
        <w:t>                </w:t>
      </w:r>
      <w:r w:rsidRPr="00A57F94">
        <w:rPr>
          <w:rFonts w:ascii="Courier New" w:eastAsia="Times New Roman" w:hAnsi="Courier New" w:cs="Courier New"/>
          <w:color w:val="0451A5"/>
          <w:sz w:val="18"/>
          <w:szCs w:val="18"/>
          <w:lang w:val="en-IN" w:eastAsia="en-IN"/>
        </w:rPr>
        <w:t>"https://swapi.dev/api/films/2/"</w:t>
      </w:r>
      <w:r w:rsidRPr="00A57F94">
        <w:rPr>
          <w:rFonts w:ascii="Courier New" w:eastAsia="Times New Roman" w:hAnsi="Courier New" w:cs="Courier New"/>
          <w:color w:val="000000"/>
          <w:sz w:val="18"/>
          <w:szCs w:val="18"/>
          <w:lang w:val="en-IN" w:eastAsia="en-IN"/>
        </w:rPr>
        <w:t>,</w:t>
      </w:r>
    </w:p>
    <w:p w14:paraId="378F9B4D" w14:textId="77777777" w:rsidR="00A57F94" w:rsidRPr="00A57F94" w:rsidRDefault="00A57F94" w:rsidP="00184696">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A57F94">
        <w:rPr>
          <w:rFonts w:ascii="Courier New" w:eastAsia="Times New Roman" w:hAnsi="Courier New" w:cs="Courier New"/>
          <w:color w:val="000000"/>
          <w:sz w:val="18"/>
          <w:szCs w:val="18"/>
          <w:lang w:val="en-IN" w:eastAsia="en-IN"/>
        </w:rPr>
        <w:t>                </w:t>
      </w:r>
      <w:r w:rsidRPr="00A57F94">
        <w:rPr>
          <w:rFonts w:ascii="Courier New" w:eastAsia="Times New Roman" w:hAnsi="Courier New" w:cs="Courier New"/>
          <w:color w:val="0451A5"/>
          <w:sz w:val="18"/>
          <w:szCs w:val="18"/>
          <w:lang w:val="en-IN" w:eastAsia="en-IN"/>
        </w:rPr>
        <w:t>"https://swapi.dev/api/films/3/"</w:t>
      </w:r>
      <w:r w:rsidRPr="00A57F94">
        <w:rPr>
          <w:rFonts w:ascii="Courier New" w:eastAsia="Times New Roman" w:hAnsi="Courier New" w:cs="Courier New"/>
          <w:color w:val="000000"/>
          <w:sz w:val="18"/>
          <w:szCs w:val="18"/>
          <w:lang w:val="en-IN" w:eastAsia="en-IN"/>
        </w:rPr>
        <w:t>,</w:t>
      </w:r>
    </w:p>
    <w:p w14:paraId="1B45A5ED" w14:textId="77777777" w:rsidR="00A57F94" w:rsidRPr="00A57F94" w:rsidRDefault="00A57F94" w:rsidP="00184696">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A57F94">
        <w:rPr>
          <w:rFonts w:ascii="Courier New" w:eastAsia="Times New Roman" w:hAnsi="Courier New" w:cs="Courier New"/>
          <w:color w:val="000000"/>
          <w:sz w:val="18"/>
          <w:szCs w:val="18"/>
          <w:lang w:val="en-IN" w:eastAsia="en-IN"/>
        </w:rPr>
        <w:t>                </w:t>
      </w:r>
      <w:r w:rsidRPr="00A57F94">
        <w:rPr>
          <w:rFonts w:ascii="Courier New" w:eastAsia="Times New Roman" w:hAnsi="Courier New" w:cs="Courier New"/>
          <w:color w:val="0451A5"/>
          <w:sz w:val="18"/>
          <w:szCs w:val="18"/>
          <w:lang w:val="en-IN" w:eastAsia="en-IN"/>
        </w:rPr>
        <w:t>"https://swapi.dev/api/films/6/"</w:t>
      </w:r>
    </w:p>
    <w:p w14:paraId="59FB3D7A" w14:textId="77777777" w:rsidR="00A57F94" w:rsidRPr="00A57F94" w:rsidRDefault="00A57F94" w:rsidP="00184696">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A57F94">
        <w:rPr>
          <w:rFonts w:ascii="Courier New" w:eastAsia="Times New Roman" w:hAnsi="Courier New" w:cs="Courier New"/>
          <w:color w:val="000000"/>
          <w:sz w:val="18"/>
          <w:szCs w:val="18"/>
          <w:lang w:val="en-IN" w:eastAsia="en-IN"/>
        </w:rPr>
        <w:t>            ],</w:t>
      </w:r>
    </w:p>
    <w:p w14:paraId="16725CFF" w14:textId="77777777" w:rsidR="00A57F94" w:rsidRPr="00A57F94" w:rsidRDefault="00A57F94" w:rsidP="00184696">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A57F94">
        <w:rPr>
          <w:rFonts w:ascii="Courier New" w:eastAsia="Times New Roman" w:hAnsi="Courier New" w:cs="Courier New"/>
          <w:color w:val="000000"/>
          <w:sz w:val="18"/>
          <w:szCs w:val="18"/>
          <w:lang w:val="en-IN" w:eastAsia="en-IN"/>
        </w:rPr>
        <w:t>            </w:t>
      </w:r>
      <w:r w:rsidRPr="00A57F94">
        <w:rPr>
          <w:rFonts w:ascii="Courier New" w:eastAsia="Times New Roman" w:hAnsi="Courier New" w:cs="Courier New"/>
          <w:color w:val="A31515"/>
          <w:sz w:val="18"/>
          <w:szCs w:val="18"/>
          <w:lang w:val="en-IN" w:eastAsia="en-IN"/>
        </w:rPr>
        <w:t>"species"</w:t>
      </w:r>
      <w:r w:rsidRPr="00A57F94">
        <w:rPr>
          <w:rFonts w:ascii="Courier New" w:eastAsia="Times New Roman" w:hAnsi="Courier New" w:cs="Courier New"/>
          <w:color w:val="000000"/>
          <w:sz w:val="18"/>
          <w:szCs w:val="18"/>
          <w:lang w:val="en-IN" w:eastAsia="en-IN"/>
        </w:rPr>
        <w:t>: [],</w:t>
      </w:r>
    </w:p>
    <w:p w14:paraId="3C6656CA" w14:textId="77777777" w:rsidR="00A57F94" w:rsidRPr="00A57F94" w:rsidRDefault="00A57F94" w:rsidP="00184696">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A57F94">
        <w:rPr>
          <w:rFonts w:ascii="Courier New" w:eastAsia="Times New Roman" w:hAnsi="Courier New" w:cs="Courier New"/>
          <w:color w:val="000000"/>
          <w:sz w:val="18"/>
          <w:szCs w:val="18"/>
          <w:lang w:val="en-IN" w:eastAsia="en-IN"/>
        </w:rPr>
        <w:t>            </w:t>
      </w:r>
      <w:r w:rsidRPr="00A57F94">
        <w:rPr>
          <w:rFonts w:ascii="Courier New" w:eastAsia="Times New Roman" w:hAnsi="Courier New" w:cs="Courier New"/>
          <w:color w:val="A31515"/>
          <w:sz w:val="18"/>
          <w:szCs w:val="18"/>
          <w:lang w:val="en-IN" w:eastAsia="en-IN"/>
        </w:rPr>
        <w:t>"vehicles"</w:t>
      </w:r>
      <w:r w:rsidRPr="00A57F94">
        <w:rPr>
          <w:rFonts w:ascii="Courier New" w:eastAsia="Times New Roman" w:hAnsi="Courier New" w:cs="Courier New"/>
          <w:color w:val="000000"/>
          <w:sz w:val="18"/>
          <w:szCs w:val="18"/>
          <w:lang w:val="en-IN" w:eastAsia="en-IN"/>
        </w:rPr>
        <w:t>: [</w:t>
      </w:r>
    </w:p>
    <w:p w14:paraId="3D1C470B" w14:textId="77777777" w:rsidR="00A57F94" w:rsidRPr="00A57F94" w:rsidRDefault="00A57F94" w:rsidP="00184696">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A57F94">
        <w:rPr>
          <w:rFonts w:ascii="Courier New" w:eastAsia="Times New Roman" w:hAnsi="Courier New" w:cs="Courier New"/>
          <w:color w:val="000000"/>
          <w:sz w:val="18"/>
          <w:szCs w:val="18"/>
          <w:lang w:val="en-IN" w:eastAsia="en-IN"/>
        </w:rPr>
        <w:t>                </w:t>
      </w:r>
      <w:r w:rsidRPr="00A57F94">
        <w:rPr>
          <w:rFonts w:ascii="Courier New" w:eastAsia="Times New Roman" w:hAnsi="Courier New" w:cs="Courier New"/>
          <w:color w:val="0451A5"/>
          <w:sz w:val="18"/>
          <w:szCs w:val="18"/>
          <w:lang w:val="en-IN" w:eastAsia="en-IN"/>
        </w:rPr>
        <w:t>"https://swapi.dev/api/vehicles/14/"</w:t>
      </w:r>
      <w:r w:rsidRPr="00A57F94">
        <w:rPr>
          <w:rFonts w:ascii="Courier New" w:eastAsia="Times New Roman" w:hAnsi="Courier New" w:cs="Courier New"/>
          <w:color w:val="000000"/>
          <w:sz w:val="18"/>
          <w:szCs w:val="18"/>
          <w:lang w:val="en-IN" w:eastAsia="en-IN"/>
        </w:rPr>
        <w:t>,</w:t>
      </w:r>
    </w:p>
    <w:p w14:paraId="00DE4BAA" w14:textId="77777777" w:rsidR="00A57F94" w:rsidRPr="00A57F94" w:rsidRDefault="00A57F94" w:rsidP="00184696">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A57F94">
        <w:rPr>
          <w:rFonts w:ascii="Courier New" w:eastAsia="Times New Roman" w:hAnsi="Courier New" w:cs="Courier New"/>
          <w:color w:val="000000"/>
          <w:sz w:val="18"/>
          <w:szCs w:val="18"/>
          <w:lang w:val="en-IN" w:eastAsia="en-IN"/>
        </w:rPr>
        <w:t>                </w:t>
      </w:r>
      <w:r w:rsidRPr="00A57F94">
        <w:rPr>
          <w:rFonts w:ascii="Courier New" w:eastAsia="Times New Roman" w:hAnsi="Courier New" w:cs="Courier New"/>
          <w:color w:val="0451A5"/>
          <w:sz w:val="18"/>
          <w:szCs w:val="18"/>
          <w:lang w:val="en-IN" w:eastAsia="en-IN"/>
        </w:rPr>
        <w:t>"https://swapi.dev/api/vehicles/30/"</w:t>
      </w:r>
    </w:p>
    <w:p w14:paraId="6B0963FD" w14:textId="77777777" w:rsidR="00A57F94" w:rsidRPr="00A57F94" w:rsidRDefault="00A57F94" w:rsidP="00184696">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A57F94">
        <w:rPr>
          <w:rFonts w:ascii="Courier New" w:eastAsia="Times New Roman" w:hAnsi="Courier New" w:cs="Courier New"/>
          <w:color w:val="000000"/>
          <w:sz w:val="18"/>
          <w:szCs w:val="18"/>
          <w:lang w:val="en-IN" w:eastAsia="en-IN"/>
        </w:rPr>
        <w:t>            ],</w:t>
      </w:r>
    </w:p>
    <w:p w14:paraId="624DD9B2" w14:textId="77777777" w:rsidR="00A57F94" w:rsidRPr="00A57F94" w:rsidRDefault="00A57F94" w:rsidP="00184696">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A57F94">
        <w:rPr>
          <w:rFonts w:ascii="Courier New" w:eastAsia="Times New Roman" w:hAnsi="Courier New" w:cs="Courier New"/>
          <w:color w:val="000000"/>
          <w:sz w:val="18"/>
          <w:szCs w:val="18"/>
          <w:lang w:val="en-IN" w:eastAsia="en-IN"/>
        </w:rPr>
        <w:t>            </w:t>
      </w:r>
      <w:r w:rsidRPr="00A57F94">
        <w:rPr>
          <w:rFonts w:ascii="Courier New" w:eastAsia="Times New Roman" w:hAnsi="Courier New" w:cs="Courier New"/>
          <w:color w:val="A31515"/>
          <w:sz w:val="18"/>
          <w:szCs w:val="18"/>
          <w:lang w:val="en-IN" w:eastAsia="en-IN"/>
        </w:rPr>
        <w:t>"starships"</w:t>
      </w:r>
      <w:r w:rsidRPr="00A57F94">
        <w:rPr>
          <w:rFonts w:ascii="Courier New" w:eastAsia="Times New Roman" w:hAnsi="Courier New" w:cs="Courier New"/>
          <w:color w:val="000000"/>
          <w:sz w:val="18"/>
          <w:szCs w:val="18"/>
          <w:lang w:val="en-IN" w:eastAsia="en-IN"/>
        </w:rPr>
        <w:t>: [</w:t>
      </w:r>
    </w:p>
    <w:p w14:paraId="5FA55F8C" w14:textId="77777777" w:rsidR="00A57F94" w:rsidRPr="00A57F94" w:rsidRDefault="00A57F94" w:rsidP="00184696">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A57F94">
        <w:rPr>
          <w:rFonts w:ascii="Courier New" w:eastAsia="Times New Roman" w:hAnsi="Courier New" w:cs="Courier New"/>
          <w:color w:val="000000"/>
          <w:sz w:val="18"/>
          <w:szCs w:val="18"/>
          <w:lang w:val="en-IN" w:eastAsia="en-IN"/>
        </w:rPr>
        <w:t>                </w:t>
      </w:r>
      <w:r w:rsidRPr="00A57F94">
        <w:rPr>
          <w:rFonts w:ascii="Courier New" w:eastAsia="Times New Roman" w:hAnsi="Courier New" w:cs="Courier New"/>
          <w:color w:val="0451A5"/>
          <w:sz w:val="18"/>
          <w:szCs w:val="18"/>
          <w:lang w:val="en-IN" w:eastAsia="en-IN"/>
        </w:rPr>
        <w:t>"https://swapi.dev/api/starships/12/"</w:t>
      </w:r>
      <w:r w:rsidRPr="00A57F94">
        <w:rPr>
          <w:rFonts w:ascii="Courier New" w:eastAsia="Times New Roman" w:hAnsi="Courier New" w:cs="Courier New"/>
          <w:color w:val="000000"/>
          <w:sz w:val="18"/>
          <w:szCs w:val="18"/>
          <w:lang w:val="en-IN" w:eastAsia="en-IN"/>
        </w:rPr>
        <w:t>,</w:t>
      </w:r>
    </w:p>
    <w:p w14:paraId="664F6E8D" w14:textId="77777777" w:rsidR="00A57F94" w:rsidRPr="00A57F94" w:rsidRDefault="00A57F94" w:rsidP="00184696">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A57F94">
        <w:rPr>
          <w:rFonts w:ascii="Courier New" w:eastAsia="Times New Roman" w:hAnsi="Courier New" w:cs="Courier New"/>
          <w:color w:val="000000"/>
          <w:sz w:val="18"/>
          <w:szCs w:val="18"/>
          <w:lang w:val="en-IN" w:eastAsia="en-IN"/>
        </w:rPr>
        <w:t>                </w:t>
      </w:r>
      <w:r w:rsidRPr="00A57F94">
        <w:rPr>
          <w:rFonts w:ascii="Courier New" w:eastAsia="Times New Roman" w:hAnsi="Courier New" w:cs="Courier New"/>
          <w:color w:val="0451A5"/>
          <w:sz w:val="18"/>
          <w:szCs w:val="18"/>
          <w:lang w:val="en-IN" w:eastAsia="en-IN"/>
        </w:rPr>
        <w:t>"https://swapi.dev/api/starships/22/"</w:t>
      </w:r>
    </w:p>
    <w:p w14:paraId="1050F842" w14:textId="77777777" w:rsidR="00A57F94" w:rsidRPr="00A57F94" w:rsidRDefault="00A57F94" w:rsidP="00184696">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A57F94">
        <w:rPr>
          <w:rFonts w:ascii="Courier New" w:eastAsia="Times New Roman" w:hAnsi="Courier New" w:cs="Courier New"/>
          <w:color w:val="000000"/>
          <w:sz w:val="18"/>
          <w:szCs w:val="18"/>
          <w:lang w:val="en-IN" w:eastAsia="en-IN"/>
        </w:rPr>
        <w:t>            ],</w:t>
      </w:r>
    </w:p>
    <w:p w14:paraId="0D50B813" w14:textId="77777777" w:rsidR="00A57F94" w:rsidRPr="00A57F94" w:rsidRDefault="00A57F94" w:rsidP="00184696">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A57F94">
        <w:rPr>
          <w:rFonts w:ascii="Courier New" w:eastAsia="Times New Roman" w:hAnsi="Courier New" w:cs="Courier New"/>
          <w:color w:val="000000"/>
          <w:sz w:val="18"/>
          <w:szCs w:val="18"/>
          <w:lang w:val="en-IN" w:eastAsia="en-IN"/>
        </w:rPr>
        <w:t>            </w:t>
      </w:r>
      <w:r w:rsidRPr="00A57F94">
        <w:rPr>
          <w:rFonts w:ascii="Courier New" w:eastAsia="Times New Roman" w:hAnsi="Courier New" w:cs="Courier New"/>
          <w:color w:val="A31515"/>
          <w:sz w:val="18"/>
          <w:szCs w:val="18"/>
          <w:lang w:val="en-IN" w:eastAsia="en-IN"/>
        </w:rPr>
        <w:t>"created"</w:t>
      </w:r>
      <w:r w:rsidRPr="00A57F94">
        <w:rPr>
          <w:rFonts w:ascii="Courier New" w:eastAsia="Times New Roman" w:hAnsi="Courier New" w:cs="Courier New"/>
          <w:color w:val="000000"/>
          <w:sz w:val="18"/>
          <w:szCs w:val="18"/>
          <w:lang w:val="en-IN" w:eastAsia="en-IN"/>
        </w:rPr>
        <w:t>: </w:t>
      </w:r>
      <w:r w:rsidRPr="00A57F94">
        <w:rPr>
          <w:rFonts w:ascii="Courier New" w:eastAsia="Times New Roman" w:hAnsi="Courier New" w:cs="Courier New"/>
          <w:color w:val="0451A5"/>
          <w:sz w:val="18"/>
          <w:szCs w:val="18"/>
          <w:lang w:val="en-IN" w:eastAsia="en-IN"/>
        </w:rPr>
        <w:t>"2014-12-09T13:50:51.644000Z"</w:t>
      </w:r>
      <w:r w:rsidRPr="00A57F94">
        <w:rPr>
          <w:rFonts w:ascii="Courier New" w:eastAsia="Times New Roman" w:hAnsi="Courier New" w:cs="Courier New"/>
          <w:color w:val="000000"/>
          <w:sz w:val="18"/>
          <w:szCs w:val="18"/>
          <w:lang w:val="en-IN" w:eastAsia="en-IN"/>
        </w:rPr>
        <w:t>,</w:t>
      </w:r>
    </w:p>
    <w:p w14:paraId="6CB257F0" w14:textId="77777777" w:rsidR="00A57F94" w:rsidRPr="00A57F94" w:rsidRDefault="00A57F94" w:rsidP="00184696">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A57F94">
        <w:rPr>
          <w:rFonts w:ascii="Courier New" w:eastAsia="Times New Roman" w:hAnsi="Courier New" w:cs="Courier New"/>
          <w:color w:val="000000"/>
          <w:sz w:val="18"/>
          <w:szCs w:val="18"/>
          <w:lang w:val="en-IN" w:eastAsia="en-IN"/>
        </w:rPr>
        <w:t>            </w:t>
      </w:r>
      <w:r w:rsidRPr="00A57F94">
        <w:rPr>
          <w:rFonts w:ascii="Courier New" w:eastAsia="Times New Roman" w:hAnsi="Courier New" w:cs="Courier New"/>
          <w:color w:val="A31515"/>
          <w:sz w:val="18"/>
          <w:szCs w:val="18"/>
          <w:lang w:val="en-IN" w:eastAsia="en-IN"/>
        </w:rPr>
        <w:t>"edited"</w:t>
      </w:r>
      <w:r w:rsidRPr="00A57F94">
        <w:rPr>
          <w:rFonts w:ascii="Courier New" w:eastAsia="Times New Roman" w:hAnsi="Courier New" w:cs="Courier New"/>
          <w:color w:val="000000"/>
          <w:sz w:val="18"/>
          <w:szCs w:val="18"/>
          <w:lang w:val="en-IN" w:eastAsia="en-IN"/>
        </w:rPr>
        <w:t>: </w:t>
      </w:r>
      <w:r w:rsidRPr="00A57F94">
        <w:rPr>
          <w:rFonts w:ascii="Courier New" w:eastAsia="Times New Roman" w:hAnsi="Courier New" w:cs="Courier New"/>
          <w:color w:val="0451A5"/>
          <w:sz w:val="18"/>
          <w:szCs w:val="18"/>
          <w:lang w:val="en-IN" w:eastAsia="en-IN"/>
        </w:rPr>
        <w:t>"2014-12-20T21:17:56.891000Z"</w:t>
      </w:r>
      <w:r w:rsidRPr="00A57F94">
        <w:rPr>
          <w:rFonts w:ascii="Courier New" w:eastAsia="Times New Roman" w:hAnsi="Courier New" w:cs="Courier New"/>
          <w:color w:val="000000"/>
          <w:sz w:val="18"/>
          <w:szCs w:val="18"/>
          <w:lang w:val="en-IN" w:eastAsia="en-IN"/>
        </w:rPr>
        <w:t>,</w:t>
      </w:r>
    </w:p>
    <w:p w14:paraId="10E48462" w14:textId="77777777" w:rsidR="00A57F94" w:rsidRPr="00A57F94" w:rsidRDefault="00A57F94" w:rsidP="00184696">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A57F94">
        <w:rPr>
          <w:rFonts w:ascii="Courier New" w:eastAsia="Times New Roman" w:hAnsi="Courier New" w:cs="Courier New"/>
          <w:color w:val="000000"/>
          <w:sz w:val="18"/>
          <w:szCs w:val="18"/>
          <w:lang w:val="en-IN" w:eastAsia="en-IN"/>
        </w:rPr>
        <w:t>            </w:t>
      </w:r>
      <w:r w:rsidRPr="00A57F94">
        <w:rPr>
          <w:rFonts w:ascii="Courier New" w:eastAsia="Times New Roman" w:hAnsi="Courier New" w:cs="Courier New"/>
          <w:color w:val="A31515"/>
          <w:sz w:val="18"/>
          <w:szCs w:val="18"/>
          <w:lang w:val="en-IN" w:eastAsia="en-IN"/>
        </w:rPr>
        <w:t>"url"</w:t>
      </w:r>
      <w:r w:rsidRPr="00A57F94">
        <w:rPr>
          <w:rFonts w:ascii="Courier New" w:eastAsia="Times New Roman" w:hAnsi="Courier New" w:cs="Courier New"/>
          <w:color w:val="000000"/>
          <w:sz w:val="18"/>
          <w:szCs w:val="18"/>
          <w:lang w:val="en-IN" w:eastAsia="en-IN"/>
        </w:rPr>
        <w:t>: </w:t>
      </w:r>
      <w:r w:rsidRPr="00A57F94">
        <w:rPr>
          <w:rFonts w:ascii="Courier New" w:eastAsia="Times New Roman" w:hAnsi="Courier New" w:cs="Courier New"/>
          <w:color w:val="0451A5"/>
          <w:sz w:val="18"/>
          <w:szCs w:val="18"/>
          <w:lang w:val="en-IN" w:eastAsia="en-IN"/>
        </w:rPr>
        <w:t>"https://swapi.dev/api/people/1/"</w:t>
      </w:r>
    </w:p>
    <w:p w14:paraId="29B75030" w14:textId="77777777" w:rsidR="00A57F94" w:rsidRPr="00A57F94" w:rsidRDefault="00A57F94" w:rsidP="00184696">
      <w:pPr>
        <w:pBdr>
          <w:top w:val="single" w:sz="4" w:space="1" w:color="auto"/>
          <w:left w:val="single" w:sz="4" w:space="4" w:color="auto"/>
          <w:bottom w:val="single" w:sz="4" w:space="1" w:color="auto"/>
          <w:right w:val="single" w:sz="4" w:space="4" w:color="auto"/>
        </w:pBdr>
        <w:shd w:val="clear" w:color="auto" w:fill="FFFFFE"/>
        <w:spacing w:line="270" w:lineRule="atLeast"/>
        <w:rPr>
          <w:rFonts w:ascii="Courier New" w:eastAsia="Times New Roman" w:hAnsi="Courier New" w:cs="Courier New"/>
          <w:color w:val="000000"/>
          <w:sz w:val="18"/>
          <w:szCs w:val="18"/>
          <w:lang w:val="en-IN" w:eastAsia="en-IN"/>
        </w:rPr>
      </w:pPr>
      <w:r w:rsidRPr="00A57F94">
        <w:rPr>
          <w:rFonts w:ascii="Courier New" w:eastAsia="Times New Roman" w:hAnsi="Courier New" w:cs="Courier New"/>
          <w:color w:val="000000"/>
          <w:sz w:val="18"/>
          <w:szCs w:val="18"/>
          <w:lang w:val="en-IN" w:eastAsia="en-IN"/>
        </w:rPr>
        <w:t>        }</w:t>
      </w:r>
    </w:p>
    <w:p w14:paraId="093534D5" w14:textId="77777777" w:rsidR="00A57F94" w:rsidRDefault="00A57F94" w:rsidP="00A57F94">
      <w:pPr>
        <w:rPr>
          <w:lang w:val="en-IN"/>
        </w:rPr>
        <w:sectPr w:rsidR="00A57F94">
          <w:pgSz w:w="12240" w:h="15840"/>
          <w:pgMar w:top="1440" w:right="1440" w:bottom="1440" w:left="1440" w:header="720" w:footer="720" w:gutter="0"/>
          <w:cols w:space="720"/>
          <w:docGrid w:linePitch="360"/>
        </w:sectPr>
      </w:pPr>
    </w:p>
    <w:p w14:paraId="0315955C" w14:textId="55A39A06" w:rsidR="005726DD" w:rsidRDefault="005726DD" w:rsidP="001F7E0F">
      <w:pPr>
        <w:pStyle w:val="Heading1"/>
        <w:rPr>
          <w:lang w:val="en-IN"/>
        </w:rPr>
      </w:pPr>
      <w:r>
        <w:rPr>
          <w:lang w:val="en-IN"/>
        </w:rPr>
        <w:lastRenderedPageBreak/>
        <w:t>R</w:t>
      </w:r>
      <w:r w:rsidR="000322BD">
        <w:rPr>
          <w:lang w:val="en-IN"/>
        </w:rPr>
        <w:t>esponse</w:t>
      </w:r>
      <w:r w:rsidR="00B13330">
        <w:rPr>
          <w:lang w:val="en-IN"/>
        </w:rPr>
        <w:t xml:space="preserve"> Parameter</w:t>
      </w:r>
      <w:r w:rsidR="000322BD">
        <w:rPr>
          <w:lang w:val="en-IN"/>
        </w:rPr>
        <w:t>s</w:t>
      </w:r>
      <w:r w:rsidR="00B13330">
        <w:rPr>
          <w:lang w:val="en-IN"/>
        </w:rPr>
        <w:t xml:space="preserve"> to get People by Id</w:t>
      </w:r>
    </w:p>
    <w:tbl>
      <w:tblPr>
        <w:tblStyle w:val="Grid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811"/>
        <w:gridCol w:w="2737"/>
        <w:gridCol w:w="3543"/>
      </w:tblGrid>
      <w:tr w:rsidR="000322BD" w:rsidRPr="003262E7" w14:paraId="49DC186C" w14:textId="77777777" w:rsidTr="00956FD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E0B67E" w14:textId="77777777" w:rsidR="000322BD" w:rsidRPr="003262E7" w:rsidRDefault="000322BD" w:rsidP="000B1C0C">
            <w:pPr>
              <w:rPr>
                <w:lang w:val="en-IN"/>
              </w:rPr>
            </w:pPr>
            <w:r>
              <w:rPr>
                <w:lang w:val="en-IN"/>
              </w:rPr>
              <w:t>Parameter (Required/Optional)</w:t>
            </w:r>
          </w:p>
        </w:tc>
        <w:tc>
          <w:tcPr>
            <w:tcW w:w="0" w:type="auto"/>
            <w:tcBorders>
              <w:top w:val="none" w:sz="0" w:space="0" w:color="auto"/>
              <w:left w:val="none" w:sz="0" w:space="0" w:color="auto"/>
              <w:bottom w:val="none" w:sz="0" w:space="0" w:color="auto"/>
              <w:right w:val="none" w:sz="0" w:space="0" w:color="auto"/>
            </w:tcBorders>
          </w:tcPr>
          <w:p w14:paraId="11C5E142" w14:textId="77777777" w:rsidR="000322BD" w:rsidRPr="003262E7" w:rsidRDefault="000322BD" w:rsidP="000B1C0C">
            <w:pPr>
              <w:cnfStyle w:val="100000000000" w:firstRow="1" w:lastRow="0" w:firstColumn="0" w:lastColumn="0" w:oddVBand="0" w:evenVBand="0" w:oddHBand="0" w:evenHBand="0" w:firstRowFirstColumn="0" w:firstRowLastColumn="0" w:lastRowFirstColumn="0" w:lastRowLastColumn="0"/>
              <w:rPr>
                <w:lang w:val="en-IN"/>
              </w:rPr>
            </w:pPr>
            <w:r w:rsidRPr="003262E7">
              <w:rPr>
                <w:lang w:val="en-IN"/>
              </w:rPr>
              <w:t>Data Type</w:t>
            </w:r>
          </w:p>
        </w:tc>
        <w:tc>
          <w:tcPr>
            <w:tcW w:w="2737" w:type="dxa"/>
            <w:tcBorders>
              <w:top w:val="none" w:sz="0" w:space="0" w:color="auto"/>
              <w:left w:val="none" w:sz="0" w:space="0" w:color="auto"/>
              <w:bottom w:val="none" w:sz="0" w:space="0" w:color="auto"/>
              <w:right w:val="none" w:sz="0" w:space="0" w:color="auto"/>
            </w:tcBorders>
          </w:tcPr>
          <w:p w14:paraId="6F5F6083" w14:textId="77777777" w:rsidR="000322BD" w:rsidRPr="003262E7" w:rsidRDefault="000322BD" w:rsidP="000B1C0C">
            <w:pPr>
              <w:cnfStyle w:val="100000000000" w:firstRow="1" w:lastRow="0" w:firstColumn="0" w:lastColumn="0" w:oddVBand="0" w:evenVBand="0" w:oddHBand="0" w:evenHBand="0" w:firstRowFirstColumn="0" w:firstRowLastColumn="0" w:lastRowFirstColumn="0" w:lastRowLastColumn="0"/>
              <w:rPr>
                <w:lang w:val="en-IN"/>
              </w:rPr>
            </w:pPr>
            <w:r w:rsidRPr="003262E7">
              <w:rPr>
                <w:lang w:val="en-IN"/>
              </w:rPr>
              <w:t>Value</w:t>
            </w:r>
            <w:r>
              <w:rPr>
                <w:lang w:val="en-IN"/>
              </w:rPr>
              <w:t>s</w:t>
            </w:r>
          </w:p>
        </w:tc>
        <w:tc>
          <w:tcPr>
            <w:tcW w:w="3543" w:type="dxa"/>
            <w:tcBorders>
              <w:top w:val="none" w:sz="0" w:space="0" w:color="auto"/>
              <w:left w:val="none" w:sz="0" w:space="0" w:color="auto"/>
              <w:bottom w:val="none" w:sz="0" w:space="0" w:color="auto"/>
              <w:right w:val="none" w:sz="0" w:space="0" w:color="auto"/>
            </w:tcBorders>
          </w:tcPr>
          <w:p w14:paraId="390682FE" w14:textId="77777777" w:rsidR="000322BD" w:rsidRPr="003262E7" w:rsidRDefault="000322BD" w:rsidP="000B1C0C">
            <w:pPr>
              <w:cnfStyle w:val="100000000000" w:firstRow="1" w:lastRow="0" w:firstColumn="0" w:lastColumn="0" w:oddVBand="0" w:evenVBand="0" w:oddHBand="0" w:evenHBand="0" w:firstRowFirstColumn="0" w:firstRowLastColumn="0" w:lastRowFirstColumn="0" w:lastRowLastColumn="0"/>
              <w:rPr>
                <w:lang w:val="en-IN"/>
              </w:rPr>
            </w:pPr>
            <w:r w:rsidRPr="003262E7">
              <w:rPr>
                <w:lang w:val="en-IN"/>
              </w:rPr>
              <w:t>Description</w:t>
            </w:r>
          </w:p>
        </w:tc>
      </w:tr>
      <w:tr w:rsidR="000322BD" w:rsidRPr="003262E7" w14:paraId="3313EA73" w14:textId="77777777" w:rsidTr="00956FDF">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0" w:type="auto"/>
          </w:tcPr>
          <w:p w14:paraId="1BA1D262" w14:textId="77777777" w:rsidR="000322BD" w:rsidRPr="003262E7" w:rsidRDefault="000322BD" w:rsidP="000B1C0C">
            <w:pPr>
              <w:rPr>
                <w:lang w:val="en-IN"/>
              </w:rPr>
            </w:pPr>
            <w:r>
              <w:rPr>
                <w:lang w:val="en-IN"/>
              </w:rPr>
              <w:t>name</w:t>
            </w:r>
          </w:p>
        </w:tc>
        <w:tc>
          <w:tcPr>
            <w:tcW w:w="0" w:type="auto"/>
          </w:tcPr>
          <w:p w14:paraId="2A10C9B4" w14:textId="77777777" w:rsidR="000322BD" w:rsidRPr="003262E7" w:rsidRDefault="000322BD" w:rsidP="000B1C0C">
            <w:pPr>
              <w:cnfStyle w:val="000000100000" w:firstRow="0" w:lastRow="0" w:firstColumn="0" w:lastColumn="0" w:oddVBand="0" w:evenVBand="0" w:oddHBand="1" w:evenHBand="0" w:firstRowFirstColumn="0" w:firstRowLastColumn="0" w:lastRowFirstColumn="0" w:lastRowLastColumn="0"/>
              <w:rPr>
                <w:lang w:val="en-IN"/>
              </w:rPr>
            </w:pPr>
            <w:r>
              <w:rPr>
                <w:lang w:val="en-IN"/>
              </w:rPr>
              <w:t>string</w:t>
            </w:r>
          </w:p>
        </w:tc>
        <w:tc>
          <w:tcPr>
            <w:tcW w:w="2737" w:type="dxa"/>
          </w:tcPr>
          <w:p w14:paraId="6116B889" w14:textId="77777777" w:rsidR="000322BD" w:rsidRPr="003262E7" w:rsidRDefault="000322BD" w:rsidP="000B1C0C">
            <w:pPr>
              <w:cnfStyle w:val="000000100000" w:firstRow="0" w:lastRow="0" w:firstColumn="0" w:lastColumn="0" w:oddVBand="0" w:evenVBand="0" w:oddHBand="1" w:evenHBand="0" w:firstRowFirstColumn="0" w:firstRowLastColumn="0" w:lastRowFirstColumn="0" w:lastRowLastColumn="0"/>
              <w:rPr>
                <w:lang w:val="en-IN"/>
              </w:rPr>
            </w:pPr>
          </w:p>
        </w:tc>
        <w:tc>
          <w:tcPr>
            <w:tcW w:w="3543" w:type="dxa"/>
          </w:tcPr>
          <w:p w14:paraId="3FB237D0" w14:textId="77777777" w:rsidR="000322BD" w:rsidRPr="003262E7" w:rsidRDefault="000322BD" w:rsidP="000B1C0C">
            <w:pPr>
              <w:cnfStyle w:val="000000100000" w:firstRow="0" w:lastRow="0" w:firstColumn="0" w:lastColumn="0" w:oddVBand="0" w:evenVBand="0" w:oddHBand="1" w:evenHBand="0" w:firstRowFirstColumn="0" w:firstRowLastColumn="0" w:lastRowFirstColumn="0" w:lastRowLastColumn="0"/>
              <w:rPr>
                <w:lang w:val="en-IN"/>
              </w:rPr>
            </w:pPr>
            <w:r>
              <w:rPr>
                <w:lang w:val="en-IN"/>
              </w:rPr>
              <w:t>Name of the Person.</w:t>
            </w:r>
          </w:p>
        </w:tc>
      </w:tr>
      <w:tr w:rsidR="000322BD" w:rsidRPr="003262E7" w14:paraId="672364C5" w14:textId="77777777" w:rsidTr="00956FDF">
        <w:tc>
          <w:tcPr>
            <w:cnfStyle w:val="001000000000" w:firstRow="0" w:lastRow="0" w:firstColumn="1" w:lastColumn="0" w:oddVBand="0" w:evenVBand="0" w:oddHBand="0" w:evenHBand="0" w:firstRowFirstColumn="0" w:firstRowLastColumn="0" w:lastRowFirstColumn="0" w:lastRowLastColumn="0"/>
            <w:tcW w:w="0" w:type="auto"/>
          </w:tcPr>
          <w:p w14:paraId="1E1606FC" w14:textId="77777777" w:rsidR="000322BD" w:rsidRPr="003262E7" w:rsidRDefault="000322BD" w:rsidP="000B1C0C">
            <w:pPr>
              <w:rPr>
                <w:lang w:val="en-IN"/>
              </w:rPr>
            </w:pPr>
            <w:r w:rsidRPr="00B14151">
              <w:rPr>
                <w:lang w:val="en-IN"/>
              </w:rPr>
              <w:t>birth_year</w:t>
            </w:r>
          </w:p>
        </w:tc>
        <w:tc>
          <w:tcPr>
            <w:tcW w:w="0" w:type="auto"/>
          </w:tcPr>
          <w:p w14:paraId="4E16B6C8" w14:textId="77777777" w:rsidR="000322BD" w:rsidRPr="003262E7" w:rsidRDefault="000322BD" w:rsidP="000B1C0C">
            <w:pPr>
              <w:cnfStyle w:val="000000000000" w:firstRow="0" w:lastRow="0" w:firstColumn="0" w:lastColumn="0" w:oddVBand="0" w:evenVBand="0" w:oddHBand="0" w:evenHBand="0" w:firstRowFirstColumn="0" w:firstRowLastColumn="0" w:lastRowFirstColumn="0" w:lastRowLastColumn="0"/>
              <w:rPr>
                <w:lang w:val="en-IN"/>
              </w:rPr>
            </w:pPr>
            <w:r w:rsidRPr="003262E7">
              <w:rPr>
                <w:lang w:val="en-IN"/>
              </w:rPr>
              <w:t>string</w:t>
            </w:r>
          </w:p>
        </w:tc>
        <w:tc>
          <w:tcPr>
            <w:tcW w:w="2737" w:type="dxa"/>
          </w:tcPr>
          <w:p w14:paraId="586EEA33" w14:textId="77777777" w:rsidR="000322BD" w:rsidRPr="003262E7" w:rsidRDefault="000322BD" w:rsidP="000B1C0C">
            <w:pPr>
              <w:cnfStyle w:val="000000000000" w:firstRow="0" w:lastRow="0" w:firstColumn="0" w:lastColumn="0" w:oddVBand="0" w:evenVBand="0" w:oddHBand="0" w:evenHBand="0" w:firstRowFirstColumn="0" w:firstRowLastColumn="0" w:lastRowFirstColumn="0" w:lastRowLastColumn="0"/>
              <w:rPr>
                <w:lang w:val="en-IN"/>
              </w:rPr>
            </w:pPr>
          </w:p>
        </w:tc>
        <w:tc>
          <w:tcPr>
            <w:tcW w:w="3543" w:type="dxa"/>
          </w:tcPr>
          <w:p w14:paraId="321B94AC" w14:textId="77777777" w:rsidR="000322BD" w:rsidRPr="003262E7" w:rsidRDefault="000322BD" w:rsidP="000B1C0C">
            <w:pPr>
              <w:cnfStyle w:val="000000000000" w:firstRow="0" w:lastRow="0" w:firstColumn="0" w:lastColumn="0" w:oddVBand="0" w:evenVBand="0" w:oddHBand="0" w:evenHBand="0" w:firstRowFirstColumn="0" w:firstRowLastColumn="0" w:lastRowFirstColumn="0" w:lastRowLastColumn="0"/>
              <w:rPr>
                <w:lang w:val="en-IN"/>
              </w:rPr>
            </w:pPr>
            <w:r>
              <w:rPr>
                <w:lang w:val="en-IN"/>
              </w:rPr>
              <w:t xml:space="preserve">The birth year of the person </w:t>
            </w:r>
            <w:r w:rsidRPr="00B14151">
              <w:rPr>
                <w:lang w:val="en-IN"/>
              </w:rPr>
              <w:t>using the in-universe standard of BBY or ABY - Before the Battle of Yavin or After the Battle of Yavin. The Battle of Yavin is a battle that occurs at the end of Star Wars episode IV: A New Hope.</w:t>
            </w:r>
          </w:p>
        </w:tc>
      </w:tr>
      <w:tr w:rsidR="000322BD" w:rsidRPr="003262E7" w14:paraId="43B6B7BF" w14:textId="77777777" w:rsidTr="00956FDF">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0" w:type="auto"/>
          </w:tcPr>
          <w:p w14:paraId="53DDD50C" w14:textId="77777777" w:rsidR="000322BD" w:rsidRPr="003262E7" w:rsidRDefault="000322BD" w:rsidP="000B1C0C">
            <w:pPr>
              <w:rPr>
                <w:rFonts w:cs="Courier New"/>
                <w:b w:val="0"/>
                <w:bCs w:val="0"/>
                <w:color w:val="3B4151"/>
              </w:rPr>
            </w:pPr>
            <w:r w:rsidRPr="00B14151">
              <w:rPr>
                <w:lang w:val="en-IN"/>
              </w:rPr>
              <w:t>eye_color</w:t>
            </w:r>
            <w:r w:rsidRPr="003262E7">
              <w:rPr>
                <w:rFonts w:cs="Courier New"/>
                <w:b w:val="0"/>
                <w:bCs w:val="0"/>
                <w:color w:val="3B4151"/>
              </w:rPr>
              <w:t xml:space="preserve">      </w:t>
            </w:r>
          </w:p>
          <w:p w14:paraId="00431464" w14:textId="77777777" w:rsidR="000322BD" w:rsidRPr="00B14151" w:rsidRDefault="000322BD" w:rsidP="000B1C0C">
            <w:pPr>
              <w:rPr>
                <w:rFonts w:cs="Courier New"/>
                <w:b w:val="0"/>
                <w:bCs w:val="0"/>
                <w:color w:val="3B4151"/>
              </w:rPr>
            </w:pPr>
            <w:r w:rsidRPr="003262E7">
              <w:rPr>
                <w:rFonts w:cs="Courier New"/>
                <w:b w:val="0"/>
                <w:bCs w:val="0"/>
                <w:color w:val="3B4151"/>
              </w:rPr>
              <w:t xml:space="preserve">      </w:t>
            </w:r>
          </w:p>
          <w:p w14:paraId="2871EA71" w14:textId="77777777" w:rsidR="000322BD" w:rsidRPr="003262E7" w:rsidRDefault="000322BD" w:rsidP="000B1C0C">
            <w:pPr>
              <w:rPr>
                <w:lang w:val="en-IN"/>
              </w:rPr>
            </w:pPr>
          </w:p>
          <w:p w14:paraId="353BA7AD" w14:textId="77777777" w:rsidR="000322BD" w:rsidRPr="003262E7" w:rsidRDefault="000322BD" w:rsidP="000B1C0C">
            <w:pPr>
              <w:rPr>
                <w:lang w:val="en-IN"/>
              </w:rPr>
            </w:pPr>
          </w:p>
        </w:tc>
        <w:tc>
          <w:tcPr>
            <w:tcW w:w="0" w:type="auto"/>
          </w:tcPr>
          <w:p w14:paraId="4C9C69AB" w14:textId="77777777" w:rsidR="000322BD" w:rsidRPr="003262E7" w:rsidRDefault="000322BD" w:rsidP="000B1C0C">
            <w:pPr>
              <w:cnfStyle w:val="000000100000" w:firstRow="0" w:lastRow="0" w:firstColumn="0" w:lastColumn="0" w:oddVBand="0" w:evenVBand="0" w:oddHBand="1" w:evenHBand="0" w:firstRowFirstColumn="0" w:firstRowLastColumn="0" w:lastRowFirstColumn="0" w:lastRowLastColumn="0"/>
              <w:rPr>
                <w:lang w:val="en-IN"/>
              </w:rPr>
            </w:pPr>
            <w:r w:rsidRPr="00B14151">
              <w:rPr>
                <w:lang w:val="en-IN"/>
              </w:rPr>
              <w:t>string</w:t>
            </w:r>
          </w:p>
        </w:tc>
        <w:tc>
          <w:tcPr>
            <w:tcW w:w="2737" w:type="dxa"/>
          </w:tcPr>
          <w:p w14:paraId="277A7DC3" w14:textId="514500A4" w:rsidR="000322BD" w:rsidRDefault="000322BD" w:rsidP="000B1C0C">
            <w:pPr>
              <w:cnfStyle w:val="000000100000" w:firstRow="0" w:lastRow="0" w:firstColumn="0" w:lastColumn="0" w:oddVBand="0" w:evenVBand="0" w:oddHBand="1" w:evenHBand="0" w:firstRowFirstColumn="0" w:firstRowLastColumn="0" w:lastRowFirstColumn="0" w:lastRowLastColumn="0"/>
              <w:rPr>
                <w:lang w:val="en-IN"/>
              </w:rPr>
            </w:pPr>
            <w:r>
              <w:rPr>
                <w:lang w:val="en-IN"/>
              </w:rPr>
              <w:t xml:space="preserve">Unknown </w:t>
            </w:r>
            <w:r w:rsidR="00781F7A">
              <w:rPr>
                <w:lang w:val="en-IN"/>
              </w:rPr>
              <w:t>-</w:t>
            </w:r>
            <w:r>
              <w:rPr>
                <w:lang w:val="en-IN"/>
              </w:rPr>
              <w:t xml:space="preserve"> if the color is not known</w:t>
            </w:r>
          </w:p>
          <w:p w14:paraId="6690EAE7" w14:textId="5467C3B0" w:rsidR="000322BD" w:rsidRPr="003262E7" w:rsidRDefault="000322BD" w:rsidP="000B1C0C">
            <w:pPr>
              <w:cnfStyle w:val="000000100000" w:firstRow="0" w:lastRow="0" w:firstColumn="0" w:lastColumn="0" w:oddVBand="0" w:evenVBand="0" w:oddHBand="1" w:evenHBand="0" w:firstRowFirstColumn="0" w:firstRowLastColumn="0" w:lastRowFirstColumn="0" w:lastRowLastColumn="0"/>
              <w:rPr>
                <w:lang w:val="en-IN"/>
              </w:rPr>
            </w:pPr>
            <w:r>
              <w:rPr>
                <w:lang w:val="en-IN"/>
              </w:rPr>
              <w:t xml:space="preserve">n/a </w:t>
            </w:r>
            <w:r w:rsidR="00781F7A">
              <w:rPr>
                <w:lang w:val="en-IN"/>
              </w:rPr>
              <w:t>-</w:t>
            </w:r>
            <w:r>
              <w:rPr>
                <w:lang w:val="en-IN"/>
              </w:rPr>
              <w:t xml:space="preserve"> if the person does not have an eye</w:t>
            </w:r>
          </w:p>
        </w:tc>
        <w:tc>
          <w:tcPr>
            <w:tcW w:w="3543" w:type="dxa"/>
          </w:tcPr>
          <w:p w14:paraId="60907DF4" w14:textId="77777777" w:rsidR="000322BD" w:rsidRPr="003262E7" w:rsidRDefault="000322BD" w:rsidP="000B1C0C">
            <w:pPr>
              <w:cnfStyle w:val="000000100000" w:firstRow="0" w:lastRow="0" w:firstColumn="0" w:lastColumn="0" w:oddVBand="0" w:evenVBand="0" w:oddHBand="1" w:evenHBand="0" w:firstRowFirstColumn="0" w:firstRowLastColumn="0" w:lastRowFirstColumn="0" w:lastRowLastColumn="0"/>
              <w:rPr>
                <w:lang w:val="en-IN"/>
              </w:rPr>
            </w:pPr>
          </w:p>
          <w:p w14:paraId="223CD1E9" w14:textId="77777777" w:rsidR="000322BD" w:rsidRPr="003262E7" w:rsidRDefault="000322BD" w:rsidP="000B1C0C">
            <w:pPr>
              <w:cnfStyle w:val="000000100000" w:firstRow="0" w:lastRow="0" w:firstColumn="0" w:lastColumn="0" w:oddVBand="0" w:evenVBand="0" w:oddHBand="1" w:evenHBand="0" w:firstRowFirstColumn="0" w:firstRowLastColumn="0" w:lastRowFirstColumn="0" w:lastRowLastColumn="0"/>
              <w:rPr>
                <w:lang w:val="en-IN"/>
              </w:rPr>
            </w:pPr>
            <w:r w:rsidRPr="00B14151">
              <w:rPr>
                <w:lang w:val="en-IN"/>
              </w:rPr>
              <w:t>The eye color of this person</w:t>
            </w:r>
          </w:p>
          <w:p w14:paraId="124D8A13" w14:textId="77777777" w:rsidR="000322BD" w:rsidRPr="003262E7" w:rsidRDefault="000322BD" w:rsidP="000B1C0C">
            <w:pPr>
              <w:cnfStyle w:val="000000100000" w:firstRow="0" w:lastRow="0" w:firstColumn="0" w:lastColumn="0" w:oddVBand="0" w:evenVBand="0" w:oddHBand="1" w:evenHBand="0" w:firstRowFirstColumn="0" w:firstRowLastColumn="0" w:lastRowFirstColumn="0" w:lastRowLastColumn="0"/>
              <w:rPr>
                <w:lang w:val="en-IN"/>
              </w:rPr>
            </w:pPr>
          </w:p>
        </w:tc>
      </w:tr>
      <w:tr w:rsidR="000322BD" w:rsidRPr="003262E7" w14:paraId="1818E978" w14:textId="77777777" w:rsidTr="00956FDF">
        <w:tc>
          <w:tcPr>
            <w:cnfStyle w:val="001000000000" w:firstRow="0" w:lastRow="0" w:firstColumn="1" w:lastColumn="0" w:oddVBand="0" w:evenVBand="0" w:oddHBand="0" w:evenHBand="0" w:firstRowFirstColumn="0" w:firstRowLastColumn="0" w:lastRowFirstColumn="0" w:lastRowLastColumn="0"/>
            <w:tcW w:w="0" w:type="auto"/>
          </w:tcPr>
          <w:p w14:paraId="53B3E0BE" w14:textId="77777777" w:rsidR="000322BD" w:rsidRPr="003262E7" w:rsidRDefault="000322BD" w:rsidP="000B1C0C">
            <w:pPr>
              <w:rPr>
                <w:lang w:val="en-IN"/>
              </w:rPr>
            </w:pPr>
            <w:r w:rsidRPr="00B14151">
              <w:rPr>
                <w:lang w:val="en-IN"/>
              </w:rPr>
              <w:t>gender</w:t>
            </w:r>
          </w:p>
        </w:tc>
        <w:tc>
          <w:tcPr>
            <w:tcW w:w="0" w:type="auto"/>
          </w:tcPr>
          <w:p w14:paraId="36C1C85E" w14:textId="77777777" w:rsidR="000322BD" w:rsidRPr="003262E7" w:rsidRDefault="000322BD" w:rsidP="000B1C0C">
            <w:pPr>
              <w:cnfStyle w:val="000000000000" w:firstRow="0" w:lastRow="0" w:firstColumn="0" w:lastColumn="0" w:oddVBand="0" w:evenVBand="0" w:oddHBand="0" w:evenHBand="0" w:firstRowFirstColumn="0" w:firstRowLastColumn="0" w:lastRowFirstColumn="0" w:lastRowLastColumn="0"/>
              <w:rPr>
                <w:lang w:val="en-IN"/>
              </w:rPr>
            </w:pPr>
            <w:r w:rsidRPr="003262E7">
              <w:rPr>
                <w:lang w:val="en-IN"/>
              </w:rPr>
              <w:t>String</w:t>
            </w:r>
          </w:p>
        </w:tc>
        <w:tc>
          <w:tcPr>
            <w:tcW w:w="2737" w:type="dxa"/>
          </w:tcPr>
          <w:p w14:paraId="433094D7" w14:textId="77777777" w:rsidR="000322BD" w:rsidRDefault="000322BD" w:rsidP="000B1C0C">
            <w:pPr>
              <w:cnfStyle w:val="000000000000" w:firstRow="0" w:lastRow="0" w:firstColumn="0" w:lastColumn="0" w:oddVBand="0" w:evenVBand="0" w:oddHBand="0" w:evenHBand="0" w:firstRowFirstColumn="0" w:firstRowLastColumn="0" w:lastRowFirstColumn="0" w:lastRowLastColumn="0"/>
              <w:rPr>
                <w:lang w:val="en-IN"/>
              </w:rPr>
            </w:pPr>
            <w:r>
              <w:rPr>
                <w:lang w:val="en-IN"/>
              </w:rPr>
              <w:t>Male</w:t>
            </w:r>
          </w:p>
          <w:p w14:paraId="39CADC04" w14:textId="77777777" w:rsidR="000322BD" w:rsidRDefault="000322BD" w:rsidP="000B1C0C">
            <w:pPr>
              <w:cnfStyle w:val="000000000000" w:firstRow="0" w:lastRow="0" w:firstColumn="0" w:lastColumn="0" w:oddVBand="0" w:evenVBand="0" w:oddHBand="0" w:evenHBand="0" w:firstRowFirstColumn="0" w:firstRowLastColumn="0" w:lastRowFirstColumn="0" w:lastRowLastColumn="0"/>
              <w:rPr>
                <w:lang w:val="en-IN"/>
              </w:rPr>
            </w:pPr>
            <w:r>
              <w:rPr>
                <w:lang w:val="en-IN"/>
              </w:rPr>
              <w:t>Female</w:t>
            </w:r>
          </w:p>
          <w:p w14:paraId="36674C1D" w14:textId="27134231" w:rsidR="000322BD" w:rsidRDefault="000322BD" w:rsidP="000B1C0C">
            <w:pPr>
              <w:cnfStyle w:val="000000000000" w:firstRow="0" w:lastRow="0" w:firstColumn="0" w:lastColumn="0" w:oddVBand="0" w:evenVBand="0" w:oddHBand="0" w:evenHBand="0" w:firstRowFirstColumn="0" w:firstRowLastColumn="0" w:lastRowFirstColumn="0" w:lastRowLastColumn="0"/>
              <w:rPr>
                <w:lang w:val="en-IN"/>
              </w:rPr>
            </w:pPr>
            <w:r>
              <w:rPr>
                <w:lang w:val="en-IN"/>
              </w:rPr>
              <w:t xml:space="preserve">unknown </w:t>
            </w:r>
            <w:r w:rsidR="00781F7A">
              <w:rPr>
                <w:lang w:val="en-IN"/>
              </w:rPr>
              <w:t>-</w:t>
            </w:r>
            <w:r>
              <w:rPr>
                <w:lang w:val="en-IN"/>
              </w:rPr>
              <w:t xml:space="preserve"> if gender not known</w:t>
            </w:r>
          </w:p>
          <w:p w14:paraId="27E3D9C1" w14:textId="137A9130" w:rsidR="000322BD" w:rsidRPr="003262E7" w:rsidRDefault="000322BD" w:rsidP="000B1C0C">
            <w:pPr>
              <w:cnfStyle w:val="000000000000" w:firstRow="0" w:lastRow="0" w:firstColumn="0" w:lastColumn="0" w:oddVBand="0" w:evenVBand="0" w:oddHBand="0" w:evenHBand="0" w:firstRowFirstColumn="0" w:firstRowLastColumn="0" w:lastRowFirstColumn="0" w:lastRowLastColumn="0"/>
              <w:rPr>
                <w:lang w:val="en-IN"/>
              </w:rPr>
            </w:pPr>
            <w:r>
              <w:rPr>
                <w:lang w:val="en-IN"/>
              </w:rPr>
              <w:t xml:space="preserve">n/a </w:t>
            </w:r>
            <w:r w:rsidR="00781F7A">
              <w:rPr>
                <w:lang w:val="en-IN"/>
              </w:rPr>
              <w:t>-</w:t>
            </w:r>
            <w:r>
              <w:rPr>
                <w:lang w:val="en-IN"/>
              </w:rPr>
              <w:t xml:space="preserve"> if the person does not have a gender</w:t>
            </w:r>
          </w:p>
        </w:tc>
        <w:tc>
          <w:tcPr>
            <w:tcW w:w="3543" w:type="dxa"/>
          </w:tcPr>
          <w:p w14:paraId="6B257C28" w14:textId="77777777" w:rsidR="000322BD" w:rsidRPr="003262E7" w:rsidRDefault="000322BD" w:rsidP="000B1C0C">
            <w:pPr>
              <w:cnfStyle w:val="000000000000" w:firstRow="0" w:lastRow="0" w:firstColumn="0" w:lastColumn="0" w:oddVBand="0" w:evenVBand="0" w:oddHBand="0" w:evenHBand="0" w:firstRowFirstColumn="0" w:firstRowLastColumn="0" w:lastRowFirstColumn="0" w:lastRowLastColumn="0"/>
              <w:rPr>
                <w:lang w:val="en-IN"/>
              </w:rPr>
            </w:pPr>
            <w:r>
              <w:rPr>
                <w:lang w:val="en-IN"/>
              </w:rPr>
              <w:t>The gender of the person.</w:t>
            </w:r>
          </w:p>
        </w:tc>
      </w:tr>
      <w:tr w:rsidR="000322BD" w:rsidRPr="003262E7" w14:paraId="5432E920" w14:textId="77777777" w:rsidTr="00956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C15978" w14:textId="77777777" w:rsidR="000322BD" w:rsidRPr="00DB31D0" w:rsidRDefault="000322BD" w:rsidP="000B1C0C">
            <w:pPr>
              <w:rPr>
                <w:lang w:val="en-IN"/>
              </w:rPr>
            </w:pPr>
            <w:r w:rsidRPr="00B14151">
              <w:rPr>
                <w:lang w:val="en-IN"/>
              </w:rPr>
              <w:t>hair_color</w:t>
            </w:r>
          </w:p>
        </w:tc>
        <w:tc>
          <w:tcPr>
            <w:tcW w:w="0" w:type="auto"/>
          </w:tcPr>
          <w:p w14:paraId="2A91FEE7" w14:textId="77777777" w:rsidR="000322BD" w:rsidRPr="003262E7" w:rsidRDefault="000322BD" w:rsidP="000B1C0C">
            <w:pPr>
              <w:cnfStyle w:val="000000100000" w:firstRow="0" w:lastRow="0" w:firstColumn="0" w:lastColumn="0" w:oddVBand="0" w:evenVBand="0" w:oddHBand="1" w:evenHBand="0" w:firstRowFirstColumn="0" w:firstRowLastColumn="0" w:lastRowFirstColumn="0" w:lastRowLastColumn="0"/>
              <w:rPr>
                <w:lang w:val="en-IN"/>
              </w:rPr>
            </w:pPr>
            <w:r w:rsidRPr="003262E7">
              <w:rPr>
                <w:lang w:val="en-IN"/>
              </w:rPr>
              <w:t>string</w:t>
            </w:r>
          </w:p>
        </w:tc>
        <w:tc>
          <w:tcPr>
            <w:tcW w:w="2737" w:type="dxa"/>
          </w:tcPr>
          <w:p w14:paraId="3DECA123" w14:textId="5AFDE186" w:rsidR="000322BD" w:rsidRDefault="000322BD" w:rsidP="000B1C0C">
            <w:pPr>
              <w:cnfStyle w:val="000000100000" w:firstRow="0" w:lastRow="0" w:firstColumn="0" w:lastColumn="0" w:oddVBand="0" w:evenVBand="0" w:oddHBand="1" w:evenHBand="0" w:firstRowFirstColumn="0" w:firstRowLastColumn="0" w:lastRowFirstColumn="0" w:lastRowLastColumn="0"/>
              <w:rPr>
                <w:lang w:val="en-IN"/>
              </w:rPr>
            </w:pPr>
            <w:r>
              <w:rPr>
                <w:lang w:val="en-IN"/>
              </w:rPr>
              <w:t xml:space="preserve">Unknown </w:t>
            </w:r>
            <w:r w:rsidR="00781F7A">
              <w:rPr>
                <w:lang w:val="en-IN"/>
              </w:rPr>
              <w:t>-</w:t>
            </w:r>
            <w:r>
              <w:rPr>
                <w:lang w:val="en-IN"/>
              </w:rPr>
              <w:t xml:space="preserve"> if the hair color is not known.</w:t>
            </w:r>
          </w:p>
          <w:p w14:paraId="0D79C1F7" w14:textId="452C7BD1" w:rsidR="000322BD" w:rsidRPr="003262E7" w:rsidRDefault="000322BD" w:rsidP="000B1C0C">
            <w:pPr>
              <w:cnfStyle w:val="000000100000" w:firstRow="0" w:lastRow="0" w:firstColumn="0" w:lastColumn="0" w:oddVBand="0" w:evenVBand="0" w:oddHBand="1" w:evenHBand="0" w:firstRowFirstColumn="0" w:firstRowLastColumn="0" w:lastRowFirstColumn="0" w:lastRowLastColumn="0"/>
              <w:rPr>
                <w:lang w:val="en-IN"/>
              </w:rPr>
            </w:pPr>
            <w:r>
              <w:rPr>
                <w:lang w:val="en-IN"/>
              </w:rPr>
              <w:t xml:space="preserve">n/a </w:t>
            </w:r>
            <w:r w:rsidR="00781F7A">
              <w:rPr>
                <w:lang w:val="en-IN"/>
              </w:rPr>
              <w:t>-</w:t>
            </w:r>
            <w:r>
              <w:rPr>
                <w:lang w:val="en-IN"/>
              </w:rPr>
              <w:t xml:space="preserve"> if the person does not have hair</w:t>
            </w:r>
          </w:p>
        </w:tc>
        <w:tc>
          <w:tcPr>
            <w:tcW w:w="3543" w:type="dxa"/>
          </w:tcPr>
          <w:p w14:paraId="1312D2EF" w14:textId="77777777" w:rsidR="000322BD" w:rsidRPr="003262E7" w:rsidRDefault="000322BD" w:rsidP="000B1C0C">
            <w:pPr>
              <w:cnfStyle w:val="000000100000" w:firstRow="0" w:lastRow="0" w:firstColumn="0" w:lastColumn="0" w:oddVBand="0" w:evenVBand="0" w:oddHBand="1" w:evenHBand="0" w:firstRowFirstColumn="0" w:firstRowLastColumn="0" w:lastRowFirstColumn="0" w:lastRowLastColumn="0"/>
              <w:rPr>
                <w:lang w:val="en-IN"/>
              </w:rPr>
            </w:pPr>
            <w:r w:rsidRPr="00B14151">
              <w:rPr>
                <w:lang w:val="en-IN"/>
              </w:rPr>
              <w:t>The hair color of this person</w:t>
            </w:r>
            <w:r>
              <w:rPr>
                <w:lang w:val="en-IN"/>
              </w:rPr>
              <w:t>.</w:t>
            </w:r>
          </w:p>
        </w:tc>
      </w:tr>
      <w:tr w:rsidR="000322BD" w:rsidRPr="003262E7" w14:paraId="243D0EDF" w14:textId="77777777" w:rsidTr="00956FDF">
        <w:tc>
          <w:tcPr>
            <w:cnfStyle w:val="001000000000" w:firstRow="0" w:lastRow="0" w:firstColumn="1" w:lastColumn="0" w:oddVBand="0" w:evenVBand="0" w:oddHBand="0" w:evenHBand="0" w:firstRowFirstColumn="0" w:firstRowLastColumn="0" w:lastRowFirstColumn="0" w:lastRowLastColumn="0"/>
            <w:tcW w:w="0" w:type="auto"/>
          </w:tcPr>
          <w:p w14:paraId="40264359" w14:textId="77777777" w:rsidR="000322BD" w:rsidRPr="00DB31D0" w:rsidRDefault="000322BD" w:rsidP="000B1C0C">
            <w:pPr>
              <w:rPr>
                <w:rFonts w:cs="Courier New"/>
                <w:color w:val="3B4151"/>
              </w:rPr>
            </w:pPr>
            <w:r w:rsidRPr="0066297D">
              <w:rPr>
                <w:lang w:val="en-IN"/>
              </w:rPr>
              <w:t>height</w:t>
            </w:r>
          </w:p>
        </w:tc>
        <w:tc>
          <w:tcPr>
            <w:tcW w:w="0" w:type="auto"/>
          </w:tcPr>
          <w:p w14:paraId="16F27531" w14:textId="77777777" w:rsidR="000322BD" w:rsidRPr="003262E7" w:rsidRDefault="000322BD" w:rsidP="000B1C0C">
            <w:pPr>
              <w:cnfStyle w:val="000000000000" w:firstRow="0" w:lastRow="0" w:firstColumn="0" w:lastColumn="0" w:oddVBand="0" w:evenVBand="0" w:oddHBand="0" w:evenHBand="0" w:firstRowFirstColumn="0" w:firstRowLastColumn="0" w:lastRowFirstColumn="0" w:lastRowLastColumn="0"/>
              <w:rPr>
                <w:lang w:val="en-IN"/>
              </w:rPr>
            </w:pPr>
            <w:r>
              <w:rPr>
                <w:lang w:val="en-IN"/>
              </w:rPr>
              <w:t>s</w:t>
            </w:r>
            <w:r w:rsidRPr="003262E7">
              <w:rPr>
                <w:lang w:val="en-IN"/>
              </w:rPr>
              <w:t>tring</w:t>
            </w:r>
          </w:p>
        </w:tc>
        <w:tc>
          <w:tcPr>
            <w:tcW w:w="2737" w:type="dxa"/>
          </w:tcPr>
          <w:p w14:paraId="6E8693B1" w14:textId="77777777" w:rsidR="000322BD" w:rsidRPr="003262E7" w:rsidRDefault="000322BD" w:rsidP="000B1C0C">
            <w:pPr>
              <w:cnfStyle w:val="000000000000" w:firstRow="0" w:lastRow="0" w:firstColumn="0" w:lastColumn="0" w:oddVBand="0" w:evenVBand="0" w:oddHBand="0" w:evenHBand="0" w:firstRowFirstColumn="0" w:firstRowLastColumn="0" w:lastRowFirstColumn="0" w:lastRowLastColumn="0"/>
              <w:rPr>
                <w:lang w:val="en-IN"/>
              </w:rPr>
            </w:pPr>
          </w:p>
        </w:tc>
        <w:tc>
          <w:tcPr>
            <w:tcW w:w="3543" w:type="dxa"/>
          </w:tcPr>
          <w:p w14:paraId="3BDCE4AA" w14:textId="77777777" w:rsidR="000322BD" w:rsidRPr="003262E7" w:rsidRDefault="000322BD" w:rsidP="000B1C0C">
            <w:pPr>
              <w:cnfStyle w:val="000000000000" w:firstRow="0" w:lastRow="0" w:firstColumn="0" w:lastColumn="0" w:oddVBand="0" w:evenVBand="0" w:oddHBand="0" w:evenHBand="0" w:firstRowFirstColumn="0" w:firstRowLastColumn="0" w:lastRowFirstColumn="0" w:lastRowLastColumn="0"/>
              <w:rPr>
                <w:lang w:val="en-IN"/>
              </w:rPr>
            </w:pPr>
            <w:r w:rsidRPr="0066297D">
              <w:rPr>
                <w:lang w:val="en-IN"/>
              </w:rPr>
              <w:t>The height of the person</w:t>
            </w:r>
            <w:r>
              <w:rPr>
                <w:lang w:val="en-IN"/>
              </w:rPr>
              <w:t xml:space="preserve"> in centimeters.</w:t>
            </w:r>
          </w:p>
        </w:tc>
      </w:tr>
      <w:tr w:rsidR="000322BD" w:rsidRPr="003262E7" w14:paraId="4239BA86" w14:textId="77777777" w:rsidTr="00956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7054EE" w14:textId="77777777" w:rsidR="000322BD" w:rsidRPr="0066297D" w:rsidRDefault="000322BD" w:rsidP="000B1C0C">
            <w:pPr>
              <w:rPr>
                <w:lang w:val="en-IN"/>
              </w:rPr>
            </w:pPr>
            <w:r w:rsidRPr="0066297D">
              <w:rPr>
                <w:lang w:val="en-IN"/>
              </w:rPr>
              <w:t>mass</w:t>
            </w:r>
          </w:p>
        </w:tc>
        <w:tc>
          <w:tcPr>
            <w:tcW w:w="0" w:type="auto"/>
          </w:tcPr>
          <w:p w14:paraId="51771915" w14:textId="77777777" w:rsidR="000322BD" w:rsidRDefault="000322BD" w:rsidP="000B1C0C">
            <w:pPr>
              <w:cnfStyle w:val="000000100000" w:firstRow="0" w:lastRow="0" w:firstColumn="0" w:lastColumn="0" w:oddVBand="0" w:evenVBand="0" w:oddHBand="1" w:evenHBand="0" w:firstRowFirstColumn="0" w:firstRowLastColumn="0" w:lastRowFirstColumn="0" w:lastRowLastColumn="0"/>
              <w:rPr>
                <w:lang w:val="en-IN"/>
              </w:rPr>
            </w:pPr>
            <w:r w:rsidRPr="0066297D">
              <w:rPr>
                <w:lang w:val="en-IN"/>
              </w:rPr>
              <w:t>string</w:t>
            </w:r>
          </w:p>
        </w:tc>
        <w:tc>
          <w:tcPr>
            <w:tcW w:w="2737" w:type="dxa"/>
          </w:tcPr>
          <w:p w14:paraId="610A26AC" w14:textId="77777777" w:rsidR="000322BD" w:rsidRPr="003262E7" w:rsidRDefault="000322BD" w:rsidP="000B1C0C">
            <w:pPr>
              <w:cnfStyle w:val="000000100000" w:firstRow="0" w:lastRow="0" w:firstColumn="0" w:lastColumn="0" w:oddVBand="0" w:evenVBand="0" w:oddHBand="1" w:evenHBand="0" w:firstRowFirstColumn="0" w:firstRowLastColumn="0" w:lastRowFirstColumn="0" w:lastRowLastColumn="0"/>
              <w:rPr>
                <w:lang w:val="en-IN"/>
              </w:rPr>
            </w:pPr>
          </w:p>
        </w:tc>
        <w:tc>
          <w:tcPr>
            <w:tcW w:w="3543" w:type="dxa"/>
          </w:tcPr>
          <w:p w14:paraId="5D7A91D7" w14:textId="77777777" w:rsidR="000322BD" w:rsidRPr="0066297D" w:rsidRDefault="000322BD" w:rsidP="000B1C0C">
            <w:pPr>
              <w:cnfStyle w:val="000000100000" w:firstRow="0" w:lastRow="0" w:firstColumn="0" w:lastColumn="0" w:oddVBand="0" w:evenVBand="0" w:oddHBand="1" w:evenHBand="0" w:firstRowFirstColumn="0" w:firstRowLastColumn="0" w:lastRowFirstColumn="0" w:lastRowLastColumn="0"/>
              <w:rPr>
                <w:lang w:val="en-IN"/>
              </w:rPr>
            </w:pPr>
            <w:r w:rsidRPr="0066297D">
              <w:rPr>
                <w:lang w:val="en-IN"/>
              </w:rPr>
              <w:t>The mass of the person in kilograms</w:t>
            </w:r>
          </w:p>
        </w:tc>
      </w:tr>
      <w:tr w:rsidR="000322BD" w:rsidRPr="003262E7" w14:paraId="1FF60791" w14:textId="77777777" w:rsidTr="00956FDF">
        <w:tc>
          <w:tcPr>
            <w:cnfStyle w:val="001000000000" w:firstRow="0" w:lastRow="0" w:firstColumn="1" w:lastColumn="0" w:oddVBand="0" w:evenVBand="0" w:oddHBand="0" w:evenHBand="0" w:firstRowFirstColumn="0" w:firstRowLastColumn="0" w:lastRowFirstColumn="0" w:lastRowLastColumn="0"/>
            <w:tcW w:w="0" w:type="auto"/>
          </w:tcPr>
          <w:p w14:paraId="3BB58337" w14:textId="77777777" w:rsidR="000322BD" w:rsidRPr="0066297D" w:rsidRDefault="000322BD" w:rsidP="000B1C0C">
            <w:pPr>
              <w:rPr>
                <w:lang w:val="en-IN"/>
              </w:rPr>
            </w:pPr>
            <w:r w:rsidRPr="0066297D">
              <w:rPr>
                <w:lang w:val="en-IN"/>
              </w:rPr>
              <w:t>skin_color</w:t>
            </w:r>
          </w:p>
        </w:tc>
        <w:tc>
          <w:tcPr>
            <w:tcW w:w="0" w:type="auto"/>
          </w:tcPr>
          <w:p w14:paraId="3D77BB55" w14:textId="77777777" w:rsidR="000322BD" w:rsidRPr="0066297D" w:rsidRDefault="000322BD" w:rsidP="000B1C0C">
            <w:pPr>
              <w:cnfStyle w:val="000000000000" w:firstRow="0" w:lastRow="0" w:firstColumn="0" w:lastColumn="0" w:oddVBand="0" w:evenVBand="0" w:oddHBand="0" w:evenHBand="0" w:firstRowFirstColumn="0" w:firstRowLastColumn="0" w:lastRowFirstColumn="0" w:lastRowLastColumn="0"/>
              <w:rPr>
                <w:lang w:val="en-IN"/>
              </w:rPr>
            </w:pPr>
            <w:r w:rsidRPr="0066297D">
              <w:rPr>
                <w:lang w:val="en-IN"/>
              </w:rPr>
              <w:t>string</w:t>
            </w:r>
          </w:p>
        </w:tc>
        <w:tc>
          <w:tcPr>
            <w:tcW w:w="2737" w:type="dxa"/>
          </w:tcPr>
          <w:p w14:paraId="355A8A5D" w14:textId="77777777" w:rsidR="000322BD" w:rsidRPr="003262E7" w:rsidRDefault="000322BD" w:rsidP="000B1C0C">
            <w:pPr>
              <w:cnfStyle w:val="000000000000" w:firstRow="0" w:lastRow="0" w:firstColumn="0" w:lastColumn="0" w:oddVBand="0" w:evenVBand="0" w:oddHBand="0" w:evenHBand="0" w:firstRowFirstColumn="0" w:firstRowLastColumn="0" w:lastRowFirstColumn="0" w:lastRowLastColumn="0"/>
              <w:rPr>
                <w:lang w:val="en-IN"/>
              </w:rPr>
            </w:pPr>
          </w:p>
        </w:tc>
        <w:tc>
          <w:tcPr>
            <w:tcW w:w="3543" w:type="dxa"/>
          </w:tcPr>
          <w:p w14:paraId="6D7AED7F" w14:textId="77777777" w:rsidR="000322BD" w:rsidRPr="0066297D" w:rsidRDefault="000322BD" w:rsidP="000B1C0C">
            <w:pPr>
              <w:cnfStyle w:val="000000000000" w:firstRow="0" w:lastRow="0" w:firstColumn="0" w:lastColumn="0" w:oddVBand="0" w:evenVBand="0" w:oddHBand="0" w:evenHBand="0" w:firstRowFirstColumn="0" w:firstRowLastColumn="0" w:lastRowFirstColumn="0" w:lastRowLastColumn="0"/>
              <w:rPr>
                <w:lang w:val="en-IN"/>
              </w:rPr>
            </w:pPr>
            <w:r w:rsidRPr="0066297D">
              <w:rPr>
                <w:lang w:val="en-IN"/>
              </w:rPr>
              <w:t>The skin color of this person</w:t>
            </w:r>
          </w:p>
        </w:tc>
      </w:tr>
      <w:tr w:rsidR="000322BD" w:rsidRPr="003262E7" w14:paraId="320DA61A" w14:textId="77777777" w:rsidTr="00956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8D04D7" w14:textId="77777777" w:rsidR="000322BD" w:rsidRPr="0066297D" w:rsidRDefault="000322BD" w:rsidP="000B1C0C">
            <w:pPr>
              <w:rPr>
                <w:lang w:val="en-IN"/>
              </w:rPr>
            </w:pPr>
            <w:r w:rsidRPr="0066297D">
              <w:rPr>
                <w:lang w:val="en-IN"/>
              </w:rPr>
              <w:t>homeworld</w:t>
            </w:r>
          </w:p>
        </w:tc>
        <w:tc>
          <w:tcPr>
            <w:tcW w:w="0" w:type="auto"/>
          </w:tcPr>
          <w:p w14:paraId="08FF8AAB" w14:textId="77777777" w:rsidR="000322BD" w:rsidRPr="0066297D" w:rsidRDefault="000322BD" w:rsidP="000B1C0C">
            <w:pPr>
              <w:cnfStyle w:val="000000100000" w:firstRow="0" w:lastRow="0" w:firstColumn="0" w:lastColumn="0" w:oddVBand="0" w:evenVBand="0" w:oddHBand="1" w:evenHBand="0" w:firstRowFirstColumn="0" w:firstRowLastColumn="0" w:lastRowFirstColumn="0" w:lastRowLastColumn="0"/>
              <w:rPr>
                <w:lang w:val="en-IN"/>
              </w:rPr>
            </w:pPr>
            <w:r w:rsidRPr="0066297D">
              <w:rPr>
                <w:lang w:val="en-IN"/>
              </w:rPr>
              <w:t>string</w:t>
            </w:r>
          </w:p>
        </w:tc>
        <w:tc>
          <w:tcPr>
            <w:tcW w:w="2737" w:type="dxa"/>
          </w:tcPr>
          <w:p w14:paraId="4E777E70" w14:textId="77777777" w:rsidR="000322BD" w:rsidRPr="003262E7" w:rsidRDefault="000322BD" w:rsidP="000B1C0C">
            <w:pPr>
              <w:cnfStyle w:val="000000100000" w:firstRow="0" w:lastRow="0" w:firstColumn="0" w:lastColumn="0" w:oddVBand="0" w:evenVBand="0" w:oddHBand="1" w:evenHBand="0" w:firstRowFirstColumn="0" w:firstRowLastColumn="0" w:lastRowFirstColumn="0" w:lastRowLastColumn="0"/>
              <w:rPr>
                <w:lang w:val="en-IN"/>
              </w:rPr>
            </w:pPr>
          </w:p>
        </w:tc>
        <w:tc>
          <w:tcPr>
            <w:tcW w:w="3543" w:type="dxa"/>
          </w:tcPr>
          <w:p w14:paraId="593A70FE" w14:textId="77777777" w:rsidR="000322BD" w:rsidRPr="0066297D" w:rsidRDefault="000322BD" w:rsidP="000B1C0C">
            <w:pPr>
              <w:cnfStyle w:val="000000100000" w:firstRow="0" w:lastRow="0" w:firstColumn="0" w:lastColumn="0" w:oddVBand="0" w:evenVBand="0" w:oddHBand="1" w:evenHBand="0" w:firstRowFirstColumn="0" w:firstRowLastColumn="0" w:lastRowFirstColumn="0" w:lastRowLastColumn="0"/>
              <w:rPr>
                <w:lang w:val="en-IN"/>
              </w:rPr>
            </w:pPr>
            <w:r w:rsidRPr="0066297D">
              <w:rPr>
                <w:lang w:val="en-IN"/>
              </w:rPr>
              <w:t>The URL of a planet resource, a planet that this person was born on or inhabits.</w:t>
            </w:r>
          </w:p>
        </w:tc>
      </w:tr>
      <w:tr w:rsidR="000322BD" w:rsidRPr="003262E7" w14:paraId="0DC0BEE3" w14:textId="77777777" w:rsidTr="00956FDF">
        <w:tc>
          <w:tcPr>
            <w:cnfStyle w:val="001000000000" w:firstRow="0" w:lastRow="0" w:firstColumn="1" w:lastColumn="0" w:oddVBand="0" w:evenVBand="0" w:oddHBand="0" w:evenHBand="0" w:firstRowFirstColumn="0" w:firstRowLastColumn="0" w:lastRowFirstColumn="0" w:lastRowLastColumn="0"/>
            <w:tcW w:w="0" w:type="auto"/>
          </w:tcPr>
          <w:p w14:paraId="50AA0784" w14:textId="77777777" w:rsidR="000322BD" w:rsidRPr="0066297D" w:rsidRDefault="000322BD" w:rsidP="000B1C0C">
            <w:pPr>
              <w:rPr>
                <w:lang w:val="en-IN"/>
              </w:rPr>
            </w:pPr>
            <w:r>
              <w:rPr>
                <w:lang w:val="en-IN"/>
              </w:rPr>
              <w:t>f</w:t>
            </w:r>
            <w:r w:rsidRPr="0066297D">
              <w:rPr>
                <w:lang w:val="en-IN"/>
              </w:rPr>
              <w:t>ilms</w:t>
            </w:r>
            <w:r>
              <w:rPr>
                <w:lang w:val="en-IN"/>
              </w:rPr>
              <w:t xml:space="preserve"> </w:t>
            </w:r>
          </w:p>
        </w:tc>
        <w:tc>
          <w:tcPr>
            <w:tcW w:w="0" w:type="auto"/>
          </w:tcPr>
          <w:p w14:paraId="25EF2527" w14:textId="77777777" w:rsidR="000322BD" w:rsidRPr="0066297D" w:rsidRDefault="000322BD" w:rsidP="000B1C0C">
            <w:pPr>
              <w:cnfStyle w:val="000000000000" w:firstRow="0" w:lastRow="0" w:firstColumn="0" w:lastColumn="0" w:oddVBand="0" w:evenVBand="0" w:oddHBand="0" w:evenHBand="0" w:firstRowFirstColumn="0" w:firstRowLastColumn="0" w:lastRowFirstColumn="0" w:lastRowLastColumn="0"/>
              <w:rPr>
                <w:lang w:val="en-IN"/>
              </w:rPr>
            </w:pPr>
            <w:r>
              <w:rPr>
                <w:lang w:val="en-IN"/>
              </w:rPr>
              <w:t>array</w:t>
            </w:r>
          </w:p>
        </w:tc>
        <w:tc>
          <w:tcPr>
            <w:tcW w:w="2737" w:type="dxa"/>
          </w:tcPr>
          <w:p w14:paraId="6271069B" w14:textId="77777777" w:rsidR="000322BD" w:rsidRPr="003262E7" w:rsidRDefault="000322BD" w:rsidP="000B1C0C">
            <w:pPr>
              <w:cnfStyle w:val="000000000000" w:firstRow="0" w:lastRow="0" w:firstColumn="0" w:lastColumn="0" w:oddVBand="0" w:evenVBand="0" w:oddHBand="0" w:evenHBand="0" w:firstRowFirstColumn="0" w:firstRowLastColumn="0" w:lastRowFirstColumn="0" w:lastRowLastColumn="0"/>
              <w:rPr>
                <w:lang w:val="en-IN"/>
              </w:rPr>
            </w:pPr>
          </w:p>
        </w:tc>
        <w:tc>
          <w:tcPr>
            <w:tcW w:w="3543" w:type="dxa"/>
          </w:tcPr>
          <w:p w14:paraId="2517666A" w14:textId="77777777" w:rsidR="000322BD" w:rsidRPr="0066297D" w:rsidRDefault="000322BD" w:rsidP="000B1C0C">
            <w:pPr>
              <w:cnfStyle w:val="000000000000" w:firstRow="0" w:lastRow="0" w:firstColumn="0" w:lastColumn="0" w:oddVBand="0" w:evenVBand="0" w:oddHBand="0" w:evenHBand="0" w:firstRowFirstColumn="0" w:firstRowLastColumn="0" w:lastRowFirstColumn="0" w:lastRowLastColumn="0"/>
              <w:rPr>
                <w:lang w:val="en-IN"/>
              </w:rPr>
            </w:pPr>
            <w:r w:rsidRPr="0066297D">
              <w:rPr>
                <w:lang w:val="en-IN"/>
              </w:rPr>
              <w:t>An array of film resource URLs that this person has been in.</w:t>
            </w:r>
          </w:p>
        </w:tc>
      </w:tr>
      <w:tr w:rsidR="000322BD" w:rsidRPr="003262E7" w14:paraId="09D0A8B8" w14:textId="77777777" w:rsidTr="00956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67BDCB" w14:textId="77777777" w:rsidR="000322BD" w:rsidRDefault="000322BD" w:rsidP="000B1C0C">
            <w:pPr>
              <w:rPr>
                <w:lang w:val="en-IN"/>
              </w:rPr>
            </w:pPr>
            <w:r w:rsidRPr="0066297D">
              <w:rPr>
                <w:lang w:val="en-IN"/>
              </w:rPr>
              <w:t>species</w:t>
            </w:r>
          </w:p>
        </w:tc>
        <w:tc>
          <w:tcPr>
            <w:tcW w:w="0" w:type="auto"/>
          </w:tcPr>
          <w:p w14:paraId="44E8D87B" w14:textId="77777777" w:rsidR="000322BD" w:rsidRDefault="000322BD" w:rsidP="000B1C0C">
            <w:pPr>
              <w:cnfStyle w:val="000000100000" w:firstRow="0" w:lastRow="0" w:firstColumn="0" w:lastColumn="0" w:oddVBand="0" w:evenVBand="0" w:oddHBand="1" w:evenHBand="0" w:firstRowFirstColumn="0" w:firstRowLastColumn="0" w:lastRowFirstColumn="0" w:lastRowLastColumn="0"/>
              <w:rPr>
                <w:lang w:val="en-IN"/>
              </w:rPr>
            </w:pPr>
            <w:r w:rsidRPr="0066297D">
              <w:rPr>
                <w:lang w:val="en-IN"/>
              </w:rPr>
              <w:t>array</w:t>
            </w:r>
          </w:p>
        </w:tc>
        <w:tc>
          <w:tcPr>
            <w:tcW w:w="2737" w:type="dxa"/>
          </w:tcPr>
          <w:p w14:paraId="33C5C851" w14:textId="77777777" w:rsidR="000322BD" w:rsidRPr="003262E7" w:rsidRDefault="000322BD" w:rsidP="000B1C0C">
            <w:pPr>
              <w:cnfStyle w:val="000000100000" w:firstRow="0" w:lastRow="0" w:firstColumn="0" w:lastColumn="0" w:oddVBand="0" w:evenVBand="0" w:oddHBand="1" w:evenHBand="0" w:firstRowFirstColumn="0" w:firstRowLastColumn="0" w:lastRowFirstColumn="0" w:lastRowLastColumn="0"/>
              <w:rPr>
                <w:lang w:val="en-IN"/>
              </w:rPr>
            </w:pPr>
          </w:p>
        </w:tc>
        <w:tc>
          <w:tcPr>
            <w:tcW w:w="3543" w:type="dxa"/>
          </w:tcPr>
          <w:p w14:paraId="45A298E7" w14:textId="77777777" w:rsidR="000322BD" w:rsidRPr="0066297D" w:rsidRDefault="000322BD" w:rsidP="000B1C0C">
            <w:pPr>
              <w:cnfStyle w:val="000000100000" w:firstRow="0" w:lastRow="0" w:firstColumn="0" w:lastColumn="0" w:oddVBand="0" w:evenVBand="0" w:oddHBand="1" w:evenHBand="0" w:firstRowFirstColumn="0" w:firstRowLastColumn="0" w:lastRowFirstColumn="0" w:lastRowLastColumn="0"/>
              <w:rPr>
                <w:lang w:val="en-IN"/>
              </w:rPr>
            </w:pPr>
            <w:r w:rsidRPr="0066297D">
              <w:rPr>
                <w:lang w:val="en-IN"/>
              </w:rPr>
              <w:t>An array of species resource URLs that this person belongs to.</w:t>
            </w:r>
          </w:p>
        </w:tc>
      </w:tr>
      <w:tr w:rsidR="000322BD" w:rsidRPr="003262E7" w14:paraId="56F09266" w14:textId="77777777" w:rsidTr="00956FDF">
        <w:tc>
          <w:tcPr>
            <w:cnfStyle w:val="001000000000" w:firstRow="0" w:lastRow="0" w:firstColumn="1" w:lastColumn="0" w:oddVBand="0" w:evenVBand="0" w:oddHBand="0" w:evenHBand="0" w:firstRowFirstColumn="0" w:firstRowLastColumn="0" w:lastRowFirstColumn="0" w:lastRowLastColumn="0"/>
            <w:tcW w:w="0" w:type="auto"/>
          </w:tcPr>
          <w:p w14:paraId="24E5434F" w14:textId="77777777" w:rsidR="000322BD" w:rsidRPr="0066297D" w:rsidRDefault="000322BD" w:rsidP="000B1C0C">
            <w:pPr>
              <w:rPr>
                <w:lang w:val="en-IN"/>
              </w:rPr>
            </w:pPr>
            <w:r w:rsidRPr="0066297D">
              <w:rPr>
                <w:lang w:val="en-IN"/>
              </w:rPr>
              <w:t>starships</w:t>
            </w:r>
          </w:p>
        </w:tc>
        <w:tc>
          <w:tcPr>
            <w:tcW w:w="0" w:type="auto"/>
          </w:tcPr>
          <w:p w14:paraId="0A53E47A" w14:textId="77777777" w:rsidR="000322BD" w:rsidRPr="0066297D" w:rsidRDefault="000322BD" w:rsidP="000B1C0C">
            <w:pPr>
              <w:cnfStyle w:val="000000000000" w:firstRow="0" w:lastRow="0" w:firstColumn="0" w:lastColumn="0" w:oddVBand="0" w:evenVBand="0" w:oddHBand="0" w:evenHBand="0" w:firstRowFirstColumn="0" w:firstRowLastColumn="0" w:lastRowFirstColumn="0" w:lastRowLastColumn="0"/>
              <w:rPr>
                <w:lang w:val="en-IN"/>
              </w:rPr>
            </w:pPr>
            <w:r w:rsidRPr="0066297D">
              <w:rPr>
                <w:lang w:val="en-IN"/>
              </w:rPr>
              <w:t>array</w:t>
            </w:r>
          </w:p>
        </w:tc>
        <w:tc>
          <w:tcPr>
            <w:tcW w:w="2737" w:type="dxa"/>
          </w:tcPr>
          <w:p w14:paraId="4F70C754" w14:textId="77777777" w:rsidR="000322BD" w:rsidRPr="003262E7" w:rsidRDefault="000322BD" w:rsidP="000B1C0C">
            <w:pPr>
              <w:cnfStyle w:val="000000000000" w:firstRow="0" w:lastRow="0" w:firstColumn="0" w:lastColumn="0" w:oddVBand="0" w:evenVBand="0" w:oddHBand="0" w:evenHBand="0" w:firstRowFirstColumn="0" w:firstRowLastColumn="0" w:lastRowFirstColumn="0" w:lastRowLastColumn="0"/>
              <w:rPr>
                <w:lang w:val="en-IN"/>
              </w:rPr>
            </w:pPr>
          </w:p>
        </w:tc>
        <w:tc>
          <w:tcPr>
            <w:tcW w:w="3543" w:type="dxa"/>
          </w:tcPr>
          <w:p w14:paraId="349BC565" w14:textId="77777777" w:rsidR="000322BD" w:rsidRPr="0066297D" w:rsidRDefault="000322BD" w:rsidP="000B1C0C">
            <w:pPr>
              <w:cnfStyle w:val="000000000000" w:firstRow="0" w:lastRow="0" w:firstColumn="0" w:lastColumn="0" w:oddVBand="0" w:evenVBand="0" w:oddHBand="0" w:evenHBand="0" w:firstRowFirstColumn="0" w:firstRowLastColumn="0" w:lastRowFirstColumn="0" w:lastRowLastColumn="0"/>
              <w:rPr>
                <w:lang w:val="en-IN"/>
              </w:rPr>
            </w:pPr>
            <w:r w:rsidRPr="0066297D">
              <w:rPr>
                <w:lang w:val="en-IN"/>
              </w:rPr>
              <w:t>An array of starship resource URLs that this person has piloted.</w:t>
            </w:r>
          </w:p>
        </w:tc>
      </w:tr>
      <w:tr w:rsidR="000322BD" w:rsidRPr="003262E7" w14:paraId="1E68B8B4" w14:textId="77777777" w:rsidTr="00956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2D43AB" w14:textId="77777777" w:rsidR="000322BD" w:rsidRPr="0066297D" w:rsidRDefault="000322BD" w:rsidP="000B1C0C">
            <w:pPr>
              <w:rPr>
                <w:lang w:val="en-IN"/>
              </w:rPr>
            </w:pPr>
            <w:r w:rsidRPr="0066297D">
              <w:rPr>
                <w:lang w:val="en-IN"/>
              </w:rPr>
              <w:t>vehicles</w:t>
            </w:r>
          </w:p>
        </w:tc>
        <w:tc>
          <w:tcPr>
            <w:tcW w:w="0" w:type="auto"/>
          </w:tcPr>
          <w:p w14:paraId="7189F78C" w14:textId="77777777" w:rsidR="000322BD" w:rsidRPr="0066297D" w:rsidRDefault="000322BD" w:rsidP="000B1C0C">
            <w:pPr>
              <w:cnfStyle w:val="000000100000" w:firstRow="0" w:lastRow="0" w:firstColumn="0" w:lastColumn="0" w:oddVBand="0" w:evenVBand="0" w:oddHBand="1" w:evenHBand="0" w:firstRowFirstColumn="0" w:firstRowLastColumn="0" w:lastRowFirstColumn="0" w:lastRowLastColumn="0"/>
              <w:rPr>
                <w:lang w:val="en-IN"/>
              </w:rPr>
            </w:pPr>
            <w:r w:rsidRPr="0066297D">
              <w:rPr>
                <w:lang w:val="en-IN"/>
              </w:rPr>
              <w:t>array</w:t>
            </w:r>
          </w:p>
        </w:tc>
        <w:tc>
          <w:tcPr>
            <w:tcW w:w="2737" w:type="dxa"/>
          </w:tcPr>
          <w:p w14:paraId="54EA9C6F" w14:textId="77777777" w:rsidR="000322BD" w:rsidRPr="003262E7" w:rsidRDefault="000322BD" w:rsidP="000B1C0C">
            <w:pPr>
              <w:cnfStyle w:val="000000100000" w:firstRow="0" w:lastRow="0" w:firstColumn="0" w:lastColumn="0" w:oddVBand="0" w:evenVBand="0" w:oddHBand="1" w:evenHBand="0" w:firstRowFirstColumn="0" w:firstRowLastColumn="0" w:lastRowFirstColumn="0" w:lastRowLastColumn="0"/>
              <w:rPr>
                <w:lang w:val="en-IN"/>
              </w:rPr>
            </w:pPr>
          </w:p>
        </w:tc>
        <w:tc>
          <w:tcPr>
            <w:tcW w:w="3543" w:type="dxa"/>
          </w:tcPr>
          <w:p w14:paraId="478041CA" w14:textId="77777777" w:rsidR="000322BD" w:rsidRPr="0066297D" w:rsidRDefault="000322BD" w:rsidP="000B1C0C">
            <w:pPr>
              <w:cnfStyle w:val="000000100000" w:firstRow="0" w:lastRow="0" w:firstColumn="0" w:lastColumn="0" w:oddVBand="0" w:evenVBand="0" w:oddHBand="1" w:evenHBand="0" w:firstRowFirstColumn="0" w:firstRowLastColumn="0" w:lastRowFirstColumn="0" w:lastRowLastColumn="0"/>
              <w:rPr>
                <w:lang w:val="en-IN"/>
              </w:rPr>
            </w:pPr>
            <w:r w:rsidRPr="0066297D">
              <w:rPr>
                <w:lang w:val="en-IN"/>
              </w:rPr>
              <w:t>An array of vehicle resource URLs that this person has piloted.</w:t>
            </w:r>
          </w:p>
        </w:tc>
      </w:tr>
      <w:tr w:rsidR="000322BD" w:rsidRPr="003262E7" w14:paraId="0B83C92D" w14:textId="77777777" w:rsidTr="00956FDF">
        <w:tc>
          <w:tcPr>
            <w:cnfStyle w:val="001000000000" w:firstRow="0" w:lastRow="0" w:firstColumn="1" w:lastColumn="0" w:oddVBand="0" w:evenVBand="0" w:oddHBand="0" w:evenHBand="0" w:firstRowFirstColumn="0" w:firstRowLastColumn="0" w:lastRowFirstColumn="0" w:lastRowLastColumn="0"/>
            <w:tcW w:w="0" w:type="auto"/>
          </w:tcPr>
          <w:p w14:paraId="32828E75" w14:textId="77777777" w:rsidR="000322BD" w:rsidRPr="0066297D" w:rsidRDefault="000322BD" w:rsidP="000B1C0C">
            <w:pPr>
              <w:rPr>
                <w:lang w:val="en-IN"/>
              </w:rPr>
            </w:pPr>
            <w:r w:rsidRPr="0066297D">
              <w:rPr>
                <w:lang w:val="en-IN"/>
              </w:rPr>
              <w:lastRenderedPageBreak/>
              <w:t>url</w:t>
            </w:r>
          </w:p>
        </w:tc>
        <w:tc>
          <w:tcPr>
            <w:tcW w:w="0" w:type="auto"/>
          </w:tcPr>
          <w:p w14:paraId="559FF9C4" w14:textId="77777777" w:rsidR="000322BD" w:rsidRPr="0066297D" w:rsidRDefault="000322BD" w:rsidP="000B1C0C">
            <w:pPr>
              <w:cnfStyle w:val="000000000000" w:firstRow="0" w:lastRow="0" w:firstColumn="0" w:lastColumn="0" w:oddVBand="0" w:evenVBand="0" w:oddHBand="0" w:evenHBand="0" w:firstRowFirstColumn="0" w:firstRowLastColumn="0" w:lastRowFirstColumn="0" w:lastRowLastColumn="0"/>
              <w:rPr>
                <w:lang w:val="en-IN"/>
              </w:rPr>
            </w:pPr>
            <w:r w:rsidRPr="0066297D">
              <w:rPr>
                <w:lang w:val="en-IN"/>
              </w:rPr>
              <w:t>string</w:t>
            </w:r>
          </w:p>
        </w:tc>
        <w:tc>
          <w:tcPr>
            <w:tcW w:w="2737" w:type="dxa"/>
          </w:tcPr>
          <w:p w14:paraId="753DB72E" w14:textId="77777777" w:rsidR="000322BD" w:rsidRPr="003262E7" w:rsidRDefault="000322BD" w:rsidP="000B1C0C">
            <w:pPr>
              <w:cnfStyle w:val="000000000000" w:firstRow="0" w:lastRow="0" w:firstColumn="0" w:lastColumn="0" w:oddVBand="0" w:evenVBand="0" w:oddHBand="0" w:evenHBand="0" w:firstRowFirstColumn="0" w:firstRowLastColumn="0" w:lastRowFirstColumn="0" w:lastRowLastColumn="0"/>
              <w:rPr>
                <w:lang w:val="en-IN"/>
              </w:rPr>
            </w:pPr>
          </w:p>
        </w:tc>
        <w:tc>
          <w:tcPr>
            <w:tcW w:w="3543" w:type="dxa"/>
          </w:tcPr>
          <w:p w14:paraId="5BA95DE4" w14:textId="77777777" w:rsidR="000322BD" w:rsidRPr="0066297D" w:rsidRDefault="000322BD" w:rsidP="000B1C0C">
            <w:pPr>
              <w:cnfStyle w:val="000000000000" w:firstRow="0" w:lastRow="0" w:firstColumn="0" w:lastColumn="0" w:oddVBand="0" w:evenVBand="0" w:oddHBand="0" w:evenHBand="0" w:firstRowFirstColumn="0" w:firstRowLastColumn="0" w:lastRowFirstColumn="0" w:lastRowLastColumn="0"/>
              <w:rPr>
                <w:lang w:val="en-IN"/>
              </w:rPr>
            </w:pPr>
            <w:r>
              <w:rPr>
                <w:lang w:val="en-IN"/>
              </w:rPr>
              <w:t>T</w:t>
            </w:r>
            <w:r w:rsidRPr="0066297D">
              <w:rPr>
                <w:lang w:val="en-IN"/>
              </w:rPr>
              <w:t>he hypermedia URL of this resource.</w:t>
            </w:r>
          </w:p>
        </w:tc>
      </w:tr>
      <w:tr w:rsidR="000322BD" w:rsidRPr="003262E7" w14:paraId="0EAD41EE" w14:textId="77777777" w:rsidTr="00956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C9728D" w14:textId="77777777" w:rsidR="000322BD" w:rsidRPr="0066297D" w:rsidRDefault="000322BD" w:rsidP="000B1C0C">
            <w:pPr>
              <w:rPr>
                <w:lang w:val="en-IN"/>
              </w:rPr>
            </w:pPr>
            <w:r w:rsidRPr="0066297D">
              <w:rPr>
                <w:lang w:val="en-IN"/>
              </w:rPr>
              <w:t>created</w:t>
            </w:r>
          </w:p>
        </w:tc>
        <w:tc>
          <w:tcPr>
            <w:tcW w:w="0" w:type="auto"/>
          </w:tcPr>
          <w:p w14:paraId="203C75B3" w14:textId="77777777" w:rsidR="000322BD" w:rsidRPr="0066297D" w:rsidRDefault="000322BD" w:rsidP="000B1C0C">
            <w:pPr>
              <w:cnfStyle w:val="000000100000" w:firstRow="0" w:lastRow="0" w:firstColumn="0" w:lastColumn="0" w:oddVBand="0" w:evenVBand="0" w:oddHBand="1" w:evenHBand="0" w:firstRowFirstColumn="0" w:firstRowLastColumn="0" w:lastRowFirstColumn="0" w:lastRowLastColumn="0"/>
              <w:rPr>
                <w:lang w:val="en-IN"/>
              </w:rPr>
            </w:pPr>
            <w:r w:rsidRPr="0066297D">
              <w:rPr>
                <w:lang w:val="en-IN"/>
              </w:rPr>
              <w:t>string</w:t>
            </w:r>
          </w:p>
        </w:tc>
        <w:tc>
          <w:tcPr>
            <w:tcW w:w="2737" w:type="dxa"/>
          </w:tcPr>
          <w:p w14:paraId="4A7C0BC6" w14:textId="77777777" w:rsidR="000322BD" w:rsidRPr="003262E7" w:rsidRDefault="000322BD" w:rsidP="000B1C0C">
            <w:pPr>
              <w:cnfStyle w:val="000000100000" w:firstRow="0" w:lastRow="0" w:firstColumn="0" w:lastColumn="0" w:oddVBand="0" w:evenVBand="0" w:oddHBand="1" w:evenHBand="0" w:firstRowFirstColumn="0" w:firstRowLastColumn="0" w:lastRowFirstColumn="0" w:lastRowLastColumn="0"/>
              <w:rPr>
                <w:lang w:val="en-IN"/>
              </w:rPr>
            </w:pPr>
          </w:p>
        </w:tc>
        <w:tc>
          <w:tcPr>
            <w:tcW w:w="3543" w:type="dxa"/>
          </w:tcPr>
          <w:p w14:paraId="13DC8A2B" w14:textId="77777777" w:rsidR="000322BD" w:rsidRPr="0066297D" w:rsidRDefault="000322BD" w:rsidP="000B1C0C">
            <w:pPr>
              <w:cnfStyle w:val="000000100000" w:firstRow="0" w:lastRow="0" w:firstColumn="0" w:lastColumn="0" w:oddVBand="0" w:evenVBand="0" w:oddHBand="1" w:evenHBand="0" w:firstRowFirstColumn="0" w:firstRowLastColumn="0" w:lastRowFirstColumn="0" w:lastRowLastColumn="0"/>
              <w:rPr>
                <w:lang w:val="en-IN"/>
              </w:rPr>
            </w:pPr>
            <w:r>
              <w:rPr>
                <w:lang w:val="en-IN"/>
              </w:rPr>
              <w:t>T</w:t>
            </w:r>
            <w:r w:rsidRPr="0066297D">
              <w:rPr>
                <w:lang w:val="en-IN"/>
              </w:rPr>
              <w:t>he ISO 8601 date format of the time that this resource was created.</w:t>
            </w:r>
          </w:p>
        </w:tc>
      </w:tr>
      <w:tr w:rsidR="000322BD" w:rsidRPr="003262E7" w14:paraId="5C6B1A9A" w14:textId="77777777" w:rsidTr="00956FDF">
        <w:tc>
          <w:tcPr>
            <w:cnfStyle w:val="001000000000" w:firstRow="0" w:lastRow="0" w:firstColumn="1" w:lastColumn="0" w:oddVBand="0" w:evenVBand="0" w:oddHBand="0" w:evenHBand="0" w:firstRowFirstColumn="0" w:firstRowLastColumn="0" w:lastRowFirstColumn="0" w:lastRowLastColumn="0"/>
            <w:tcW w:w="0" w:type="auto"/>
          </w:tcPr>
          <w:p w14:paraId="27C704AE" w14:textId="77777777" w:rsidR="000322BD" w:rsidRPr="0066297D" w:rsidRDefault="000322BD" w:rsidP="000B1C0C">
            <w:pPr>
              <w:rPr>
                <w:lang w:val="en-IN"/>
              </w:rPr>
            </w:pPr>
            <w:r>
              <w:rPr>
                <w:lang w:val="en-IN"/>
              </w:rPr>
              <w:t>edited</w:t>
            </w:r>
          </w:p>
        </w:tc>
        <w:tc>
          <w:tcPr>
            <w:tcW w:w="0" w:type="auto"/>
          </w:tcPr>
          <w:p w14:paraId="190B4A0D" w14:textId="77777777" w:rsidR="000322BD" w:rsidRPr="0066297D" w:rsidRDefault="000322BD" w:rsidP="000B1C0C">
            <w:pPr>
              <w:cnfStyle w:val="000000000000" w:firstRow="0" w:lastRow="0" w:firstColumn="0" w:lastColumn="0" w:oddVBand="0" w:evenVBand="0" w:oddHBand="0" w:evenHBand="0" w:firstRowFirstColumn="0" w:firstRowLastColumn="0" w:lastRowFirstColumn="0" w:lastRowLastColumn="0"/>
              <w:rPr>
                <w:lang w:val="en-IN"/>
              </w:rPr>
            </w:pPr>
            <w:r>
              <w:rPr>
                <w:lang w:val="en-IN"/>
              </w:rPr>
              <w:t>string</w:t>
            </w:r>
          </w:p>
        </w:tc>
        <w:tc>
          <w:tcPr>
            <w:tcW w:w="2737" w:type="dxa"/>
          </w:tcPr>
          <w:p w14:paraId="61248919" w14:textId="77777777" w:rsidR="000322BD" w:rsidRPr="003262E7" w:rsidRDefault="000322BD" w:rsidP="000B1C0C">
            <w:pPr>
              <w:cnfStyle w:val="000000000000" w:firstRow="0" w:lastRow="0" w:firstColumn="0" w:lastColumn="0" w:oddVBand="0" w:evenVBand="0" w:oddHBand="0" w:evenHBand="0" w:firstRowFirstColumn="0" w:firstRowLastColumn="0" w:lastRowFirstColumn="0" w:lastRowLastColumn="0"/>
              <w:rPr>
                <w:lang w:val="en-IN"/>
              </w:rPr>
            </w:pPr>
          </w:p>
        </w:tc>
        <w:tc>
          <w:tcPr>
            <w:tcW w:w="3543" w:type="dxa"/>
          </w:tcPr>
          <w:p w14:paraId="51AC5CA6" w14:textId="77777777" w:rsidR="000322BD" w:rsidRPr="0066297D" w:rsidRDefault="000322BD" w:rsidP="000B1C0C">
            <w:pPr>
              <w:cnfStyle w:val="000000000000" w:firstRow="0" w:lastRow="0" w:firstColumn="0" w:lastColumn="0" w:oddVBand="0" w:evenVBand="0" w:oddHBand="0" w:evenHBand="0" w:firstRowFirstColumn="0" w:firstRowLastColumn="0" w:lastRowFirstColumn="0" w:lastRowLastColumn="0"/>
              <w:rPr>
                <w:lang w:val="en-IN"/>
              </w:rPr>
            </w:pPr>
            <w:r w:rsidRPr="0066297D">
              <w:rPr>
                <w:lang w:val="en-IN"/>
              </w:rPr>
              <w:t>the ISO 8601 date format of the time that this resource was edited.</w:t>
            </w:r>
          </w:p>
        </w:tc>
      </w:tr>
    </w:tbl>
    <w:p w14:paraId="613331AA" w14:textId="77777777" w:rsidR="000322BD" w:rsidRDefault="000322BD" w:rsidP="000322BD">
      <w:pPr>
        <w:pStyle w:val="Heading1"/>
        <w:rPr>
          <w:lang w:val="en-IN"/>
        </w:rPr>
      </w:pPr>
      <w:r>
        <w:rPr>
          <w:lang w:val="en-IN"/>
        </w:rPr>
        <w:t>Status Code</w:t>
      </w:r>
    </w:p>
    <w:p w14:paraId="04053A14" w14:textId="77777777" w:rsidR="000322BD" w:rsidRDefault="000322BD" w:rsidP="000322BD">
      <w:pPr>
        <w:rPr>
          <w:lang w:val="en-IN"/>
        </w:rPr>
      </w:pPr>
      <w:r>
        <w:rPr>
          <w:lang w:val="en-IN"/>
        </w:rPr>
        <w:t>200 OK</w:t>
      </w:r>
    </w:p>
    <w:p w14:paraId="061E02B1" w14:textId="5E530C02" w:rsidR="00B21CDF" w:rsidRDefault="000322BD" w:rsidP="000322BD">
      <w:pPr>
        <w:pStyle w:val="Heading1"/>
        <w:rPr>
          <w:lang w:val="en-IN"/>
        </w:rPr>
      </w:pPr>
      <w:r>
        <w:rPr>
          <w:lang w:val="en-IN"/>
        </w:rPr>
        <w:t xml:space="preserve">Sample Response Code to get People by Id </w:t>
      </w:r>
    </w:p>
    <w:p w14:paraId="33009B71" w14:textId="79ABE8DA" w:rsidR="000322BD" w:rsidRDefault="00A57F94" w:rsidP="000322BD">
      <w:pPr>
        <w:rPr>
          <w:lang w:val="en-IN"/>
        </w:rPr>
      </w:pPr>
      <w:r>
        <w:rPr>
          <w:noProof/>
          <w:lang w:val="en-IN"/>
        </w:rPr>
        <mc:AlternateContent>
          <mc:Choice Requires="wps">
            <w:drawing>
              <wp:anchor distT="0" distB="0" distL="114300" distR="114300" simplePos="0" relativeHeight="251662336" behindDoc="1" locked="0" layoutInCell="1" allowOverlap="1" wp14:anchorId="3A6D8B70" wp14:editId="496FD5D8">
                <wp:simplePos x="0" y="0"/>
                <wp:positionH relativeFrom="margin">
                  <wp:align>left</wp:align>
                </wp:positionH>
                <wp:positionV relativeFrom="paragraph">
                  <wp:posOffset>5081</wp:posOffset>
                </wp:positionV>
                <wp:extent cx="5267325" cy="48196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5267325" cy="4819650"/>
                        </a:xfrm>
                        <a:prstGeom prst="rect">
                          <a:avLst/>
                        </a:prstGeom>
                        <a:solidFill>
                          <a:schemeClr val="bg1"/>
                        </a:solidFill>
                      </wps:spPr>
                      <wps:style>
                        <a:lnRef idx="1">
                          <a:schemeClr val="accent1"/>
                        </a:lnRef>
                        <a:fillRef idx="2">
                          <a:schemeClr val="accent1"/>
                        </a:fillRef>
                        <a:effectRef idx="1">
                          <a:schemeClr val="accent1"/>
                        </a:effectRef>
                        <a:fontRef idx="minor">
                          <a:schemeClr val="dk1"/>
                        </a:fontRef>
                      </wps:style>
                      <wps:txbx>
                        <w:txbxContent>
                          <w:p w14:paraId="6B65D4A6" w14:textId="77777777" w:rsidR="00A61E06"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p>
                          <w:p w14:paraId="49A7C203" w14:textId="5A4A31D0"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A31515"/>
                                <w:sz w:val="16"/>
                                <w:szCs w:val="16"/>
                                <w:lang w:val="en-IN" w:eastAsia="en-IN"/>
                              </w:rPr>
                              <w:t>"name"</w:t>
                            </w: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0451A5"/>
                                <w:sz w:val="16"/>
                                <w:szCs w:val="16"/>
                                <w:lang w:val="en-IN" w:eastAsia="en-IN"/>
                              </w:rPr>
                              <w:t>"Luke Skywalker"</w:t>
                            </w:r>
                            <w:r w:rsidRPr="00A61E06">
                              <w:rPr>
                                <w:rFonts w:ascii="Courier New" w:eastAsia="Times New Roman" w:hAnsi="Courier New" w:cs="Courier New"/>
                                <w:color w:val="000000"/>
                                <w:sz w:val="16"/>
                                <w:szCs w:val="16"/>
                                <w:lang w:val="en-IN" w:eastAsia="en-IN"/>
                              </w:rPr>
                              <w:t>,</w:t>
                            </w:r>
                          </w:p>
                          <w:p w14:paraId="43CAB9BE" w14:textId="77777777"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A31515"/>
                                <w:sz w:val="16"/>
                                <w:szCs w:val="16"/>
                                <w:lang w:val="en-IN" w:eastAsia="en-IN"/>
                              </w:rPr>
                              <w:t>"height"</w:t>
                            </w: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0451A5"/>
                                <w:sz w:val="16"/>
                                <w:szCs w:val="16"/>
                                <w:lang w:val="en-IN" w:eastAsia="en-IN"/>
                              </w:rPr>
                              <w:t>"172"</w:t>
                            </w:r>
                            <w:r w:rsidRPr="00A61E06">
                              <w:rPr>
                                <w:rFonts w:ascii="Courier New" w:eastAsia="Times New Roman" w:hAnsi="Courier New" w:cs="Courier New"/>
                                <w:color w:val="000000"/>
                                <w:sz w:val="16"/>
                                <w:szCs w:val="16"/>
                                <w:lang w:val="en-IN" w:eastAsia="en-IN"/>
                              </w:rPr>
                              <w:t>,</w:t>
                            </w:r>
                          </w:p>
                          <w:p w14:paraId="534480E5" w14:textId="77777777"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A31515"/>
                                <w:sz w:val="16"/>
                                <w:szCs w:val="16"/>
                                <w:lang w:val="en-IN" w:eastAsia="en-IN"/>
                              </w:rPr>
                              <w:t>"mass"</w:t>
                            </w: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0451A5"/>
                                <w:sz w:val="16"/>
                                <w:szCs w:val="16"/>
                                <w:lang w:val="en-IN" w:eastAsia="en-IN"/>
                              </w:rPr>
                              <w:t>"77"</w:t>
                            </w:r>
                            <w:r w:rsidRPr="00A61E06">
                              <w:rPr>
                                <w:rFonts w:ascii="Courier New" w:eastAsia="Times New Roman" w:hAnsi="Courier New" w:cs="Courier New"/>
                                <w:color w:val="000000"/>
                                <w:sz w:val="16"/>
                                <w:szCs w:val="16"/>
                                <w:lang w:val="en-IN" w:eastAsia="en-IN"/>
                              </w:rPr>
                              <w:t>,</w:t>
                            </w:r>
                          </w:p>
                          <w:p w14:paraId="0611A6FD" w14:textId="77777777"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A31515"/>
                                <w:sz w:val="16"/>
                                <w:szCs w:val="16"/>
                                <w:lang w:val="en-IN" w:eastAsia="en-IN"/>
                              </w:rPr>
                              <w:t>"hair_color"</w:t>
                            </w: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0451A5"/>
                                <w:sz w:val="16"/>
                                <w:szCs w:val="16"/>
                                <w:lang w:val="en-IN" w:eastAsia="en-IN"/>
                              </w:rPr>
                              <w:t>"blond"</w:t>
                            </w:r>
                            <w:r w:rsidRPr="00A61E06">
                              <w:rPr>
                                <w:rFonts w:ascii="Courier New" w:eastAsia="Times New Roman" w:hAnsi="Courier New" w:cs="Courier New"/>
                                <w:color w:val="000000"/>
                                <w:sz w:val="16"/>
                                <w:szCs w:val="16"/>
                                <w:lang w:val="en-IN" w:eastAsia="en-IN"/>
                              </w:rPr>
                              <w:t>,</w:t>
                            </w:r>
                          </w:p>
                          <w:p w14:paraId="6E3FEA8F" w14:textId="77777777"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A31515"/>
                                <w:sz w:val="16"/>
                                <w:szCs w:val="16"/>
                                <w:lang w:val="en-IN" w:eastAsia="en-IN"/>
                              </w:rPr>
                              <w:t>"skin_color"</w:t>
                            </w: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0451A5"/>
                                <w:sz w:val="16"/>
                                <w:szCs w:val="16"/>
                                <w:lang w:val="en-IN" w:eastAsia="en-IN"/>
                              </w:rPr>
                              <w:t>"fair"</w:t>
                            </w:r>
                            <w:r w:rsidRPr="00A61E06">
                              <w:rPr>
                                <w:rFonts w:ascii="Courier New" w:eastAsia="Times New Roman" w:hAnsi="Courier New" w:cs="Courier New"/>
                                <w:color w:val="000000"/>
                                <w:sz w:val="16"/>
                                <w:szCs w:val="16"/>
                                <w:lang w:val="en-IN" w:eastAsia="en-IN"/>
                              </w:rPr>
                              <w:t>,</w:t>
                            </w:r>
                          </w:p>
                          <w:p w14:paraId="25166810" w14:textId="77777777"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A31515"/>
                                <w:sz w:val="16"/>
                                <w:szCs w:val="16"/>
                                <w:lang w:val="en-IN" w:eastAsia="en-IN"/>
                              </w:rPr>
                              <w:t>"eye_color"</w:t>
                            </w: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0451A5"/>
                                <w:sz w:val="16"/>
                                <w:szCs w:val="16"/>
                                <w:lang w:val="en-IN" w:eastAsia="en-IN"/>
                              </w:rPr>
                              <w:t>"blue"</w:t>
                            </w:r>
                            <w:r w:rsidRPr="00A61E06">
                              <w:rPr>
                                <w:rFonts w:ascii="Courier New" w:eastAsia="Times New Roman" w:hAnsi="Courier New" w:cs="Courier New"/>
                                <w:color w:val="000000"/>
                                <w:sz w:val="16"/>
                                <w:szCs w:val="16"/>
                                <w:lang w:val="en-IN" w:eastAsia="en-IN"/>
                              </w:rPr>
                              <w:t>,</w:t>
                            </w:r>
                          </w:p>
                          <w:p w14:paraId="67A2E7E1" w14:textId="77777777"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A31515"/>
                                <w:sz w:val="16"/>
                                <w:szCs w:val="16"/>
                                <w:lang w:val="en-IN" w:eastAsia="en-IN"/>
                              </w:rPr>
                              <w:t>"birth_year"</w:t>
                            </w: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0451A5"/>
                                <w:sz w:val="16"/>
                                <w:szCs w:val="16"/>
                                <w:lang w:val="en-IN" w:eastAsia="en-IN"/>
                              </w:rPr>
                              <w:t>"19BBY"</w:t>
                            </w:r>
                            <w:r w:rsidRPr="00A61E06">
                              <w:rPr>
                                <w:rFonts w:ascii="Courier New" w:eastAsia="Times New Roman" w:hAnsi="Courier New" w:cs="Courier New"/>
                                <w:color w:val="000000"/>
                                <w:sz w:val="16"/>
                                <w:szCs w:val="16"/>
                                <w:lang w:val="en-IN" w:eastAsia="en-IN"/>
                              </w:rPr>
                              <w:t>,</w:t>
                            </w:r>
                          </w:p>
                          <w:p w14:paraId="6FA69A2C" w14:textId="77777777"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A31515"/>
                                <w:sz w:val="16"/>
                                <w:szCs w:val="16"/>
                                <w:lang w:val="en-IN" w:eastAsia="en-IN"/>
                              </w:rPr>
                              <w:t>"gender"</w:t>
                            </w: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0451A5"/>
                                <w:sz w:val="16"/>
                                <w:szCs w:val="16"/>
                                <w:lang w:val="en-IN" w:eastAsia="en-IN"/>
                              </w:rPr>
                              <w:t>"male"</w:t>
                            </w:r>
                            <w:r w:rsidRPr="00A61E06">
                              <w:rPr>
                                <w:rFonts w:ascii="Courier New" w:eastAsia="Times New Roman" w:hAnsi="Courier New" w:cs="Courier New"/>
                                <w:color w:val="000000"/>
                                <w:sz w:val="16"/>
                                <w:szCs w:val="16"/>
                                <w:lang w:val="en-IN" w:eastAsia="en-IN"/>
                              </w:rPr>
                              <w:t>,</w:t>
                            </w:r>
                          </w:p>
                          <w:p w14:paraId="6575785A" w14:textId="77777777"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A31515"/>
                                <w:sz w:val="16"/>
                                <w:szCs w:val="16"/>
                                <w:lang w:val="en-IN" w:eastAsia="en-IN"/>
                              </w:rPr>
                              <w:t>"homeworld"</w:t>
                            </w: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0451A5"/>
                                <w:sz w:val="16"/>
                                <w:szCs w:val="16"/>
                                <w:lang w:val="en-IN" w:eastAsia="en-IN"/>
                              </w:rPr>
                              <w:t>"https://swapi.dev/api/planets/1/"</w:t>
                            </w:r>
                            <w:r w:rsidRPr="00A61E06">
                              <w:rPr>
                                <w:rFonts w:ascii="Courier New" w:eastAsia="Times New Roman" w:hAnsi="Courier New" w:cs="Courier New"/>
                                <w:color w:val="000000"/>
                                <w:sz w:val="16"/>
                                <w:szCs w:val="16"/>
                                <w:lang w:val="en-IN" w:eastAsia="en-IN"/>
                              </w:rPr>
                              <w:t>,</w:t>
                            </w:r>
                          </w:p>
                          <w:p w14:paraId="669703F6" w14:textId="77777777"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A31515"/>
                                <w:sz w:val="16"/>
                                <w:szCs w:val="16"/>
                                <w:lang w:val="en-IN" w:eastAsia="en-IN"/>
                              </w:rPr>
                              <w:t>"films"</w:t>
                            </w:r>
                            <w:r w:rsidRPr="00A61E06">
                              <w:rPr>
                                <w:rFonts w:ascii="Courier New" w:eastAsia="Times New Roman" w:hAnsi="Courier New" w:cs="Courier New"/>
                                <w:color w:val="000000"/>
                                <w:sz w:val="16"/>
                                <w:szCs w:val="16"/>
                                <w:lang w:val="en-IN" w:eastAsia="en-IN"/>
                              </w:rPr>
                              <w:t>: [</w:t>
                            </w:r>
                          </w:p>
                          <w:p w14:paraId="4A7FEA74" w14:textId="77777777"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0451A5"/>
                                <w:sz w:val="16"/>
                                <w:szCs w:val="16"/>
                                <w:lang w:val="en-IN" w:eastAsia="en-IN"/>
                              </w:rPr>
                              <w:t>"https://swapi.dev/api/films/1/"</w:t>
                            </w:r>
                            <w:r w:rsidRPr="00A61E06">
                              <w:rPr>
                                <w:rFonts w:ascii="Courier New" w:eastAsia="Times New Roman" w:hAnsi="Courier New" w:cs="Courier New"/>
                                <w:color w:val="000000"/>
                                <w:sz w:val="16"/>
                                <w:szCs w:val="16"/>
                                <w:lang w:val="en-IN" w:eastAsia="en-IN"/>
                              </w:rPr>
                              <w:t>,</w:t>
                            </w:r>
                          </w:p>
                          <w:p w14:paraId="2852482C" w14:textId="77777777"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0451A5"/>
                                <w:sz w:val="16"/>
                                <w:szCs w:val="16"/>
                                <w:lang w:val="en-IN" w:eastAsia="en-IN"/>
                              </w:rPr>
                              <w:t>"https://swapi.dev/api/films/2/"</w:t>
                            </w:r>
                            <w:r w:rsidRPr="00A61E06">
                              <w:rPr>
                                <w:rFonts w:ascii="Courier New" w:eastAsia="Times New Roman" w:hAnsi="Courier New" w:cs="Courier New"/>
                                <w:color w:val="000000"/>
                                <w:sz w:val="16"/>
                                <w:szCs w:val="16"/>
                                <w:lang w:val="en-IN" w:eastAsia="en-IN"/>
                              </w:rPr>
                              <w:t>,</w:t>
                            </w:r>
                          </w:p>
                          <w:p w14:paraId="77A78644" w14:textId="77777777"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0451A5"/>
                                <w:sz w:val="16"/>
                                <w:szCs w:val="16"/>
                                <w:lang w:val="en-IN" w:eastAsia="en-IN"/>
                              </w:rPr>
                              <w:t>"https://swapi.dev/api/films/3/"</w:t>
                            </w:r>
                            <w:r w:rsidRPr="00A61E06">
                              <w:rPr>
                                <w:rFonts w:ascii="Courier New" w:eastAsia="Times New Roman" w:hAnsi="Courier New" w:cs="Courier New"/>
                                <w:color w:val="000000"/>
                                <w:sz w:val="16"/>
                                <w:szCs w:val="16"/>
                                <w:lang w:val="en-IN" w:eastAsia="en-IN"/>
                              </w:rPr>
                              <w:t>,</w:t>
                            </w:r>
                          </w:p>
                          <w:p w14:paraId="7AA02527" w14:textId="78D0CA13"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0451A5"/>
                                <w:sz w:val="16"/>
                                <w:szCs w:val="16"/>
                                <w:lang w:val="en-IN" w:eastAsia="en-IN"/>
                              </w:rPr>
                              <w:t>"https://swapi.dev/api/films/6/"</w:t>
                            </w:r>
                            <w:r w:rsidRPr="00A61E06">
                              <w:rPr>
                                <w:rFonts w:ascii="Courier New" w:eastAsia="Times New Roman" w:hAnsi="Courier New" w:cs="Courier New"/>
                                <w:color w:val="000000"/>
                                <w:sz w:val="16"/>
                                <w:szCs w:val="16"/>
                                <w:lang w:val="en-IN" w:eastAsia="en-IN"/>
                              </w:rPr>
                              <w:t>],</w:t>
                            </w:r>
                          </w:p>
                          <w:p w14:paraId="6CBE2FBE" w14:textId="77777777"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A31515"/>
                                <w:sz w:val="16"/>
                                <w:szCs w:val="16"/>
                                <w:lang w:val="en-IN" w:eastAsia="en-IN"/>
                              </w:rPr>
                              <w:t>"species"</w:t>
                            </w:r>
                            <w:r w:rsidRPr="00A61E06">
                              <w:rPr>
                                <w:rFonts w:ascii="Courier New" w:eastAsia="Times New Roman" w:hAnsi="Courier New" w:cs="Courier New"/>
                                <w:color w:val="000000"/>
                                <w:sz w:val="16"/>
                                <w:szCs w:val="16"/>
                                <w:lang w:val="en-IN" w:eastAsia="en-IN"/>
                              </w:rPr>
                              <w:t>: [],</w:t>
                            </w:r>
                          </w:p>
                          <w:p w14:paraId="573A7F7D" w14:textId="77777777"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A31515"/>
                                <w:sz w:val="16"/>
                                <w:szCs w:val="16"/>
                                <w:lang w:val="en-IN" w:eastAsia="en-IN"/>
                              </w:rPr>
                              <w:t>"vehicles"</w:t>
                            </w:r>
                            <w:r w:rsidRPr="00A61E06">
                              <w:rPr>
                                <w:rFonts w:ascii="Courier New" w:eastAsia="Times New Roman" w:hAnsi="Courier New" w:cs="Courier New"/>
                                <w:color w:val="000000"/>
                                <w:sz w:val="16"/>
                                <w:szCs w:val="16"/>
                                <w:lang w:val="en-IN" w:eastAsia="en-IN"/>
                              </w:rPr>
                              <w:t>: [</w:t>
                            </w:r>
                          </w:p>
                          <w:p w14:paraId="7A39B4CD" w14:textId="77777777"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0451A5"/>
                                <w:sz w:val="16"/>
                                <w:szCs w:val="16"/>
                                <w:lang w:val="en-IN" w:eastAsia="en-IN"/>
                              </w:rPr>
                              <w:t>"https://swapi.dev/api/vehicles/14/"</w:t>
                            </w:r>
                            <w:r w:rsidRPr="00A61E06">
                              <w:rPr>
                                <w:rFonts w:ascii="Courier New" w:eastAsia="Times New Roman" w:hAnsi="Courier New" w:cs="Courier New"/>
                                <w:color w:val="000000"/>
                                <w:sz w:val="16"/>
                                <w:szCs w:val="16"/>
                                <w:lang w:val="en-IN" w:eastAsia="en-IN"/>
                              </w:rPr>
                              <w:t>,</w:t>
                            </w:r>
                          </w:p>
                          <w:p w14:paraId="51467027" w14:textId="7F5492AB"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0451A5"/>
                                <w:sz w:val="16"/>
                                <w:szCs w:val="16"/>
                                <w:lang w:val="en-IN" w:eastAsia="en-IN"/>
                              </w:rPr>
                              <w:t>"https://swapi.dev/api/vehicles/30/"</w:t>
                            </w:r>
                            <w:r w:rsidRPr="00A61E06">
                              <w:rPr>
                                <w:rFonts w:ascii="Courier New" w:eastAsia="Times New Roman" w:hAnsi="Courier New" w:cs="Courier New"/>
                                <w:color w:val="000000"/>
                                <w:sz w:val="16"/>
                                <w:szCs w:val="16"/>
                                <w:lang w:val="en-IN" w:eastAsia="en-IN"/>
                              </w:rPr>
                              <w:t>],</w:t>
                            </w:r>
                          </w:p>
                          <w:p w14:paraId="16496B87" w14:textId="77777777"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A31515"/>
                                <w:sz w:val="16"/>
                                <w:szCs w:val="16"/>
                                <w:lang w:val="en-IN" w:eastAsia="en-IN"/>
                              </w:rPr>
                              <w:t>"starships"</w:t>
                            </w:r>
                            <w:r w:rsidRPr="00A61E06">
                              <w:rPr>
                                <w:rFonts w:ascii="Courier New" w:eastAsia="Times New Roman" w:hAnsi="Courier New" w:cs="Courier New"/>
                                <w:color w:val="000000"/>
                                <w:sz w:val="16"/>
                                <w:szCs w:val="16"/>
                                <w:lang w:val="en-IN" w:eastAsia="en-IN"/>
                              </w:rPr>
                              <w:t>: [</w:t>
                            </w:r>
                          </w:p>
                          <w:p w14:paraId="19AEC7FA" w14:textId="77777777"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0451A5"/>
                                <w:sz w:val="16"/>
                                <w:szCs w:val="16"/>
                                <w:lang w:val="en-IN" w:eastAsia="en-IN"/>
                              </w:rPr>
                              <w:t>"https://swapi.dev/api/starships/12/"</w:t>
                            </w:r>
                            <w:r w:rsidRPr="00A61E06">
                              <w:rPr>
                                <w:rFonts w:ascii="Courier New" w:eastAsia="Times New Roman" w:hAnsi="Courier New" w:cs="Courier New"/>
                                <w:color w:val="000000"/>
                                <w:sz w:val="16"/>
                                <w:szCs w:val="16"/>
                                <w:lang w:val="en-IN" w:eastAsia="en-IN"/>
                              </w:rPr>
                              <w:t>,</w:t>
                            </w:r>
                          </w:p>
                          <w:p w14:paraId="1CAF7F65" w14:textId="18306BAB"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0451A5"/>
                                <w:sz w:val="16"/>
                                <w:szCs w:val="16"/>
                                <w:lang w:val="en-IN" w:eastAsia="en-IN"/>
                              </w:rPr>
                              <w:t>"https://swapi.dev/api/starships/22/"</w:t>
                            </w:r>
                            <w:r w:rsidRPr="00A61E06">
                              <w:rPr>
                                <w:rFonts w:ascii="Courier New" w:eastAsia="Times New Roman" w:hAnsi="Courier New" w:cs="Courier New"/>
                                <w:color w:val="000000"/>
                                <w:sz w:val="16"/>
                                <w:szCs w:val="16"/>
                                <w:lang w:val="en-IN" w:eastAsia="en-IN"/>
                              </w:rPr>
                              <w:t>],</w:t>
                            </w:r>
                          </w:p>
                          <w:p w14:paraId="13B6F832" w14:textId="77777777"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A31515"/>
                                <w:sz w:val="16"/>
                                <w:szCs w:val="16"/>
                                <w:lang w:val="en-IN" w:eastAsia="en-IN"/>
                              </w:rPr>
                              <w:t>"created"</w:t>
                            </w: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0451A5"/>
                                <w:sz w:val="16"/>
                                <w:szCs w:val="16"/>
                                <w:lang w:val="en-IN" w:eastAsia="en-IN"/>
                              </w:rPr>
                              <w:t>"2014-12-09T13:50:51.644000Z"</w:t>
                            </w:r>
                            <w:r w:rsidRPr="00A61E06">
                              <w:rPr>
                                <w:rFonts w:ascii="Courier New" w:eastAsia="Times New Roman" w:hAnsi="Courier New" w:cs="Courier New"/>
                                <w:color w:val="000000"/>
                                <w:sz w:val="16"/>
                                <w:szCs w:val="16"/>
                                <w:lang w:val="en-IN" w:eastAsia="en-IN"/>
                              </w:rPr>
                              <w:t>,</w:t>
                            </w:r>
                          </w:p>
                          <w:p w14:paraId="6D5C59F9" w14:textId="77777777"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A31515"/>
                                <w:sz w:val="16"/>
                                <w:szCs w:val="16"/>
                                <w:lang w:val="en-IN" w:eastAsia="en-IN"/>
                              </w:rPr>
                              <w:t>"edited"</w:t>
                            </w: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0451A5"/>
                                <w:sz w:val="16"/>
                                <w:szCs w:val="16"/>
                                <w:lang w:val="en-IN" w:eastAsia="en-IN"/>
                              </w:rPr>
                              <w:t>"2014-12-20T21:17:56.891000Z"</w:t>
                            </w:r>
                            <w:r w:rsidRPr="00A61E06">
                              <w:rPr>
                                <w:rFonts w:ascii="Courier New" w:eastAsia="Times New Roman" w:hAnsi="Courier New" w:cs="Courier New"/>
                                <w:color w:val="000000"/>
                                <w:sz w:val="16"/>
                                <w:szCs w:val="16"/>
                                <w:lang w:val="en-IN" w:eastAsia="en-IN"/>
                              </w:rPr>
                              <w:t>,</w:t>
                            </w:r>
                          </w:p>
                          <w:p w14:paraId="55D99261" w14:textId="77777777" w:rsidR="00A61E06" w:rsidRDefault="000322BD" w:rsidP="000322BD">
                            <w:pPr>
                              <w:shd w:val="clear" w:color="auto" w:fill="FFFFFE"/>
                              <w:spacing w:line="270" w:lineRule="atLeast"/>
                              <w:rPr>
                                <w:rFonts w:ascii="Courier New" w:eastAsia="Times New Roman" w:hAnsi="Courier New" w:cs="Courier New"/>
                                <w:color w:val="0451A5"/>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A31515"/>
                                <w:sz w:val="16"/>
                                <w:szCs w:val="16"/>
                                <w:lang w:val="en-IN" w:eastAsia="en-IN"/>
                              </w:rPr>
                              <w:t>"url"</w:t>
                            </w:r>
                            <w:r w:rsidRPr="00A61E06">
                              <w:rPr>
                                <w:rFonts w:ascii="Courier New" w:eastAsia="Times New Roman" w:hAnsi="Courier New" w:cs="Courier New"/>
                                <w:color w:val="000000"/>
                                <w:sz w:val="16"/>
                                <w:szCs w:val="16"/>
                                <w:lang w:val="en-IN" w:eastAsia="en-IN"/>
                              </w:rPr>
                              <w:t>: </w:t>
                            </w:r>
                            <w:hyperlink r:id="rId17" w:history="1">
                              <w:r w:rsidR="00A61E06" w:rsidRPr="00AD09C9">
                                <w:rPr>
                                  <w:rStyle w:val="Hyperlink"/>
                                  <w:rFonts w:ascii="Courier New" w:eastAsia="Times New Roman" w:hAnsi="Courier New" w:cs="Courier New"/>
                                  <w:sz w:val="16"/>
                                  <w:szCs w:val="16"/>
                                  <w:lang w:val="en-IN" w:eastAsia="en-IN"/>
                                </w:rPr>
                                <w:t>https://swapi.dev/api/people/1/</w:t>
                              </w:r>
                            </w:hyperlink>
                            <w:r w:rsidR="00A61E06">
                              <w:rPr>
                                <w:rFonts w:ascii="Courier New" w:eastAsia="Times New Roman" w:hAnsi="Courier New" w:cs="Courier New"/>
                                <w:color w:val="0451A5"/>
                                <w:sz w:val="16"/>
                                <w:szCs w:val="16"/>
                                <w:lang w:val="en-IN" w:eastAsia="en-IN"/>
                              </w:rPr>
                              <w:t xml:space="preserve">   </w:t>
                            </w:r>
                          </w:p>
                          <w:p w14:paraId="62FA9ECD" w14:textId="626B9FAD" w:rsidR="000322BD" w:rsidRPr="00A61E06" w:rsidRDefault="000322BD" w:rsidP="000322BD">
                            <w:pPr>
                              <w:shd w:val="clear" w:color="auto" w:fill="FFFFFE"/>
                              <w:spacing w:line="270" w:lineRule="atLeast"/>
                              <w:rPr>
                                <w:rFonts w:ascii="Courier New" w:eastAsia="Times New Roman" w:hAnsi="Courier New" w:cs="Courier New"/>
                                <w:color w:val="0451A5"/>
                                <w:sz w:val="16"/>
                                <w:szCs w:val="16"/>
                                <w:lang w:val="en-IN" w:eastAsia="en-IN"/>
                              </w:rPr>
                            </w:pPr>
                            <w:r w:rsidRPr="00A61E06">
                              <w:rPr>
                                <w:rFonts w:ascii="Courier New" w:eastAsia="Times New Roman" w:hAnsi="Courier New" w:cs="Courier New"/>
                                <w:color w:val="000000"/>
                                <w:sz w:val="16"/>
                                <w:szCs w:val="16"/>
                                <w:lang w:val="en-IN" w:eastAsia="en-IN"/>
                              </w:rPr>
                              <w:t>}</w:t>
                            </w:r>
                          </w:p>
                          <w:p w14:paraId="43AB1802" w14:textId="77777777" w:rsidR="000322BD" w:rsidRDefault="000322BD" w:rsidP="000322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D8B70" id="Rectangle 1" o:spid="_x0000_s1026" style="position:absolute;margin-left:0;margin-top:.4pt;width:414.75pt;height:379.5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" fillcolor="white [3212]" strokecolor="#5b9bd5 [3204]" strokeweight=".5pt">
                <v:textbox>
                  <w:txbxContent>
                    <w:p w14:paraId="6B65D4A6" w14:textId="77777777" w:rsidR="00A61E06"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p>
                    <w:p w14:paraId="49A7C203" w14:textId="5A4A31D0"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A31515"/>
                          <w:sz w:val="16"/>
                          <w:szCs w:val="16"/>
                          <w:lang w:val="en-IN" w:eastAsia="en-IN"/>
                        </w:rPr>
                        <w:t>"name"</w:t>
                      </w: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0451A5"/>
                          <w:sz w:val="16"/>
                          <w:szCs w:val="16"/>
                          <w:lang w:val="en-IN" w:eastAsia="en-IN"/>
                        </w:rPr>
                        <w:t>"Luke Skywalker"</w:t>
                      </w:r>
                      <w:r w:rsidRPr="00A61E06">
                        <w:rPr>
                          <w:rFonts w:ascii="Courier New" w:eastAsia="Times New Roman" w:hAnsi="Courier New" w:cs="Courier New"/>
                          <w:color w:val="000000"/>
                          <w:sz w:val="16"/>
                          <w:szCs w:val="16"/>
                          <w:lang w:val="en-IN" w:eastAsia="en-IN"/>
                        </w:rPr>
                        <w:t>,</w:t>
                      </w:r>
                    </w:p>
                    <w:p w14:paraId="43CAB9BE" w14:textId="77777777"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A31515"/>
                          <w:sz w:val="16"/>
                          <w:szCs w:val="16"/>
                          <w:lang w:val="en-IN" w:eastAsia="en-IN"/>
                        </w:rPr>
                        <w:t>"height"</w:t>
                      </w: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0451A5"/>
                          <w:sz w:val="16"/>
                          <w:szCs w:val="16"/>
                          <w:lang w:val="en-IN" w:eastAsia="en-IN"/>
                        </w:rPr>
                        <w:t>"172"</w:t>
                      </w:r>
                      <w:r w:rsidRPr="00A61E06">
                        <w:rPr>
                          <w:rFonts w:ascii="Courier New" w:eastAsia="Times New Roman" w:hAnsi="Courier New" w:cs="Courier New"/>
                          <w:color w:val="000000"/>
                          <w:sz w:val="16"/>
                          <w:szCs w:val="16"/>
                          <w:lang w:val="en-IN" w:eastAsia="en-IN"/>
                        </w:rPr>
                        <w:t>,</w:t>
                      </w:r>
                    </w:p>
                    <w:p w14:paraId="534480E5" w14:textId="77777777"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A31515"/>
                          <w:sz w:val="16"/>
                          <w:szCs w:val="16"/>
                          <w:lang w:val="en-IN" w:eastAsia="en-IN"/>
                        </w:rPr>
                        <w:t>"mass"</w:t>
                      </w: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0451A5"/>
                          <w:sz w:val="16"/>
                          <w:szCs w:val="16"/>
                          <w:lang w:val="en-IN" w:eastAsia="en-IN"/>
                        </w:rPr>
                        <w:t>"77"</w:t>
                      </w:r>
                      <w:r w:rsidRPr="00A61E06">
                        <w:rPr>
                          <w:rFonts w:ascii="Courier New" w:eastAsia="Times New Roman" w:hAnsi="Courier New" w:cs="Courier New"/>
                          <w:color w:val="000000"/>
                          <w:sz w:val="16"/>
                          <w:szCs w:val="16"/>
                          <w:lang w:val="en-IN" w:eastAsia="en-IN"/>
                        </w:rPr>
                        <w:t>,</w:t>
                      </w:r>
                    </w:p>
                    <w:p w14:paraId="0611A6FD" w14:textId="77777777"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A31515"/>
                          <w:sz w:val="16"/>
                          <w:szCs w:val="16"/>
                          <w:lang w:val="en-IN" w:eastAsia="en-IN"/>
                        </w:rPr>
                        <w:t>"hair_color"</w:t>
                      </w: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0451A5"/>
                          <w:sz w:val="16"/>
                          <w:szCs w:val="16"/>
                          <w:lang w:val="en-IN" w:eastAsia="en-IN"/>
                        </w:rPr>
                        <w:t>"blond"</w:t>
                      </w:r>
                      <w:r w:rsidRPr="00A61E06">
                        <w:rPr>
                          <w:rFonts w:ascii="Courier New" w:eastAsia="Times New Roman" w:hAnsi="Courier New" w:cs="Courier New"/>
                          <w:color w:val="000000"/>
                          <w:sz w:val="16"/>
                          <w:szCs w:val="16"/>
                          <w:lang w:val="en-IN" w:eastAsia="en-IN"/>
                        </w:rPr>
                        <w:t>,</w:t>
                      </w:r>
                    </w:p>
                    <w:p w14:paraId="6E3FEA8F" w14:textId="77777777"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A31515"/>
                          <w:sz w:val="16"/>
                          <w:szCs w:val="16"/>
                          <w:lang w:val="en-IN" w:eastAsia="en-IN"/>
                        </w:rPr>
                        <w:t>"skin_color"</w:t>
                      </w: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0451A5"/>
                          <w:sz w:val="16"/>
                          <w:szCs w:val="16"/>
                          <w:lang w:val="en-IN" w:eastAsia="en-IN"/>
                        </w:rPr>
                        <w:t>"fair"</w:t>
                      </w:r>
                      <w:r w:rsidRPr="00A61E06">
                        <w:rPr>
                          <w:rFonts w:ascii="Courier New" w:eastAsia="Times New Roman" w:hAnsi="Courier New" w:cs="Courier New"/>
                          <w:color w:val="000000"/>
                          <w:sz w:val="16"/>
                          <w:szCs w:val="16"/>
                          <w:lang w:val="en-IN" w:eastAsia="en-IN"/>
                        </w:rPr>
                        <w:t>,</w:t>
                      </w:r>
                    </w:p>
                    <w:p w14:paraId="25166810" w14:textId="77777777"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A31515"/>
                          <w:sz w:val="16"/>
                          <w:szCs w:val="16"/>
                          <w:lang w:val="en-IN" w:eastAsia="en-IN"/>
                        </w:rPr>
                        <w:t>"eye_color"</w:t>
                      </w: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0451A5"/>
                          <w:sz w:val="16"/>
                          <w:szCs w:val="16"/>
                          <w:lang w:val="en-IN" w:eastAsia="en-IN"/>
                        </w:rPr>
                        <w:t>"blue"</w:t>
                      </w:r>
                      <w:r w:rsidRPr="00A61E06">
                        <w:rPr>
                          <w:rFonts w:ascii="Courier New" w:eastAsia="Times New Roman" w:hAnsi="Courier New" w:cs="Courier New"/>
                          <w:color w:val="000000"/>
                          <w:sz w:val="16"/>
                          <w:szCs w:val="16"/>
                          <w:lang w:val="en-IN" w:eastAsia="en-IN"/>
                        </w:rPr>
                        <w:t>,</w:t>
                      </w:r>
                    </w:p>
                    <w:p w14:paraId="67A2E7E1" w14:textId="77777777"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A31515"/>
                          <w:sz w:val="16"/>
                          <w:szCs w:val="16"/>
                          <w:lang w:val="en-IN" w:eastAsia="en-IN"/>
                        </w:rPr>
                        <w:t>"birth_year"</w:t>
                      </w: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0451A5"/>
                          <w:sz w:val="16"/>
                          <w:szCs w:val="16"/>
                          <w:lang w:val="en-IN" w:eastAsia="en-IN"/>
                        </w:rPr>
                        <w:t>"19BBY"</w:t>
                      </w:r>
                      <w:r w:rsidRPr="00A61E06">
                        <w:rPr>
                          <w:rFonts w:ascii="Courier New" w:eastAsia="Times New Roman" w:hAnsi="Courier New" w:cs="Courier New"/>
                          <w:color w:val="000000"/>
                          <w:sz w:val="16"/>
                          <w:szCs w:val="16"/>
                          <w:lang w:val="en-IN" w:eastAsia="en-IN"/>
                        </w:rPr>
                        <w:t>,</w:t>
                      </w:r>
                    </w:p>
                    <w:p w14:paraId="6FA69A2C" w14:textId="77777777"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A31515"/>
                          <w:sz w:val="16"/>
                          <w:szCs w:val="16"/>
                          <w:lang w:val="en-IN" w:eastAsia="en-IN"/>
                        </w:rPr>
                        <w:t>"gender"</w:t>
                      </w: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0451A5"/>
                          <w:sz w:val="16"/>
                          <w:szCs w:val="16"/>
                          <w:lang w:val="en-IN" w:eastAsia="en-IN"/>
                        </w:rPr>
                        <w:t>"male"</w:t>
                      </w:r>
                      <w:r w:rsidRPr="00A61E06">
                        <w:rPr>
                          <w:rFonts w:ascii="Courier New" w:eastAsia="Times New Roman" w:hAnsi="Courier New" w:cs="Courier New"/>
                          <w:color w:val="000000"/>
                          <w:sz w:val="16"/>
                          <w:szCs w:val="16"/>
                          <w:lang w:val="en-IN" w:eastAsia="en-IN"/>
                        </w:rPr>
                        <w:t>,</w:t>
                      </w:r>
                    </w:p>
                    <w:p w14:paraId="6575785A" w14:textId="77777777"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A31515"/>
                          <w:sz w:val="16"/>
                          <w:szCs w:val="16"/>
                          <w:lang w:val="en-IN" w:eastAsia="en-IN"/>
                        </w:rPr>
                        <w:t>"homeworld"</w:t>
                      </w: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0451A5"/>
                          <w:sz w:val="16"/>
                          <w:szCs w:val="16"/>
                          <w:lang w:val="en-IN" w:eastAsia="en-IN"/>
                        </w:rPr>
                        <w:t>"https://swapi.dev/api/planets/1/"</w:t>
                      </w:r>
                      <w:r w:rsidRPr="00A61E06">
                        <w:rPr>
                          <w:rFonts w:ascii="Courier New" w:eastAsia="Times New Roman" w:hAnsi="Courier New" w:cs="Courier New"/>
                          <w:color w:val="000000"/>
                          <w:sz w:val="16"/>
                          <w:szCs w:val="16"/>
                          <w:lang w:val="en-IN" w:eastAsia="en-IN"/>
                        </w:rPr>
                        <w:t>,</w:t>
                      </w:r>
                    </w:p>
                    <w:p w14:paraId="669703F6" w14:textId="77777777"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A31515"/>
                          <w:sz w:val="16"/>
                          <w:szCs w:val="16"/>
                          <w:lang w:val="en-IN" w:eastAsia="en-IN"/>
                        </w:rPr>
                        <w:t>"films"</w:t>
                      </w:r>
                      <w:r w:rsidRPr="00A61E06">
                        <w:rPr>
                          <w:rFonts w:ascii="Courier New" w:eastAsia="Times New Roman" w:hAnsi="Courier New" w:cs="Courier New"/>
                          <w:color w:val="000000"/>
                          <w:sz w:val="16"/>
                          <w:szCs w:val="16"/>
                          <w:lang w:val="en-IN" w:eastAsia="en-IN"/>
                        </w:rPr>
                        <w:t>: [</w:t>
                      </w:r>
                    </w:p>
                    <w:p w14:paraId="4A7FEA74" w14:textId="77777777"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0451A5"/>
                          <w:sz w:val="16"/>
                          <w:szCs w:val="16"/>
                          <w:lang w:val="en-IN" w:eastAsia="en-IN"/>
                        </w:rPr>
                        <w:t>"https://swapi.dev/api/films/1/"</w:t>
                      </w:r>
                      <w:r w:rsidRPr="00A61E06">
                        <w:rPr>
                          <w:rFonts w:ascii="Courier New" w:eastAsia="Times New Roman" w:hAnsi="Courier New" w:cs="Courier New"/>
                          <w:color w:val="000000"/>
                          <w:sz w:val="16"/>
                          <w:szCs w:val="16"/>
                          <w:lang w:val="en-IN" w:eastAsia="en-IN"/>
                        </w:rPr>
                        <w:t>,</w:t>
                      </w:r>
                    </w:p>
                    <w:p w14:paraId="2852482C" w14:textId="77777777"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0451A5"/>
                          <w:sz w:val="16"/>
                          <w:szCs w:val="16"/>
                          <w:lang w:val="en-IN" w:eastAsia="en-IN"/>
                        </w:rPr>
                        <w:t>"https://swapi.dev/api/films/2/"</w:t>
                      </w:r>
                      <w:r w:rsidRPr="00A61E06">
                        <w:rPr>
                          <w:rFonts w:ascii="Courier New" w:eastAsia="Times New Roman" w:hAnsi="Courier New" w:cs="Courier New"/>
                          <w:color w:val="000000"/>
                          <w:sz w:val="16"/>
                          <w:szCs w:val="16"/>
                          <w:lang w:val="en-IN" w:eastAsia="en-IN"/>
                        </w:rPr>
                        <w:t>,</w:t>
                      </w:r>
                    </w:p>
                    <w:p w14:paraId="77A78644" w14:textId="77777777"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0451A5"/>
                          <w:sz w:val="16"/>
                          <w:szCs w:val="16"/>
                          <w:lang w:val="en-IN" w:eastAsia="en-IN"/>
                        </w:rPr>
                        <w:t>"https://swapi.dev/api/films/3/"</w:t>
                      </w:r>
                      <w:r w:rsidRPr="00A61E06">
                        <w:rPr>
                          <w:rFonts w:ascii="Courier New" w:eastAsia="Times New Roman" w:hAnsi="Courier New" w:cs="Courier New"/>
                          <w:color w:val="000000"/>
                          <w:sz w:val="16"/>
                          <w:szCs w:val="16"/>
                          <w:lang w:val="en-IN" w:eastAsia="en-IN"/>
                        </w:rPr>
                        <w:t>,</w:t>
                      </w:r>
                    </w:p>
                    <w:p w14:paraId="7AA02527" w14:textId="78D0CA13"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0451A5"/>
                          <w:sz w:val="16"/>
                          <w:szCs w:val="16"/>
                          <w:lang w:val="en-IN" w:eastAsia="en-IN"/>
                        </w:rPr>
                        <w:t>"https://swapi.dev/api/films/6/"</w:t>
                      </w:r>
                      <w:r w:rsidRPr="00A61E06">
                        <w:rPr>
                          <w:rFonts w:ascii="Courier New" w:eastAsia="Times New Roman" w:hAnsi="Courier New" w:cs="Courier New"/>
                          <w:color w:val="000000"/>
                          <w:sz w:val="16"/>
                          <w:szCs w:val="16"/>
                          <w:lang w:val="en-IN" w:eastAsia="en-IN"/>
                        </w:rPr>
                        <w:t>],</w:t>
                      </w:r>
                    </w:p>
                    <w:p w14:paraId="6CBE2FBE" w14:textId="77777777"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A31515"/>
                          <w:sz w:val="16"/>
                          <w:szCs w:val="16"/>
                          <w:lang w:val="en-IN" w:eastAsia="en-IN"/>
                        </w:rPr>
                        <w:t>"species"</w:t>
                      </w:r>
                      <w:r w:rsidRPr="00A61E06">
                        <w:rPr>
                          <w:rFonts w:ascii="Courier New" w:eastAsia="Times New Roman" w:hAnsi="Courier New" w:cs="Courier New"/>
                          <w:color w:val="000000"/>
                          <w:sz w:val="16"/>
                          <w:szCs w:val="16"/>
                          <w:lang w:val="en-IN" w:eastAsia="en-IN"/>
                        </w:rPr>
                        <w:t>: [],</w:t>
                      </w:r>
                    </w:p>
                    <w:p w14:paraId="573A7F7D" w14:textId="77777777"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A31515"/>
                          <w:sz w:val="16"/>
                          <w:szCs w:val="16"/>
                          <w:lang w:val="en-IN" w:eastAsia="en-IN"/>
                        </w:rPr>
                        <w:t>"vehicles"</w:t>
                      </w:r>
                      <w:r w:rsidRPr="00A61E06">
                        <w:rPr>
                          <w:rFonts w:ascii="Courier New" w:eastAsia="Times New Roman" w:hAnsi="Courier New" w:cs="Courier New"/>
                          <w:color w:val="000000"/>
                          <w:sz w:val="16"/>
                          <w:szCs w:val="16"/>
                          <w:lang w:val="en-IN" w:eastAsia="en-IN"/>
                        </w:rPr>
                        <w:t>: [</w:t>
                      </w:r>
                    </w:p>
                    <w:p w14:paraId="7A39B4CD" w14:textId="77777777"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0451A5"/>
                          <w:sz w:val="16"/>
                          <w:szCs w:val="16"/>
                          <w:lang w:val="en-IN" w:eastAsia="en-IN"/>
                        </w:rPr>
                        <w:t>"https://swapi.dev/api/vehicles/14/"</w:t>
                      </w:r>
                      <w:r w:rsidRPr="00A61E06">
                        <w:rPr>
                          <w:rFonts w:ascii="Courier New" w:eastAsia="Times New Roman" w:hAnsi="Courier New" w:cs="Courier New"/>
                          <w:color w:val="000000"/>
                          <w:sz w:val="16"/>
                          <w:szCs w:val="16"/>
                          <w:lang w:val="en-IN" w:eastAsia="en-IN"/>
                        </w:rPr>
                        <w:t>,</w:t>
                      </w:r>
                    </w:p>
                    <w:p w14:paraId="51467027" w14:textId="7F5492AB"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0451A5"/>
                          <w:sz w:val="16"/>
                          <w:szCs w:val="16"/>
                          <w:lang w:val="en-IN" w:eastAsia="en-IN"/>
                        </w:rPr>
                        <w:t>"https://swapi.dev/api/vehicles/30/"</w:t>
                      </w:r>
                      <w:r w:rsidRPr="00A61E06">
                        <w:rPr>
                          <w:rFonts w:ascii="Courier New" w:eastAsia="Times New Roman" w:hAnsi="Courier New" w:cs="Courier New"/>
                          <w:color w:val="000000"/>
                          <w:sz w:val="16"/>
                          <w:szCs w:val="16"/>
                          <w:lang w:val="en-IN" w:eastAsia="en-IN"/>
                        </w:rPr>
                        <w:t>],</w:t>
                      </w:r>
                    </w:p>
                    <w:p w14:paraId="16496B87" w14:textId="77777777"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A31515"/>
                          <w:sz w:val="16"/>
                          <w:szCs w:val="16"/>
                          <w:lang w:val="en-IN" w:eastAsia="en-IN"/>
                        </w:rPr>
                        <w:t>"starships"</w:t>
                      </w:r>
                      <w:r w:rsidRPr="00A61E06">
                        <w:rPr>
                          <w:rFonts w:ascii="Courier New" w:eastAsia="Times New Roman" w:hAnsi="Courier New" w:cs="Courier New"/>
                          <w:color w:val="000000"/>
                          <w:sz w:val="16"/>
                          <w:szCs w:val="16"/>
                          <w:lang w:val="en-IN" w:eastAsia="en-IN"/>
                        </w:rPr>
                        <w:t>: [</w:t>
                      </w:r>
                    </w:p>
                    <w:p w14:paraId="19AEC7FA" w14:textId="77777777"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0451A5"/>
                          <w:sz w:val="16"/>
                          <w:szCs w:val="16"/>
                          <w:lang w:val="en-IN" w:eastAsia="en-IN"/>
                        </w:rPr>
                        <w:t>"https://swapi.dev/api/starships/12/"</w:t>
                      </w:r>
                      <w:r w:rsidRPr="00A61E06">
                        <w:rPr>
                          <w:rFonts w:ascii="Courier New" w:eastAsia="Times New Roman" w:hAnsi="Courier New" w:cs="Courier New"/>
                          <w:color w:val="000000"/>
                          <w:sz w:val="16"/>
                          <w:szCs w:val="16"/>
                          <w:lang w:val="en-IN" w:eastAsia="en-IN"/>
                        </w:rPr>
                        <w:t>,</w:t>
                      </w:r>
                    </w:p>
                    <w:p w14:paraId="1CAF7F65" w14:textId="18306BAB"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0451A5"/>
                          <w:sz w:val="16"/>
                          <w:szCs w:val="16"/>
                          <w:lang w:val="en-IN" w:eastAsia="en-IN"/>
                        </w:rPr>
                        <w:t>"https://swapi.dev/api/starships/22/"</w:t>
                      </w:r>
                      <w:r w:rsidRPr="00A61E06">
                        <w:rPr>
                          <w:rFonts w:ascii="Courier New" w:eastAsia="Times New Roman" w:hAnsi="Courier New" w:cs="Courier New"/>
                          <w:color w:val="000000"/>
                          <w:sz w:val="16"/>
                          <w:szCs w:val="16"/>
                          <w:lang w:val="en-IN" w:eastAsia="en-IN"/>
                        </w:rPr>
                        <w:t>],</w:t>
                      </w:r>
                    </w:p>
                    <w:p w14:paraId="13B6F832" w14:textId="77777777"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A31515"/>
                          <w:sz w:val="16"/>
                          <w:szCs w:val="16"/>
                          <w:lang w:val="en-IN" w:eastAsia="en-IN"/>
                        </w:rPr>
                        <w:t>"created"</w:t>
                      </w: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0451A5"/>
                          <w:sz w:val="16"/>
                          <w:szCs w:val="16"/>
                          <w:lang w:val="en-IN" w:eastAsia="en-IN"/>
                        </w:rPr>
                        <w:t>"2014-12-09T13:50:51.644000Z"</w:t>
                      </w:r>
                      <w:r w:rsidRPr="00A61E06">
                        <w:rPr>
                          <w:rFonts w:ascii="Courier New" w:eastAsia="Times New Roman" w:hAnsi="Courier New" w:cs="Courier New"/>
                          <w:color w:val="000000"/>
                          <w:sz w:val="16"/>
                          <w:szCs w:val="16"/>
                          <w:lang w:val="en-IN" w:eastAsia="en-IN"/>
                        </w:rPr>
                        <w:t>,</w:t>
                      </w:r>
                    </w:p>
                    <w:p w14:paraId="6D5C59F9" w14:textId="77777777" w:rsidR="000322BD" w:rsidRPr="00A61E06" w:rsidRDefault="000322BD" w:rsidP="000322BD">
                      <w:pPr>
                        <w:shd w:val="clear" w:color="auto" w:fill="FFFFFE"/>
                        <w:spacing w:line="270" w:lineRule="atLeast"/>
                        <w:rPr>
                          <w:rFonts w:ascii="Courier New" w:eastAsia="Times New Roman" w:hAnsi="Courier New" w:cs="Courier New"/>
                          <w:color w:val="000000"/>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A31515"/>
                          <w:sz w:val="16"/>
                          <w:szCs w:val="16"/>
                          <w:lang w:val="en-IN" w:eastAsia="en-IN"/>
                        </w:rPr>
                        <w:t>"edited"</w:t>
                      </w: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0451A5"/>
                          <w:sz w:val="16"/>
                          <w:szCs w:val="16"/>
                          <w:lang w:val="en-IN" w:eastAsia="en-IN"/>
                        </w:rPr>
                        <w:t>"2014-12-20T21:17:56.891000Z"</w:t>
                      </w:r>
                      <w:r w:rsidRPr="00A61E06">
                        <w:rPr>
                          <w:rFonts w:ascii="Courier New" w:eastAsia="Times New Roman" w:hAnsi="Courier New" w:cs="Courier New"/>
                          <w:color w:val="000000"/>
                          <w:sz w:val="16"/>
                          <w:szCs w:val="16"/>
                          <w:lang w:val="en-IN" w:eastAsia="en-IN"/>
                        </w:rPr>
                        <w:t>,</w:t>
                      </w:r>
                    </w:p>
                    <w:p w14:paraId="55D99261" w14:textId="77777777" w:rsidR="00A61E06" w:rsidRDefault="000322BD" w:rsidP="000322BD">
                      <w:pPr>
                        <w:shd w:val="clear" w:color="auto" w:fill="FFFFFE"/>
                        <w:spacing w:line="270" w:lineRule="atLeast"/>
                        <w:rPr>
                          <w:rFonts w:ascii="Courier New" w:eastAsia="Times New Roman" w:hAnsi="Courier New" w:cs="Courier New"/>
                          <w:color w:val="0451A5"/>
                          <w:sz w:val="16"/>
                          <w:szCs w:val="16"/>
                          <w:lang w:val="en-IN" w:eastAsia="en-IN"/>
                        </w:rPr>
                      </w:pPr>
                      <w:r w:rsidRPr="00A61E06">
                        <w:rPr>
                          <w:rFonts w:ascii="Courier New" w:eastAsia="Times New Roman" w:hAnsi="Courier New" w:cs="Courier New"/>
                          <w:color w:val="000000"/>
                          <w:sz w:val="16"/>
                          <w:szCs w:val="16"/>
                          <w:lang w:val="en-IN" w:eastAsia="en-IN"/>
                        </w:rPr>
                        <w:t>    </w:t>
                      </w:r>
                      <w:r w:rsidRPr="00A61E06">
                        <w:rPr>
                          <w:rFonts w:ascii="Courier New" w:eastAsia="Times New Roman" w:hAnsi="Courier New" w:cs="Courier New"/>
                          <w:color w:val="A31515"/>
                          <w:sz w:val="16"/>
                          <w:szCs w:val="16"/>
                          <w:lang w:val="en-IN" w:eastAsia="en-IN"/>
                        </w:rPr>
                        <w:t>"url"</w:t>
                      </w:r>
                      <w:r w:rsidRPr="00A61E06">
                        <w:rPr>
                          <w:rFonts w:ascii="Courier New" w:eastAsia="Times New Roman" w:hAnsi="Courier New" w:cs="Courier New"/>
                          <w:color w:val="000000"/>
                          <w:sz w:val="16"/>
                          <w:szCs w:val="16"/>
                          <w:lang w:val="en-IN" w:eastAsia="en-IN"/>
                        </w:rPr>
                        <w:t>: </w:t>
                      </w:r>
                      <w:hyperlink r:id="rId18" w:history="1">
                        <w:r w:rsidR="00A61E06" w:rsidRPr="00AD09C9">
                          <w:rPr>
                            <w:rStyle w:val="Hyperlink"/>
                            <w:rFonts w:ascii="Courier New" w:eastAsia="Times New Roman" w:hAnsi="Courier New" w:cs="Courier New"/>
                            <w:sz w:val="16"/>
                            <w:szCs w:val="16"/>
                            <w:lang w:val="en-IN" w:eastAsia="en-IN"/>
                          </w:rPr>
                          <w:t>https://swapi.dev/api/people/1/</w:t>
                        </w:r>
                      </w:hyperlink>
                      <w:r w:rsidR="00A61E06">
                        <w:rPr>
                          <w:rFonts w:ascii="Courier New" w:eastAsia="Times New Roman" w:hAnsi="Courier New" w:cs="Courier New"/>
                          <w:color w:val="0451A5"/>
                          <w:sz w:val="16"/>
                          <w:szCs w:val="16"/>
                          <w:lang w:val="en-IN" w:eastAsia="en-IN"/>
                        </w:rPr>
                        <w:t xml:space="preserve">   </w:t>
                      </w:r>
                    </w:p>
                    <w:p w14:paraId="62FA9ECD" w14:textId="626B9FAD" w:rsidR="000322BD" w:rsidRPr="00A61E06" w:rsidRDefault="000322BD" w:rsidP="000322BD">
                      <w:pPr>
                        <w:shd w:val="clear" w:color="auto" w:fill="FFFFFE"/>
                        <w:spacing w:line="270" w:lineRule="atLeast"/>
                        <w:rPr>
                          <w:rFonts w:ascii="Courier New" w:eastAsia="Times New Roman" w:hAnsi="Courier New" w:cs="Courier New"/>
                          <w:color w:val="0451A5"/>
                          <w:sz w:val="16"/>
                          <w:szCs w:val="16"/>
                          <w:lang w:val="en-IN" w:eastAsia="en-IN"/>
                        </w:rPr>
                      </w:pPr>
                      <w:r w:rsidRPr="00A61E06">
                        <w:rPr>
                          <w:rFonts w:ascii="Courier New" w:eastAsia="Times New Roman" w:hAnsi="Courier New" w:cs="Courier New"/>
                          <w:color w:val="000000"/>
                          <w:sz w:val="16"/>
                          <w:szCs w:val="16"/>
                          <w:lang w:val="en-IN" w:eastAsia="en-IN"/>
                        </w:rPr>
                        <w:t>}</w:t>
                      </w:r>
                    </w:p>
                    <w:p w14:paraId="43AB1802" w14:textId="77777777" w:rsidR="000322BD" w:rsidRDefault="000322BD" w:rsidP="000322BD">
                      <w:pPr>
                        <w:jc w:val="center"/>
                      </w:pPr>
                    </w:p>
                  </w:txbxContent>
                </v:textbox>
                <w10:wrap anchorx="margin"/>
              </v:rect>
            </w:pict>
          </mc:Fallback>
        </mc:AlternateContent>
      </w:r>
    </w:p>
    <w:p w14:paraId="437E8C95" w14:textId="73C22254" w:rsidR="000322BD" w:rsidRDefault="000322BD" w:rsidP="000322BD">
      <w:pPr>
        <w:rPr>
          <w:lang w:val="en-IN"/>
        </w:rPr>
      </w:pPr>
    </w:p>
    <w:p w14:paraId="1136AB8F" w14:textId="79604EA8" w:rsidR="000322BD" w:rsidRDefault="000322BD" w:rsidP="000322BD">
      <w:pPr>
        <w:rPr>
          <w:lang w:val="en-IN"/>
        </w:rPr>
      </w:pPr>
    </w:p>
    <w:p w14:paraId="7EB68EB2" w14:textId="3C8D32AF" w:rsidR="000322BD" w:rsidRDefault="000322BD" w:rsidP="000322BD">
      <w:pPr>
        <w:rPr>
          <w:lang w:val="en-IN"/>
        </w:rPr>
      </w:pPr>
    </w:p>
    <w:p w14:paraId="0FDE2C55" w14:textId="59577AAA" w:rsidR="000322BD" w:rsidRDefault="000322BD" w:rsidP="000322BD">
      <w:pPr>
        <w:rPr>
          <w:lang w:val="en-IN"/>
        </w:rPr>
      </w:pPr>
    </w:p>
    <w:p w14:paraId="0C09B808" w14:textId="6BE5D070" w:rsidR="000322BD" w:rsidRDefault="000322BD" w:rsidP="000322BD">
      <w:pPr>
        <w:rPr>
          <w:lang w:val="en-IN"/>
        </w:rPr>
      </w:pPr>
    </w:p>
    <w:p w14:paraId="6A7A481B" w14:textId="702D118B" w:rsidR="000322BD" w:rsidRDefault="000322BD" w:rsidP="000322BD">
      <w:pPr>
        <w:rPr>
          <w:lang w:val="en-IN"/>
        </w:rPr>
      </w:pPr>
    </w:p>
    <w:p w14:paraId="0C06E441" w14:textId="7F6F54AC" w:rsidR="000322BD" w:rsidRDefault="000322BD" w:rsidP="000322BD">
      <w:pPr>
        <w:rPr>
          <w:lang w:val="en-IN"/>
        </w:rPr>
      </w:pPr>
    </w:p>
    <w:p w14:paraId="6D103A20" w14:textId="2292D058" w:rsidR="000322BD" w:rsidRDefault="000322BD" w:rsidP="000322BD">
      <w:pPr>
        <w:rPr>
          <w:lang w:val="en-IN"/>
        </w:rPr>
      </w:pPr>
    </w:p>
    <w:p w14:paraId="754F770A" w14:textId="0496A7E2" w:rsidR="000322BD" w:rsidRDefault="000322BD" w:rsidP="000322BD">
      <w:pPr>
        <w:rPr>
          <w:lang w:val="en-IN"/>
        </w:rPr>
      </w:pPr>
    </w:p>
    <w:p w14:paraId="22B33649" w14:textId="5036564D" w:rsidR="000322BD" w:rsidRDefault="000322BD" w:rsidP="000322BD">
      <w:pPr>
        <w:rPr>
          <w:lang w:val="en-IN"/>
        </w:rPr>
      </w:pPr>
    </w:p>
    <w:p w14:paraId="4F99A243" w14:textId="53F2B975" w:rsidR="000322BD" w:rsidRDefault="000322BD" w:rsidP="000322BD">
      <w:pPr>
        <w:rPr>
          <w:lang w:val="en-IN"/>
        </w:rPr>
      </w:pPr>
    </w:p>
    <w:p w14:paraId="21C1A488" w14:textId="1CD1C5E2" w:rsidR="000322BD" w:rsidRDefault="000322BD" w:rsidP="000322BD">
      <w:pPr>
        <w:rPr>
          <w:lang w:val="en-IN"/>
        </w:rPr>
      </w:pPr>
    </w:p>
    <w:p w14:paraId="36A125BA" w14:textId="5F311401" w:rsidR="000322BD" w:rsidRDefault="000322BD" w:rsidP="000322BD">
      <w:pPr>
        <w:rPr>
          <w:lang w:val="en-IN"/>
        </w:rPr>
      </w:pPr>
    </w:p>
    <w:p w14:paraId="78D9567B" w14:textId="44D7B102" w:rsidR="000322BD" w:rsidRDefault="000322BD" w:rsidP="000322BD">
      <w:pPr>
        <w:rPr>
          <w:lang w:val="en-IN"/>
        </w:rPr>
      </w:pPr>
    </w:p>
    <w:p w14:paraId="21AE6B2D" w14:textId="3B5261D5" w:rsidR="000322BD" w:rsidRDefault="000322BD" w:rsidP="000322BD">
      <w:pPr>
        <w:rPr>
          <w:lang w:val="en-IN"/>
        </w:rPr>
      </w:pPr>
    </w:p>
    <w:p w14:paraId="628002F7" w14:textId="63FEAEB8" w:rsidR="000322BD" w:rsidRDefault="000322BD" w:rsidP="000322BD">
      <w:pPr>
        <w:rPr>
          <w:lang w:val="en-IN"/>
        </w:rPr>
      </w:pPr>
    </w:p>
    <w:p w14:paraId="3C81C5C0" w14:textId="598C28B8" w:rsidR="000322BD" w:rsidRDefault="000322BD" w:rsidP="000322BD">
      <w:pPr>
        <w:rPr>
          <w:lang w:val="en-IN"/>
        </w:rPr>
      </w:pPr>
    </w:p>
    <w:p w14:paraId="7103101B" w14:textId="1D8DBFEA" w:rsidR="000322BD" w:rsidRDefault="000322BD" w:rsidP="000322BD">
      <w:pPr>
        <w:rPr>
          <w:lang w:val="en-IN"/>
        </w:rPr>
      </w:pPr>
    </w:p>
    <w:p w14:paraId="62084142" w14:textId="71BC653A" w:rsidR="000322BD" w:rsidRDefault="000322BD" w:rsidP="000322BD">
      <w:pPr>
        <w:rPr>
          <w:lang w:val="en-IN"/>
        </w:rPr>
      </w:pPr>
    </w:p>
    <w:p w14:paraId="6384639F" w14:textId="68EEA6D9" w:rsidR="000322BD" w:rsidRDefault="000322BD" w:rsidP="000322BD">
      <w:pPr>
        <w:rPr>
          <w:lang w:val="en-IN"/>
        </w:rPr>
      </w:pPr>
    </w:p>
    <w:p w14:paraId="17F0A3D6" w14:textId="77777777" w:rsidR="00781F7A" w:rsidRDefault="00781F7A" w:rsidP="000322BD">
      <w:pPr>
        <w:pStyle w:val="Title"/>
        <w:rPr>
          <w:lang w:val="en-IN"/>
        </w:rPr>
      </w:pPr>
    </w:p>
    <w:p w14:paraId="4BEA18A3" w14:textId="77777777" w:rsidR="00781F7A" w:rsidRDefault="00781F7A" w:rsidP="000322BD">
      <w:pPr>
        <w:pStyle w:val="Title"/>
        <w:rPr>
          <w:lang w:val="en-IN"/>
        </w:rPr>
      </w:pPr>
    </w:p>
    <w:p w14:paraId="3909A0AC" w14:textId="77777777" w:rsidR="00A61E06" w:rsidRDefault="00A61E06" w:rsidP="000322BD">
      <w:pPr>
        <w:pStyle w:val="Title"/>
        <w:rPr>
          <w:lang w:val="en-IN"/>
        </w:rPr>
        <w:sectPr w:rsidR="00A61E06">
          <w:pgSz w:w="12240" w:h="15840"/>
          <w:pgMar w:top="1440" w:right="1440" w:bottom="1440" w:left="1440" w:header="720" w:footer="720" w:gutter="0"/>
          <w:cols w:space="720"/>
          <w:docGrid w:linePitch="360"/>
        </w:sectPr>
      </w:pPr>
    </w:p>
    <w:p w14:paraId="2683B5BD" w14:textId="6EC00A11" w:rsidR="000322BD" w:rsidRDefault="000322BD" w:rsidP="000322BD">
      <w:pPr>
        <w:pStyle w:val="Title"/>
        <w:rPr>
          <w:lang w:val="en-IN"/>
        </w:rPr>
      </w:pPr>
      <w:r>
        <w:rPr>
          <w:lang w:val="en-IN"/>
        </w:rPr>
        <w:lastRenderedPageBreak/>
        <w:t>Screenshots of API Tested in POSTMAN</w:t>
      </w:r>
    </w:p>
    <w:p w14:paraId="6D90F4A9" w14:textId="6A073678" w:rsidR="000322BD" w:rsidRDefault="00956FDF" w:rsidP="000322BD">
      <w:pPr>
        <w:pStyle w:val="Heading1"/>
        <w:rPr>
          <w:lang w:val="en-IN"/>
        </w:rPr>
      </w:pPr>
      <w:r>
        <w:rPr>
          <w:lang w:val="en-IN"/>
        </w:rPr>
        <w:t xml:space="preserve"> </w:t>
      </w:r>
      <w:r w:rsidR="000322BD">
        <w:rPr>
          <w:lang w:val="en-IN"/>
        </w:rPr>
        <w:t>Get All</w:t>
      </w:r>
      <w:r w:rsidR="00184696">
        <w:rPr>
          <w:lang w:val="en-IN"/>
        </w:rPr>
        <w:t xml:space="preserve"> People</w:t>
      </w:r>
    </w:p>
    <w:p w14:paraId="66DBE27D" w14:textId="5DBE69D1" w:rsidR="000322BD" w:rsidRPr="000322BD" w:rsidRDefault="000322BD" w:rsidP="000322BD">
      <w:pPr>
        <w:rPr>
          <w:lang w:val="en-IN"/>
        </w:rPr>
      </w:pPr>
      <w:r>
        <w:rPr>
          <w:noProof/>
          <w:lang w:val="en-IN"/>
        </w:rPr>
        <w:drawing>
          <wp:inline distT="0" distB="0" distL="0" distR="0" wp14:anchorId="6CEE4ED0" wp14:editId="6A0FC970">
            <wp:extent cx="5943600" cy="3923030"/>
            <wp:effectExtent l="57150" t="57150" r="95250" b="965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9">
                      <a:extLst>
                        <a:ext uri="{28A0092B-C50C-407E-A947-70E740481C1C}">
                          <a14:useLocalDpi xmlns:a14="http://schemas.microsoft.com/office/drawing/2010/main" val="0"/>
                        </a:ext>
                      </a:extLst>
                    </a:blip>
                    <a:srcRect t="4851"/>
                    <a:stretch/>
                  </pic:blipFill>
                  <pic:spPr bwMode="auto">
                    <a:xfrm>
                      <a:off x="0" y="0"/>
                      <a:ext cx="5943600" cy="392303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94E28B2" w14:textId="667BE37E" w:rsidR="000322BD" w:rsidRDefault="000322BD" w:rsidP="000322BD">
      <w:pPr>
        <w:rPr>
          <w:lang w:val="en-IN"/>
        </w:rPr>
      </w:pPr>
    </w:p>
    <w:p w14:paraId="2604A3F6" w14:textId="5D852D9E" w:rsidR="00A57F94" w:rsidRDefault="00A57F94" w:rsidP="00A57F94">
      <w:pPr>
        <w:pStyle w:val="Heading1"/>
        <w:rPr>
          <w:lang w:val="en-IN"/>
        </w:rPr>
      </w:pPr>
      <w:r>
        <w:rPr>
          <w:lang w:val="en-IN"/>
        </w:rPr>
        <w:lastRenderedPageBreak/>
        <w:t xml:space="preserve">Get </w:t>
      </w:r>
      <w:r w:rsidR="00184696">
        <w:rPr>
          <w:lang w:val="en-IN"/>
        </w:rPr>
        <w:t>People</w:t>
      </w:r>
      <w:r>
        <w:rPr>
          <w:lang w:val="en-IN"/>
        </w:rPr>
        <w:t xml:space="preserve"> by Id</w:t>
      </w:r>
    </w:p>
    <w:p w14:paraId="78E5D345" w14:textId="6C03B96F" w:rsidR="00A57F94" w:rsidRPr="00A57F94" w:rsidRDefault="00A57F94" w:rsidP="00A57F94">
      <w:pPr>
        <w:rPr>
          <w:lang w:val="en-IN"/>
        </w:rPr>
      </w:pPr>
      <w:r>
        <w:rPr>
          <w:noProof/>
          <w:lang w:val="en-IN"/>
        </w:rPr>
        <w:drawing>
          <wp:inline distT="0" distB="0" distL="0" distR="0" wp14:anchorId="65EDCBC3" wp14:editId="22FC19B7">
            <wp:extent cx="5943600" cy="3887470"/>
            <wp:effectExtent l="57150" t="57150" r="95250" b="939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20">
                      <a:extLst>
                        <a:ext uri="{28A0092B-C50C-407E-A947-70E740481C1C}">
                          <a14:useLocalDpi xmlns:a14="http://schemas.microsoft.com/office/drawing/2010/main" val="0"/>
                        </a:ext>
                      </a:extLst>
                    </a:blip>
                    <a:srcRect t="245" b="-1"/>
                    <a:stretch/>
                  </pic:blipFill>
                  <pic:spPr bwMode="auto">
                    <a:xfrm>
                      <a:off x="0" y="0"/>
                      <a:ext cx="5943600" cy="388747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045D9E1" w14:textId="3FF14584" w:rsidR="000322BD" w:rsidRDefault="000322BD" w:rsidP="000322BD">
      <w:pPr>
        <w:rPr>
          <w:lang w:val="en-IN"/>
        </w:rPr>
      </w:pPr>
    </w:p>
    <w:p w14:paraId="2D8A1F09" w14:textId="26D5667D" w:rsidR="000322BD" w:rsidRDefault="000322BD" w:rsidP="000322BD">
      <w:pPr>
        <w:rPr>
          <w:lang w:val="en-IN"/>
        </w:rPr>
      </w:pPr>
    </w:p>
    <w:p w14:paraId="63C98CCE" w14:textId="462BB6A8" w:rsidR="000322BD" w:rsidRDefault="000322BD" w:rsidP="000322BD">
      <w:pPr>
        <w:rPr>
          <w:lang w:val="en-IN"/>
        </w:rPr>
      </w:pPr>
    </w:p>
    <w:p w14:paraId="160B17E9" w14:textId="42A1070F" w:rsidR="000322BD" w:rsidRDefault="000322BD" w:rsidP="000322BD">
      <w:pPr>
        <w:rPr>
          <w:lang w:val="en-IN"/>
        </w:rPr>
      </w:pPr>
    </w:p>
    <w:p w14:paraId="369893E1" w14:textId="166DF8E1" w:rsidR="000322BD" w:rsidRDefault="000322BD" w:rsidP="000322BD">
      <w:pPr>
        <w:rPr>
          <w:lang w:val="en-IN"/>
        </w:rPr>
      </w:pPr>
    </w:p>
    <w:p w14:paraId="13F196EC" w14:textId="3637A4A4" w:rsidR="000322BD" w:rsidRDefault="000322BD" w:rsidP="000322BD">
      <w:pPr>
        <w:rPr>
          <w:lang w:val="en-IN"/>
        </w:rPr>
      </w:pPr>
    </w:p>
    <w:p w14:paraId="0FB3F74E" w14:textId="06232901" w:rsidR="000322BD" w:rsidRDefault="000322BD" w:rsidP="000322BD">
      <w:pPr>
        <w:rPr>
          <w:lang w:val="en-IN"/>
        </w:rPr>
      </w:pPr>
    </w:p>
    <w:p w14:paraId="0DE8D1A6" w14:textId="37BF8F51" w:rsidR="000322BD" w:rsidRDefault="000322BD" w:rsidP="000322BD">
      <w:pPr>
        <w:rPr>
          <w:lang w:val="en-IN"/>
        </w:rPr>
      </w:pPr>
    </w:p>
    <w:p w14:paraId="4AE9F13D" w14:textId="0BD890B2" w:rsidR="000322BD" w:rsidRDefault="000322BD" w:rsidP="000322BD">
      <w:pPr>
        <w:rPr>
          <w:lang w:val="en-IN"/>
        </w:rPr>
      </w:pPr>
    </w:p>
    <w:p w14:paraId="0E33C6D9" w14:textId="77777777" w:rsidR="000322BD" w:rsidRPr="000322BD" w:rsidRDefault="000322BD" w:rsidP="000322BD">
      <w:pPr>
        <w:rPr>
          <w:lang w:val="en-IN"/>
        </w:rPr>
      </w:pPr>
    </w:p>
    <w:p w14:paraId="4D1B706A" w14:textId="30B45F16" w:rsidR="000322BD" w:rsidRDefault="000322BD" w:rsidP="000322BD">
      <w:pPr>
        <w:rPr>
          <w:lang w:val="en-IN"/>
        </w:rPr>
      </w:pPr>
    </w:p>
    <w:p w14:paraId="12B09AE6" w14:textId="1C331D1C" w:rsidR="000322BD" w:rsidRDefault="000322BD" w:rsidP="000322BD">
      <w:pPr>
        <w:rPr>
          <w:lang w:val="en-IN"/>
        </w:rPr>
      </w:pPr>
    </w:p>
    <w:p w14:paraId="6FF06D72" w14:textId="75A3AA0B" w:rsidR="000322BD" w:rsidRDefault="000322BD" w:rsidP="000322BD">
      <w:pPr>
        <w:rPr>
          <w:lang w:val="en-IN"/>
        </w:rPr>
      </w:pPr>
    </w:p>
    <w:p w14:paraId="22BF5D1C" w14:textId="2263D16B" w:rsidR="000322BD" w:rsidRDefault="000322BD" w:rsidP="000322BD">
      <w:pPr>
        <w:rPr>
          <w:lang w:val="en-IN"/>
        </w:rPr>
      </w:pPr>
    </w:p>
    <w:p w14:paraId="6A65ABF8" w14:textId="6C0EAE6C" w:rsidR="000322BD" w:rsidRDefault="000322BD" w:rsidP="000322BD">
      <w:pPr>
        <w:rPr>
          <w:lang w:val="en-IN"/>
        </w:rPr>
      </w:pPr>
    </w:p>
    <w:p w14:paraId="0A465328" w14:textId="77777777" w:rsidR="000322BD" w:rsidRPr="000322BD" w:rsidRDefault="000322BD" w:rsidP="000322BD">
      <w:pPr>
        <w:rPr>
          <w:lang w:val="en-IN"/>
        </w:rPr>
      </w:pPr>
    </w:p>
    <w:sectPr w:rsidR="000322BD" w:rsidRPr="000322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0B2E3" w14:textId="77777777" w:rsidR="009A148D" w:rsidRDefault="009A148D" w:rsidP="00615E8C">
      <w:r>
        <w:separator/>
      </w:r>
    </w:p>
  </w:endnote>
  <w:endnote w:type="continuationSeparator" w:id="0">
    <w:p w14:paraId="3A08C4A6" w14:textId="77777777" w:rsidR="009A148D" w:rsidRDefault="009A148D" w:rsidP="00615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Noto Sans">
    <w:altName w:val="Mangal"/>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C276A" w14:textId="41BB793A" w:rsidR="000322BD" w:rsidRDefault="000322BD">
    <w:pPr>
      <w:pStyle w:val="Footer"/>
    </w:pPr>
  </w:p>
  <w:p w14:paraId="50268587" w14:textId="70DD759D" w:rsidR="000322BD" w:rsidRDefault="000322BD">
    <w:pPr>
      <w:pStyle w:val="Footer"/>
    </w:pPr>
  </w:p>
  <w:p w14:paraId="7AF6059D" w14:textId="4B42425C" w:rsidR="000322BD" w:rsidRDefault="000322BD">
    <w:pPr>
      <w:pStyle w:val="Footer"/>
    </w:pPr>
  </w:p>
  <w:p w14:paraId="47F893AB" w14:textId="2645F591" w:rsidR="000322BD" w:rsidRDefault="000322BD">
    <w:pPr>
      <w:pStyle w:val="Footer"/>
    </w:pPr>
  </w:p>
  <w:p w14:paraId="64EA8B79" w14:textId="14F58BF5" w:rsidR="000322BD" w:rsidRDefault="000322BD">
    <w:pPr>
      <w:pStyle w:val="Footer"/>
    </w:pPr>
  </w:p>
  <w:p w14:paraId="2B06F82B" w14:textId="456B4C02" w:rsidR="000322BD" w:rsidRDefault="000322BD">
    <w:pPr>
      <w:pStyle w:val="Footer"/>
    </w:pPr>
  </w:p>
  <w:p w14:paraId="404FC005" w14:textId="4E864ABE" w:rsidR="000322BD" w:rsidRDefault="000322BD">
    <w:pPr>
      <w:pStyle w:val="Footer"/>
    </w:pPr>
  </w:p>
  <w:p w14:paraId="09FDE389" w14:textId="77777777" w:rsidR="000322BD" w:rsidRDefault="000322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7BA5C" w14:textId="77777777" w:rsidR="009A148D" w:rsidRDefault="009A148D" w:rsidP="00615E8C">
      <w:r>
        <w:separator/>
      </w:r>
    </w:p>
  </w:footnote>
  <w:footnote w:type="continuationSeparator" w:id="0">
    <w:p w14:paraId="30B18CDD" w14:textId="77777777" w:rsidR="009A148D" w:rsidRDefault="009A148D" w:rsidP="00615E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7E0CB" w14:textId="2DEFC9DA" w:rsidR="003630C3" w:rsidRDefault="00000000" w:rsidP="003630C3">
    <w:pPr>
      <w:pStyle w:val="Header"/>
      <w:ind w:left="2160"/>
    </w:pPr>
    <w:sdt>
      <w:sdtPr>
        <w:rPr>
          <w:rFonts w:asciiTheme="majorHAnsi" w:hAnsiTheme="majorHAnsi"/>
          <w:b/>
          <w:bCs/>
          <w:sz w:val="40"/>
          <w:szCs w:val="40"/>
        </w:rPr>
        <w:alias w:val="Title"/>
        <w:tag w:val=""/>
        <w:id w:val="398414237"/>
        <w:placeholder>
          <w:docPart w:val="B43DE7D553D14BA3B3389C0CC18DE619"/>
        </w:placeholder>
        <w:dataBinding w:prefixMappings="xmlns:ns0='http://purl.org/dc/elements/1.1/' xmlns:ns1='http://schemas.openxmlformats.org/package/2006/metadata/core-properties' " w:xpath="/ns1:coreProperties[1]/ns0:title[1]" w:storeItemID="{6C3C8BC8-F283-45AE-878A-BAB7291924A1}"/>
        <w:text/>
      </w:sdtPr>
      <w:sdtContent>
        <w:r w:rsidR="00590363">
          <w:rPr>
            <w:rFonts w:asciiTheme="majorHAnsi" w:hAnsiTheme="majorHAnsi"/>
            <w:b/>
            <w:bCs/>
            <w:sz w:val="40"/>
            <w:szCs w:val="40"/>
          </w:rPr>
          <w:t>STAR WARS API DOCUMENTATION</w:t>
        </w:r>
      </w:sdtContent>
    </w:sdt>
    <w:r w:rsidR="003630C3">
      <w:rPr>
        <w:caps/>
        <w:noProof/>
        <w:color w:val="808080" w:themeColor="background1" w:themeShade="80"/>
        <w:sz w:val="20"/>
        <w:szCs w:val="20"/>
      </w:rPr>
      <w:t xml:space="preserve"> </w:t>
    </w:r>
  </w:p>
  <w:p w14:paraId="188E3559" w14:textId="23925B0B" w:rsidR="00615E8C" w:rsidRDefault="00352DDC">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0BB700A" wp14:editId="71C60E90">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96A017" w14:textId="77777777" w:rsidR="00352DDC" w:rsidRDefault="00352DDC">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BB700A" id="Group 158" o:spid="_x0000_s1027"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_x0000_s103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296A017" w14:textId="77777777" w:rsidR="00352DDC" w:rsidRDefault="00352DDC">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A2307"/>
    <w:multiLevelType w:val="hybridMultilevel"/>
    <w:tmpl w:val="07300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99F27E1"/>
    <w:multiLevelType w:val="hybridMultilevel"/>
    <w:tmpl w:val="5DB8F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BEC4680"/>
    <w:multiLevelType w:val="hybridMultilevel"/>
    <w:tmpl w:val="CB54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4A84C71"/>
    <w:multiLevelType w:val="hybridMultilevel"/>
    <w:tmpl w:val="A7FCF9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2E33379"/>
    <w:multiLevelType w:val="hybridMultilevel"/>
    <w:tmpl w:val="B74A0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023937178">
    <w:abstractNumId w:val="21"/>
  </w:num>
  <w:num w:numId="2" w16cid:durableId="2102754362">
    <w:abstractNumId w:val="13"/>
  </w:num>
  <w:num w:numId="3" w16cid:durableId="35394864">
    <w:abstractNumId w:val="11"/>
  </w:num>
  <w:num w:numId="4" w16cid:durableId="1570536068">
    <w:abstractNumId w:val="25"/>
  </w:num>
  <w:num w:numId="5" w16cid:durableId="995692163">
    <w:abstractNumId w:val="14"/>
  </w:num>
  <w:num w:numId="6" w16cid:durableId="1643658568">
    <w:abstractNumId w:val="17"/>
  </w:num>
  <w:num w:numId="7" w16cid:durableId="1805851221">
    <w:abstractNumId w:val="19"/>
  </w:num>
  <w:num w:numId="8" w16cid:durableId="1039667649">
    <w:abstractNumId w:val="9"/>
  </w:num>
  <w:num w:numId="9" w16cid:durableId="2070879961">
    <w:abstractNumId w:val="7"/>
  </w:num>
  <w:num w:numId="10" w16cid:durableId="212615818">
    <w:abstractNumId w:val="6"/>
  </w:num>
  <w:num w:numId="11" w16cid:durableId="2052995851">
    <w:abstractNumId w:val="5"/>
  </w:num>
  <w:num w:numId="12" w16cid:durableId="1426071611">
    <w:abstractNumId w:val="4"/>
  </w:num>
  <w:num w:numId="13" w16cid:durableId="109206118">
    <w:abstractNumId w:val="8"/>
  </w:num>
  <w:num w:numId="14" w16cid:durableId="72237975">
    <w:abstractNumId w:val="3"/>
  </w:num>
  <w:num w:numId="15" w16cid:durableId="197667614">
    <w:abstractNumId w:val="2"/>
  </w:num>
  <w:num w:numId="16" w16cid:durableId="1633558909">
    <w:abstractNumId w:val="1"/>
  </w:num>
  <w:num w:numId="17" w16cid:durableId="1426270916">
    <w:abstractNumId w:val="0"/>
  </w:num>
  <w:num w:numId="18" w16cid:durableId="506864442">
    <w:abstractNumId w:val="15"/>
  </w:num>
  <w:num w:numId="19" w16cid:durableId="1442919343">
    <w:abstractNumId w:val="16"/>
  </w:num>
  <w:num w:numId="20" w16cid:durableId="2003317408">
    <w:abstractNumId w:val="23"/>
  </w:num>
  <w:num w:numId="21" w16cid:durableId="1827210843">
    <w:abstractNumId w:val="18"/>
  </w:num>
  <w:num w:numId="22" w16cid:durableId="1458644621">
    <w:abstractNumId w:val="12"/>
  </w:num>
  <w:num w:numId="23" w16cid:durableId="11228438">
    <w:abstractNumId w:val="27"/>
  </w:num>
  <w:num w:numId="24" w16cid:durableId="2079596184">
    <w:abstractNumId w:val="26"/>
  </w:num>
  <w:num w:numId="25" w16cid:durableId="1856378257">
    <w:abstractNumId w:val="10"/>
  </w:num>
  <w:num w:numId="26" w16cid:durableId="1279990533">
    <w:abstractNumId w:val="20"/>
  </w:num>
  <w:num w:numId="27" w16cid:durableId="1466780538">
    <w:abstractNumId w:val="22"/>
  </w:num>
  <w:num w:numId="28" w16cid:durableId="194283288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93"/>
    <w:rsid w:val="0002703E"/>
    <w:rsid w:val="000322BD"/>
    <w:rsid w:val="0003664C"/>
    <w:rsid w:val="000B0FC7"/>
    <w:rsid w:val="00134110"/>
    <w:rsid w:val="00142317"/>
    <w:rsid w:val="00184696"/>
    <w:rsid w:val="001C5DAB"/>
    <w:rsid w:val="001E3579"/>
    <w:rsid w:val="001E67F2"/>
    <w:rsid w:val="001E7CD9"/>
    <w:rsid w:val="001F7E0F"/>
    <w:rsid w:val="00256068"/>
    <w:rsid w:val="002E149F"/>
    <w:rsid w:val="003262E7"/>
    <w:rsid w:val="0033014F"/>
    <w:rsid w:val="00352DDC"/>
    <w:rsid w:val="003630C3"/>
    <w:rsid w:val="003A5FEE"/>
    <w:rsid w:val="004124F7"/>
    <w:rsid w:val="004B7DF2"/>
    <w:rsid w:val="004F311C"/>
    <w:rsid w:val="005708BE"/>
    <w:rsid w:val="005726DD"/>
    <w:rsid w:val="00590363"/>
    <w:rsid w:val="005A5CC9"/>
    <w:rsid w:val="00601173"/>
    <w:rsid w:val="00606635"/>
    <w:rsid w:val="00615E8C"/>
    <w:rsid w:val="00645252"/>
    <w:rsid w:val="006522EF"/>
    <w:rsid w:val="0066297D"/>
    <w:rsid w:val="006A3EC5"/>
    <w:rsid w:val="006B1147"/>
    <w:rsid w:val="006D3D74"/>
    <w:rsid w:val="00731CB5"/>
    <w:rsid w:val="00731D96"/>
    <w:rsid w:val="00761753"/>
    <w:rsid w:val="00781F7A"/>
    <w:rsid w:val="0083569A"/>
    <w:rsid w:val="00932D73"/>
    <w:rsid w:val="00956FDF"/>
    <w:rsid w:val="00981BF3"/>
    <w:rsid w:val="009853AB"/>
    <w:rsid w:val="009A148D"/>
    <w:rsid w:val="00A434FF"/>
    <w:rsid w:val="00A57F94"/>
    <w:rsid w:val="00A61E06"/>
    <w:rsid w:val="00A9204E"/>
    <w:rsid w:val="00AF37BB"/>
    <w:rsid w:val="00AF5E74"/>
    <w:rsid w:val="00B0230F"/>
    <w:rsid w:val="00B13330"/>
    <w:rsid w:val="00B14151"/>
    <w:rsid w:val="00B21CDF"/>
    <w:rsid w:val="00B3525F"/>
    <w:rsid w:val="00BE6E05"/>
    <w:rsid w:val="00C31FB0"/>
    <w:rsid w:val="00CD1DA7"/>
    <w:rsid w:val="00CF75FA"/>
    <w:rsid w:val="00D269D7"/>
    <w:rsid w:val="00D57E1D"/>
    <w:rsid w:val="00DB31D0"/>
    <w:rsid w:val="00E06104"/>
    <w:rsid w:val="00E54D19"/>
    <w:rsid w:val="00EE5293"/>
    <w:rsid w:val="00EF5B78"/>
    <w:rsid w:val="00F16DC6"/>
    <w:rsid w:val="00F4083E"/>
    <w:rsid w:val="00F775D9"/>
    <w:rsid w:val="00FF7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C3504"/>
  <w15:chartTrackingRefBased/>
  <w15:docId w15:val="{362C2BCE-117F-4FEF-BF5A-A6D2DB14B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sid w:val="00E54D19"/>
    <w:rPr>
      <w:i/>
      <w:iCs/>
      <w:color w:val="44546A" w:themeColor="text2"/>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EE5293"/>
    <w:rPr>
      <w:color w:val="605E5C"/>
      <w:shd w:val="clear" w:color="auto" w:fill="E1DFDD"/>
    </w:rPr>
  </w:style>
  <w:style w:type="table" w:styleId="TableGrid">
    <w:name w:val="Table Grid"/>
    <w:basedOn w:val="TableNormal"/>
    <w:uiPriority w:val="39"/>
    <w:rsid w:val="00EE52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5726DD"/>
    <w:pPr>
      <w:ind w:left="720"/>
      <w:contextualSpacing/>
    </w:pPr>
  </w:style>
  <w:style w:type="table" w:styleId="GridTable4-Accent1">
    <w:name w:val="Grid Table 4 Accent 1"/>
    <w:basedOn w:val="TableNormal"/>
    <w:uiPriority w:val="49"/>
    <w:rsid w:val="003262E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3262E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ljs-attr">
    <w:name w:val="hljs-attr"/>
    <w:basedOn w:val="DefaultParagraphFont"/>
    <w:rsid w:val="000B0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95595">
      <w:bodyDiv w:val="1"/>
      <w:marLeft w:val="0"/>
      <w:marRight w:val="0"/>
      <w:marTop w:val="0"/>
      <w:marBottom w:val="0"/>
      <w:divBdr>
        <w:top w:val="none" w:sz="0" w:space="0" w:color="auto"/>
        <w:left w:val="none" w:sz="0" w:space="0" w:color="auto"/>
        <w:bottom w:val="none" w:sz="0" w:space="0" w:color="auto"/>
        <w:right w:val="none" w:sz="0" w:space="0" w:color="auto"/>
      </w:divBdr>
      <w:divsChild>
        <w:div w:id="463625963">
          <w:marLeft w:val="0"/>
          <w:marRight w:val="0"/>
          <w:marTop w:val="0"/>
          <w:marBottom w:val="0"/>
          <w:divBdr>
            <w:top w:val="none" w:sz="0" w:space="0" w:color="auto"/>
            <w:left w:val="none" w:sz="0" w:space="0" w:color="auto"/>
            <w:bottom w:val="none" w:sz="0" w:space="0" w:color="auto"/>
            <w:right w:val="none" w:sz="0" w:space="0" w:color="auto"/>
          </w:divBdr>
          <w:divsChild>
            <w:div w:id="137261384">
              <w:marLeft w:val="0"/>
              <w:marRight w:val="0"/>
              <w:marTop w:val="0"/>
              <w:marBottom w:val="0"/>
              <w:divBdr>
                <w:top w:val="none" w:sz="0" w:space="0" w:color="auto"/>
                <w:left w:val="none" w:sz="0" w:space="0" w:color="auto"/>
                <w:bottom w:val="none" w:sz="0" w:space="0" w:color="auto"/>
                <w:right w:val="none" w:sz="0" w:space="0" w:color="auto"/>
              </w:divBdr>
            </w:div>
            <w:div w:id="1950232762">
              <w:marLeft w:val="0"/>
              <w:marRight w:val="0"/>
              <w:marTop w:val="0"/>
              <w:marBottom w:val="0"/>
              <w:divBdr>
                <w:top w:val="none" w:sz="0" w:space="0" w:color="auto"/>
                <w:left w:val="none" w:sz="0" w:space="0" w:color="auto"/>
                <w:bottom w:val="none" w:sz="0" w:space="0" w:color="auto"/>
                <w:right w:val="none" w:sz="0" w:space="0" w:color="auto"/>
              </w:divBdr>
            </w:div>
            <w:div w:id="1777676361">
              <w:marLeft w:val="0"/>
              <w:marRight w:val="0"/>
              <w:marTop w:val="0"/>
              <w:marBottom w:val="0"/>
              <w:divBdr>
                <w:top w:val="none" w:sz="0" w:space="0" w:color="auto"/>
                <w:left w:val="none" w:sz="0" w:space="0" w:color="auto"/>
                <w:bottom w:val="none" w:sz="0" w:space="0" w:color="auto"/>
                <w:right w:val="none" w:sz="0" w:space="0" w:color="auto"/>
              </w:divBdr>
            </w:div>
            <w:div w:id="1723795066">
              <w:marLeft w:val="0"/>
              <w:marRight w:val="0"/>
              <w:marTop w:val="0"/>
              <w:marBottom w:val="0"/>
              <w:divBdr>
                <w:top w:val="none" w:sz="0" w:space="0" w:color="auto"/>
                <w:left w:val="none" w:sz="0" w:space="0" w:color="auto"/>
                <w:bottom w:val="none" w:sz="0" w:space="0" w:color="auto"/>
                <w:right w:val="none" w:sz="0" w:space="0" w:color="auto"/>
              </w:divBdr>
            </w:div>
            <w:div w:id="196629161">
              <w:marLeft w:val="0"/>
              <w:marRight w:val="0"/>
              <w:marTop w:val="0"/>
              <w:marBottom w:val="0"/>
              <w:divBdr>
                <w:top w:val="none" w:sz="0" w:space="0" w:color="auto"/>
                <w:left w:val="none" w:sz="0" w:space="0" w:color="auto"/>
                <w:bottom w:val="none" w:sz="0" w:space="0" w:color="auto"/>
                <w:right w:val="none" w:sz="0" w:space="0" w:color="auto"/>
              </w:divBdr>
            </w:div>
            <w:div w:id="901255902">
              <w:marLeft w:val="0"/>
              <w:marRight w:val="0"/>
              <w:marTop w:val="0"/>
              <w:marBottom w:val="0"/>
              <w:divBdr>
                <w:top w:val="none" w:sz="0" w:space="0" w:color="auto"/>
                <w:left w:val="none" w:sz="0" w:space="0" w:color="auto"/>
                <w:bottom w:val="none" w:sz="0" w:space="0" w:color="auto"/>
                <w:right w:val="none" w:sz="0" w:space="0" w:color="auto"/>
              </w:divBdr>
            </w:div>
            <w:div w:id="1766271360">
              <w:marLeft w:val="0"/>
              <w:marRight w:val="0"/>
              <w:marTop w:val="0"/>
              <w:marBottom w:val="0"/>
              <w:divBdr>
                <w:top w:val="none" w:sz="0" w:space="0" w:color="auto"/>
                <w:left w:val="none" w:sz="0" w:space="0" w:color="auto"/>
                <w:bottom w:val="none" w:sz="0" w:space="0" w:color="auto"/>
                <w:right w:val="none" w:sz="0" w:space="0" w:color="auto"/>
              </w:divBdr>
            </w:div>
            <w:div w:id="707947989">
              <w:marLeft w:val="0"/>
              <w:marRight w:val="0"/>
              <w:marTop w:val="0"/>
              <w:marBottom w:val="0"/>
              <w:divBdr>
                <w:top w:val="none" w:sz="0" w:space="0" w:color="auto"/>
                <w:left w:val="none" w:sz="0" w:space="0" w:color="auto"/>
                <w:bottom w:val="none" w:sz="0" w:space="0" w:color="auto"/>
                <w:right w:val="none" w:sz="0" w:space="0" w:color="auto"/>
              </w:divBdr>
            </w:div>
            <w:div w:id="533736257">
              <w:marLeft w:val="0"/>
              <w:marRight w:val="0"/>
              <w:marTop w:val="0"/>
              <w:marBottom w:val="0"/>
              <w:divBdr>
                <w:top w:val="none" w:sz="0" w:space="0" w:color="auto"/>
                <w:left w:val="none" w:sz="0" w:space="0" w:color="auto"/>
                <w:bottom w:val="none" w:sz="0" w:space="0" w:color="auto"/>
                <w:right w:val="none" w:sz="0" w:space="0" w:color="auto"/>
              </w:divBdr>
            </w:div>
            <w:div w:id="1654988891">
              <w:marLeft w:val="0"/>
              <w:marRight w:val="0"/>
              <w:marTop w:val="0"/>
              <w:marBottom w:val="0"/>
              <w:divBdr>
                <w:top w:val="none" w:sz="0" w:space="0" w:color="auto"/>
                <w:left w:val="none" w:sz="0" w:space="0" w:color="auto"/>
                <w:bottom w:val="none" w:sz="0" w:space="0" w:color="auto"/>
                <w:right w:val="none" w:sz="0" w:space="0" w:color="auto"/>
              </w:divBdr>
            </w:div>
            <w:div w:id="1320033628">
              <w:marLeft w:val="0"/>
              <w:marRight w:val="0"/>
              <w:marTop w:val="0"/>
              <w:marBottom w:val="0"/>
              <w:divBdr>
                <w:top w:val="none" w:sz="0" w:space="0" w:color="auto"/>
                <w:left w:val="none" w:sz="0" w:space="0" w:color="auto"/>
                <w:bottom w:val="none" w:sz="0" w:space="0" w:color="auto"/>
                <w:right w:val="none" w:sz="0" w:space="0" w:color="auto"/>
              </w:divBdr>
            </w:div>
            <w:div w:id="1540704926">
              <w:marLeft w:val="0"/>
              <w:marRight w:val="0"/>
              <w:marTop w:val="0"/>
              <w:marBottom w:val="0"/>
              <w:divBdr>
                <w:top w:val="none" w:sz="0" w:space="0" w:color="auto"/>
                <w:left w:val="none" w:sz="0" w:space="0" w:color="auto"/>
                <w:bottom w:val="none" w:sz="0" w:space="0" w:color="auto"/>
                <w:right w:val="none" w:sz="0" w:space="0" w:color="auto"/>
              </w:divBdr>
            </w:div>
            <w:div w:id="673382660">
              <w:marLeft w:val="0"/>
              <w:marRight w:val="0"/>
              <w:marTop w:val="0"/>
              <w:marBottom w:val="0"/>
              <w:divBdr>
                <w:top w:val="none" w:sz="0" w:space="0" w:color="auto"/>
                <w:left w:val="none" w:sz="0" w:space="0" w:color="auto"/>
                <w:bottom w:val="none" w:sz="0" w:space="0" w:color="auto"/>
                <w:right w:val="none" w:sz="0" w:space="0" w:color="auto"/>
              </w:divBdr>
            </w:div>
            <w:div w:id="210699899">
              <w:marLeft w:val="0"/>
              <w:marRight w:val="0"/>
              <w:marTop w:val="0"/>
              <w:marBottom w:val="0"/>
              <w:divBdr>
                <w:top w:val="none" w:sz="0" w:space="0" w:color="auto"/>
                <w:left w:val="none" w:sz="0" w:space="0" w:color="auto"/>
                <w:bottom w:val="none" w:sz="0" w:space="0" w:color="auto"/>
                <w:right w:val="none" w:sz="0" w:space="0" w:color="auto"/>
              </w:divBdr>
            </w:div>
            <w:div w:id="833110571">
              <w:marLeft w:val="0"/>
              <w:marRight w:val="0"/>
              <w:marTop w:val="0"/>
              <w:marBottom w:val="0"/>
              <w:divBdr>
                <w:top w:val="none" w:sz="0" w:space="0" w:color="auto"/>
                <w:left w:val="none" w:sz="0" w:space="0" w:color="auto"/>
                <w:bottom w:val="none" w:sz="0" w:space="0" w:color="auto"/>
                <w:right w:val="none" w:sz="0" w:space="0" w:color="auto"/>
              </w:divBdr>
            </w:div>
            <w:div w:id="60837304">
              <w:marLeft w:val="0"/>
              <w:marRight w:val="0"/>
              <w:marTop w:val="0"/>
              <w:marBottom w:val="0"/>
              <w:divBdr>
                <w:top w:val="none" w:sz="0" w:space="0" w:color="auto"/>
                <w:left w:val="none" w:sz="0" w:space="0" w:color="auto"/>
                <w:bottom w:val="none" w:sz="0" w:space="0" w:color="auto"/>
                <w:right w:val="none" w:sz="0" w:space="0" w:color="auto"/>
              </w:divBdr>
            </w:div>
            <w:div w:id="856776908">
              <w:marLeft w:val="0"/>
              <w:marRight w:val="0"/>
              <w:marTop w:val="0"/>
              <w:marBottom w:val="0"/>
              <w:divBdr>
                <w:top w:val="none" w:sz="0" w:space="0" w:color="auto"/>
                <w:left w:val="none" w:sz="0" w:space="0" w:color="auto"/>
                <w:bottom w:val="none" w:sz="0" w:space="0" w:color="auto"/>
                <w:right w:val="none" w:sz="0" w:space="0" w:color="auto"/>
              </w:divBdr>
            </w:div>
            <w:div w:id="630211344">
              <w:marLeft w:val="0"/>
              <w:marRight w:val="0"/>
              <w:marTop w:val="0"/>
              <w:marBottom w:val="0"/>
              <w:divBdr>
                <w:top w:val="none" w:sz="0" w:space="0" w:color="auto"/>
                <w:left w:val="none" w:sz="0" w:space="0" w:color="auto"/>
                <w:bottom w:val="none" w:sz="0" w:space="0" w:color="auto"/>
                <w:right w:val="none" w:sz="0" w:space="0" w:color="auto"/>
              </w:divBdr>
            </w:div>
            <w:div w:id="1479808460">
              <w:marLeft w:val="0"/>
              <w:marRight w:val="0"/>
              <w:marTop w:val="0"/>
              <w:marBottom w:val="0"/>
              <w:divBdr>
                <w:top w:val="none" w:sz="0" w:space="0" w:color="auto"/>
                <w:left w:val="none" w:sz="0" w:space="0" w:color="auto"/>
                <w:bottom w:val="none" w:sz="0" w:space="0" w:color="auto"/>
                <w:right w:val="none" w:sz="0" w:space="0" w:color="auto"/>
              </w:divBdr>
            </w:div>
            <w:div w:id="1271550653">
              <w:marLeft w:val="0"/>
              <w:marRight w:val="0"/>
              <w:marTop w:val="0"/>
              <w:marBottom w:val="0"/>
              <w:divBdr>
                <w:top w:val="none" w:sz="0" w:space="0" w:color="auto"/>
                <w:left w:val="none" w:sz="0" w:space="0" w:color="auto"/>
                <w:bottom w:val="none" w:sz="0" w:space="0" w:color="auto"/>
                <w:right w:val="none" w:sz="0" w:space="0" w:color="auto"/>
              </w:divBdr>
            </w:div>
            <w:div w:id="763308845">
              <w:marLeft w:val="0"/>
              <w:marRight w:val="0"/>
              <w:marTop w:val="0"/>
              <w:marBottom w:val="0"/>
              <w:divBdr>
                <w:top w:val="none" w:sz="0" w:space="0" w:color="auto"/>
                <w:left w:val="none" w:sz="0" w:space="0" w:color="auto"/>
                <w:bottom w:val="none" w:sz="0" w:space="0" w:color="auto"/>
                <w:right w:val="none" w:sz="0" w:space="0" w:color="auto"/>
              </w:divBdr>
            </w:div>
            <w:div w:id="1683050886">
              <w:marLeft w:val="0"/>
              <w:marRight w:val="0"/>
              <w:marTop w:val="0"/>
              <w:marBottom w:val="0"/>
              <w:divBdr>
                <w:top w:val="none" w:sz="0" w:space="0" w:color="auto"/>
                <w:left w:val="none" w:sz="0" w:space="0" w:color="auto"/>
                <w:bottom w:val="none" w:sz="0" w:space="0" w:color="auto"/>
                <w:right w:val="none" w:sz="0" w:space="0" w:color="auto"/>
              </w:divBdr>
            </w:div>
            <w:div w:id="718944680">
              <w:marLeft w:val="0"/>
              <w:marRight w:val="0"/>
              <w:marTop w:val="0"/>
              <w:marBottom w:val="0"/>
              <w:divBdr>
                <w:top w:val="none" w:sz="0" w:space="0" w:color="auto"/>
                <w:left w:val="none" w:sz="0" w:space="0" w:color="auto"/>
                <w:bottom w:val="none" w:sz="0" w:space="0" w:color="auto"/>
                <w:right w:val="none" w:sz="0" w:space="0" w:color="auto"/>
              </w:divBdr>
            </w:div>
            <w:div w:id="2044937500">
              <w:marLeft w:val="0"/>
              <w:marRight w:val="0"/>
              <w:marTop w:val="0"/>
              <w:marBottom w:val="0"/>
              <w:divBdr>
                <w:top w:val="none" w:sz="0" w:space="0" w:color="auto"/>
                <w:left w:val="none" w:sz="0" w:space="0" w:color="auto"/>
                <w:bottom w:val="none" w:sz="0" w:space="0" w:color="auto"/>
                <w:right w:val="none" w:sz="0" w:space="0" w:color="auto"/>
              </w:divBdr>
            </w:div>
            <w:div w:id="1606963616">
              <w:marLeft w:val="0"/>
              <w:marRight w:val="0"/>
              <w:marTop w:val="0"/>
              <w:marBottom w:val="0"/>
              <w:divBdr>
                <w:top w:val="none" w:sz="0" w:space="0" w:color="auto"/>
                <w:left w:val="none" w:sz="0" w:space="0" w:color="auto"/>
                <w:bottom w:val="none" w:sz="0" w:space="0" w:color="auto"/>
                <w:right w:val="none" w:sz="0" w:space="0" w:color="auto"/>
              </w:divBdr>
            </w:div>
            <w:div w:id="2048724729">
              <w:marLeft w:val="0"/>
              <w:marRight w:val="0"/>
              <w:marTop w:val="0"/>
              <w:marBottom w:val="0"/>
              <w:divBdr>
                <w:top w:val="none" w:sz="0" w:space="0" w:color="auto"/>
                <w:left w:val="none" w:sz="0" w:space="0" w:color="auto"/>
                <w:bottom w:val="none" w:sz="0" w:space="0" w:color="auto"/>
                <w:right w:val="none" w:sz="0" w:space="0" w:color="auto"/>
              </w:divBdr>
            </w:div>
            <w:div w:id="35275181">
              <w:marLeft w:val="0"/>
              <w:marRight w:val="0"/>
              <w:marTop w:val="0"/>
              <w:marBottom w:val="0"/>
              <w:divBdr>
                <w:top w:val="none" w:sz="0" w:space="0" w:color="auto"/>
                <w:left w:val="none" w:sz="0" w:space="0" w:color="auto"/>
                <w:bottom w:val="none" w:sz="0" w:space="0" w:color="auto"/>
                <w:right w:val="none" w:sz="0" w:space="0" w:color="auto"/>
              </w:divBdr>
            </w:div>
            <w:div w:id="579487791">
              <w:marLeft w:val="0"/>
              <w:marRight w:val="0"/>
              <w:marTop w:val="0"/>
              <w:marBottom w:val="0"/>
              <w:divBdr>
                <w:top w:val="none" w:sz="0" w:space="0" w:color="auto"/>
                <w:left w:val="none" w:sz="0" w:space="0" w:color="auto"/>
                <w:bottom w:val="none" w:sz="0" w:space="0" w:color="auto"/>
                <w:right w:val="none" w:sz="0" w:space="0" w:color="auto"/>
              </w:divBdr>
            </w:div>
            <w:div w:id="14968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7586">
      <w:bodyDiv w:val="1"/>
      <w:marLeft w:val="0"/>
      <w:marRight w:val="0"/>
      <w:marTop w:val="0"/>
      <w:marBottom w:val="0"/>
      <w:divBdr>
        <w:top w:val="none" w:sz="0" w:space="0" w:color="auto"/>
        <w:left w:val="none" w:sz="0" w:space="0" w:color="auto"/>
        <w:bottom w:val="none" w:sz="0" w:space="0" w:color="auto"/>
        <w:right w:val="none" w:sz="0" w:space="0" w:color="auto"/>
      </w:divBdr>
      <w:divsChild>
        <w:div w:id="211381900">
          <w:marLeft w:val="0"/>
          <w:marRight w:val="0"/>
          <w:marTop w:val="0"/>
          <w:marBottom w:val="0"/>
          <w:divBdr>
            <w:top w:val="none" w:sz="0" w:space="0" w:color="auto"/>
            <w:left w:val="none" w:sz="0" w:space="0" w:color="auto"/>
            <w:bottom w:val="none" w:sz="0" w:space="0" w:color="auto"/>
            <w:right w:val="none" w:sz="0" w:space="0" w:color="auto"/>
          </w:divBdr>
          <w:divsChild>
            <w:div w:id="849022656">
              <w:marLeft w:val="0"/>
              <w:marRight w:val="0"/>
              <w:marTop w:val="0"/>
              <w:marBottom w:val="0"/>
              <w:divBdr>
                <w:top w:val="none" w:sz="0" w:space="0" w:color="auto"/>
                <w:left w:val="none" w:sz="0" w:space="0" w:color="auto"/>
                <w:bottom w:val="none" w:sz="0" w:space="0" w:color="auto"/>
                <w:right w:val="none" w:sz="0" w:space="0" w:color="auto"/>
              </w:divBdr>
            </w:div>
            <w:div w:id="1712487169">
              <w:marLeft w:val="0"/>
              <w:marRight w:val="0"/>
              <w:marTop w:val="0"/>
              <w:marBottom w:val="0"/>
              <w:divBdr>
                <w:top w:val="none" w:sz="0" w:space="0" w:color="auto"/>
                <w:left w:val="none" w:sz="0" w:space="0" w:color="auto"/>
                <w:bottom w:val="none" w:sz="0" w:space="0" w:color="auto"/>
                <w:right w:val="none" w:sz="0" w:space="0" w:color="auto"/>
              </w:divBdr>
            </w:div>
            <w:div w:id="148716430">
              <w:marLeft w:val="0"/>
              <w:marRight w:val="0"/>
              <w:marTop w:val="0"/>
              <w:marBottom w:val="0"/>
              <w:divBdr>
                <w:top w:val="none" w:sz="0" w:space="0" w:color="auto"/>
                <w:left w:val="none" w:sz="0" w:space="0" w:color="auto"/>
                <w:bottom w:val="none" w:sz="0" w:space="0" w:color="auto"/>
                <w:right w:val="none" w:sz="0" w:space="0" w:color="auto"/>
              </w:divBdr>
            </w:div>
            <w:div w:id="1484666120">
              <w:marLeft w:val="0"/>
              <w:marRight w:val="0"/>
              <w:marTop w:val="0"/>
              <w:marBottom w:val="0"/>
              <w:divBdr>
                <w:top w:val="none" w:sz="0" w:space="0" w:color="auto"/>
                <w:left w:val="none" w:sz="0" w:space="0" w:color="auto"/>
                <w:bottom w:val="none" w:sz="0" w:space="0" w:color="auto"/>
                <w:right w:val="none" w:sz="0" w:space="0" w:color="auto"/>
              </w:divBdr>
            </w:div>
            <w:div w:id="2062050392">
              <w:marLeft w:val="0"/>
              <w:marRight w:val="0"/>
              <w:marTop w:val="0"/>
              <w:marBottom w:val="0"/>
              <w:divBdr>
                <w:top w:val="none" w:sz="0" w:space="0" w:color="auto"/>
                <w:left w:val="none" w:sz="0" w:space="0" w:color="auto"/>
                <w:bottom w:val="none" w:sz="0" w:space="0" w:color="auto"/>
                <w:right w:val="none" w:sz="0" w:space="0" w:color="auto"/>
              </w:divBdr>
            </w:div>
            <w:div w:id="827209173">
              <w:marLeft w:val="0"/>
              <w:marRight w:val="0"/>
              <w:marTop w:val="0"/>
              <w:marBottom w:val="0"/>
              <w:divBdr>
                <w:top w:val="none" w:sz="0" w:space="0" w:color="auto"/>
                <w:left w:val="none" w:sz="0" w:space="0" w:color="auto"/>
                <w:bottom w:val="none" w:sz="0" w:space="0" w:color="auto"/>
                <w:right w:val="none" w:sz="0" w:space="0" w:color="auto"/>
              </w:divBdr>
            </w:div>
            <w:div w:id="1297486073">
              <w:marLeft w:val="0"/>
              <w:marRight w:val="0"/>
              <w:marTop w:val="0"/>
              <w:marBottom w:val="0"/>
              <w:divBdr>
                <w:top w:val="none" w:sz="0" w:space="0" w:color="auto"/>
                <w:left w:val="none" w:sz="0" w:space="0" w:color="auto"/>
                <w:bottom w:val="none" w:sz="0" w:space="0" w:color="auto"/>
                <w:right w:val="none" w:sz="0" w:space="0" w:color="auto"/>
              </w:divBdr>
            </w:div>
            <w:div w:id="839123911">
              <w:marLeft w:val="0"/>
              <w:marRight w:val="0"/>
              <w:marTop w:val="0"/>
              <w:marBottom w:val="0"/>
              <w:divBdr>
                <w:top w:val="none" w:sz="0" w:space="0" w:color="auto"/>
                <w:left w:val="none" w:sz="0" w:space="0" w:color="auto"/>
                <w:bottom w:val="none" w:sz="0" w:space="0" w:color="auto"/>
                <w:right w:val="none" w:sz="0" w:space="0" w:color="auto"/>
              </w:divBdr>
            </w:div>
            <w:div w:id="2126657602">
              <w:marLeft w:val="0"/>
              <w:marRight w:val="0"/>
              <w:marTop w:val="0"/>
              <w:marBottom w:val="0"/>
              <w:divBdr>
                <w:top w:val="none" w:sz="0" w:space="0" w:color="auto"/>
                <w:left w:val="none" w:sz="0" w:space="0" w:color="auto"/>
                <w:bottom w:val="none" w:sz="0" w:space="0" w:color="auto"/>
                <w:right w:val="none" w:sz="0" w:space="0" w:color="auto"/>
              </w:divBdr>
            </w:div>
            <w:div w:id="1584802326">
              <w:marLeft w:val="0"/>
              <w:marRight w:val="0"/>
              <w:marTop w:val="0"/>
              <w:marBottom w:val="0"/>
              <w:divBdr>
                <w:top w:val="none" w:sz="0" w:space="0" w:color="auto"/>
                <w:left w:val="none" w:sz="0" w:space="0" w:color="auto"/>
                <w:bottom w:val="none" w:sz="0" w:space="0" w:color="auto"/>
                <w:right w:val="none" w:sz="0" w:space="0" w:color="auto"/>
              </w:divBdr>
            </w:div>
            <w:div w:id="319695786">
              <w:marLeft w:val="0"/>
              <w:marRight w:val="0"/>
              <w:marTop w:val="0"/>
              <w:marBottom w:val="0"/>
              <w:divBdr>
                <w:top w:val="none" w:sz="0" w:space="0" w:color="auto"/>
                <w:left w:val="none" w:sz="0" w:space="0" w:color="auto"/>
                <w:bottom w:val="none" w:sz="0" w:space="0" w:color="auto"/>
                <w:right w:val="none" w:sz="0" w:space="0" w:color="auto"/>
              </w:divBdr>
            </w:div>
            <w:div w:id="1028065647">
              <w:marLeft w:val="0"/>
              <w:marRight w:val="0"/>
              <w:marTop w:val="0"/>
              <w:marBottom w:val="0"/>
              <w:divBdr>
                <w:top w:val="none" w:sz="0" w:space="0" w:color="auto"/>
                <w:left w:val="none" w:sz="0" w:space="0" w:color="auto"/>
                <w:bottom w:val="none" w:sz="0" w:space="0" w:color="auto"/>
                <w:right w:val="none" w:sz="0" w:space="0" w:color="auto"/>
              </w:divBdr>
            </w:div>
            <w:div w:id="2051490176">
              <w:marLeft w:val="0"/>
              <w:marRight w:val="0"/>
              <w:marTop w:val="0"/>
              <w:marBottom w:val="0"/>
              <w:divBdr>
                <w:top w:val="none" w:sz="0" w:space="0" w:color="auto"/>
                <w:left w:val="none" w:sz="0" w:space="0" w:color="auto"/>
                <w:bottom w:val="none" w:sz="0" w:space="0" w:color="auto"/>
                <w:right w:val="none" w:sz="0" w:space="0" w:color="auto"/>
              </w:divBdr>
            </w:div>
            <w:div w:id="1503007673">
              <w:marLeft w:val="0"/>
              <w:marRight w:val="0"/>
              <w:marTop w:val="0"/>
              <w:marBottom w:val="0"/>
              <w:divBdr>
                <w:top w:val="none" w:sz="0" w:space="0" w:color="auto"/>
                <w:left w:val="none" w:sz="0" w:space="0" w:color="auto"/>
                <w:bottom w:val="none" w:sz="0" w:space="0" w:color="auto"/>
                <w:right w:val="none" w:sz="0" w:space="0" w:color="auto"/>
              </w:divBdr>
            </w:div>
            <w:div w:id="568541298">
              <w:marLeft w:val="0"/>
              <w:marRight w:val="0"/>
              <w:marTop w:val="0"/>
              <w:marBottom w:val="0"/>
              <w:divBdr>
                <w:top w:val="none" w:sz="0" w:space="0" w:color="auto"/>
                <w:left w:val="none" w:sz="0" w:space="0" w:color="auto"/>
                <w:bottom w:val="none" w:sz="0" w:space="0" w:color="auto"/>
                <w:right w:val="none" w:sz="0" w:space="0" w:color="auto"/>
              </w:divBdr>
            </w:div>
            <w:div w:id="1942102030">
              <w:marLeft w:val="0"/>
              <w:marRight w:val="0"/>
              <w:marTop w:val="0"/>
              <w:marBottom w:val="0"/>
              <w:divBdr>
                <w:top w:val="none" w:sz="0" w:space="0" w:color="auto"/>
                <w:left w:val="none" w:sz="0" w:space="0" w:color="auto"/>
                <w:bottom w:val="none" w:sz="0" w:space="0" w:color="auto"/>
                <w:right w:val="none" w:sz="0" w:space="0" w:color="auto"/>
              </w:divBdr>
            </w:div>
            <w:div w:id="1501962430">
              <w:marLeft w:val="0"/>
              <w:marRight w:val="0"/>
              <w:marTop w:val="0"/>
              <w:marBottom w:val="0"/>
              <w:divBdr>
                <w:top w:val="none" w:sz="0" w:space="0" w:color="auto"/>
                <w:left w:val="none" w:sz="0" w:space="0" w:color="auto"/>
                <w:bottom w:val="none" w:sz="0" w:space="0" w:color="auto"/>
                <w:right w:val="none" w:sz="0" w:space="0" w:color="auto"/>
              </w:divBdr>
            </w:div>
            <w:div w:id="1005592279">
              <w:marLeft w:val="0"/>
              <w:marRight w:val="0"/>
              <w:marTop w:val="0"/>
              <w:marBottom w:val="0"/>
              <w:divBdr>
                <w:top w:val="none" w:sz="0" w:space="0" w:color="auto"/>
                <w:left w:val="none" w:sz="0" w:space="0" w:color="auto"/>
                <w:bottom w:val="none" w:sz="0" w:space="0" w:color="auto"/>
                <w:right w:val="none" w:sz="0" w:space="0" w:color="auto"/>
              </w:divBdr>
            </w:div>
            <w:div w:id="703098320">
              <w:marLeft w:val="0"/>
              <w:marRight w:val="0"/>
              <w:marTop w:val="0"/>
              <w:marBottom w:val="0"/>
              <w:divBdr>
                <w:top w:val="none" w:sz="0" w:space="0" w:color="auto"/>
                <w:left w:val="none" w:sz="0" w:space="0" w:color="auto"/>
                <w:bottom w:val="none" w:sz="0" w:space="0" w:color="auto"/>
                <w:right w:val="none" w:sz="0" w:space="0" w:color="auto"/>
              </w:divBdr>
            </w:div>
            <w:div w:id="1946616878">
              <w:marLeft w:val="0"/>
              <w:marRight w:val="0"/>
              <w:marTop w:val="0"/>
              <w:marBottom w:val="0"/>
              <w:divBdr>
                <w:top w:val="none" w:sz="0" w:space="0" w:color="auto"/>
                <w:left w:val="none" w:sz="0" w:space="0" w:color="auto"/>
                <w:bottom w:val="none" w:sz="0" w:space="0" w:color="auto"/>
                <w:right w:val="none" w:sz="0" w:space="0" w:color="auto"/>
              </w:divBdr>
            </w:div>
            <w:div w:id="1469662388">
              <w:marLeft w:val="0"/>
              <w:marRight w:val="0"/>
              <w:marTop w:val="0"/>
              <w:marBottom w:val="0"/>
              <w:divBdr>
                <w:top w:val="none" w:sz="0" w:space="0" w:color="auto"/>
                <w:left w:val="none" w:sz="0" w:space="0" w:color="auto"/>
                <w:bottom w:val="none" w:sz="0" w:space="0" w:color="auto"/>
                <w:right w:val="none" w:sz="0" w:space="0" w:color="auto"/>
              </w:divBdr>
            </w:div>
            <w:div w:id="1087455808">
              <w:marLeft w:val="0"/>
              <w:marRight w:val="0"/>
              <w:marTop w:val="0"/>
              <w:marBottom w:val="0"/>
              <w:divBdr>
                <w:top w:val="none" w:sz="0" w:space="0" w:color="auto"/>
                <w:left w:val="none" w:sz="0" w:space="0" w:color="auto"/>
                <w:bottom w:val="none" w:sz="0" w:space="0" w:color="auto"/>
                <w:right w:val="none" w:sz="0" w:space="0" w:color="auto"/>
              </w:divBdr>
            </w:div>
            <w:div w:id="613635511">
              <w:marLeft w:val="0"/>
              <w:marRight w:val="0"/>
              <w:marTop w:val="0"/>
              <w:marBottom w:val="0"/>
              <w:divBdr>
                <w:top w:val="none" w:sz="0" w:space="0" w:color="auto"/>
                <w:left w:val="none" w:sz="0" w:space="0" w:color="auto"/>
                <w:bottom w:val="none" w:sz="0" w:space="0" w:color="auto"/>
                <w:right w:val="none" w:sz="0" w:space="0" w:color="auto"/>
              </w:divBdr>
            </w:div>
            <w:div w:id="1737699228">
              <w:marLeft w:val="0"/>
              <w:marRight w:val="0"/>
              <w:marTop w:val="0"/>
              <w:marBottom w:val="0"/>
              <w:divBdr>
                <w:top w:val="none" w:sz="0" w:space="0" w:color="auto"/>
                <w:left w:val="none" w:sz="0" w:space="0" w:color="auto"/>
                <w:bottom w:val="none" w:sz="0" w:space="0" w:color="auto"/>
                <w:right w:val="none" w:sz="0" w:space="0" w:color="auto"/>
              </w:divBdr>
            </w:div>
            <w:div w:id="2037270811">
              <w:marLeft w:val="0"/>
              <w:marRight w:val="0"/>
              <w:marTop w:val="0"/>
              <w:marBottom w:val="0"/>
              <w:divBdr>
                <w:top w:val="none" w:sz="0" w:space="0" w:color="auto"/>
                <w:left w:val="none" w:sz="0" w:space="0" w:color="auto"/>
                <w:bottom w:val="none" w:sz="0" w:space="0" w:color="auto"/>
                <w:right w:val="none" w:sz="0" w:space="0" w:color="auto"/>
              </w:divBdr>
            </w:div>
            <w:div w:id="1066996547">
              <w:marLeft w:val="0"/>
              <w:marRight w:val="0"/>
              <w:marTop w:val="0"/>
              <w:marBottom w:val="0"/>
              <w:divBdr>
                <w:top w:val="none" w:sz="0" w:space="0" w:color="auto"/>
                <w:left w:val="none" w:sz="0" w:space="0" w:color="auto"/>
                <w:bottom w:val="none" w:sz="0" w:space="0" w:color="auto"/>
                <w:right w:val="none" w:sz="0" w:space="0" w:color="auto"/>
              </w:divBdr>
            </w:div>
            <w:div w:id="1953509802">
              <w:marLeft w:val="0"/>
              <w:marRight w:val="0"/>
              <w:marTop w:val="0"/>
              <w:marBottom w:val="0"/>
              <w:divBdr>
                <w:top w:val="none" w:sz="0" w:space="0" w:color="auto"/>
                <w:left w:val="none" w:sz="0" w:space="0" w:color="auto"/>
                <w:bottom w:val="none" w:sz="0" w:space="0" w:color="auto"/>
                <w:right w:val="none" w:sz="0" w:space="0" w:color="auto"/>
              </w:divBdr>
            </w:div>
            <w:div w:id="1820998344">
              <w:marLeft w:val="0"/>
              <w:marRight w:val="0"/>
              <w:marTop w:val="0"/>
              <w:marBottom w:val="0"/>
              <w:divBdr>
                <w:top w:val="none" w:sz="0" w:space="0" w:color="auto"/>
                <w:left w:val="none" w:sz="0" w:space="0" w:color="auto"/>
                <w:bottom w:val="none" w:sz="0" w:space="0" w:color="auto"/>
                <w:right w:val="none" w:sz="0" w:space="0" w:color="auto"/>
              </w:divBdr>
            </w:div>
            <w:div w:id="885065021">
              <w:marLeft w:val="0"/>
              <w:marRight w:val="0"/>
              <w:marTop w:val="0"/>
              <w:marBottom w:val="0"/>
              <w:divBdr>
                <w:top w:val="none" w:sz="0" w:space="0" w:color="auto"/>
                <w:left w:val="none" w:sz="0" w:space="0" w:color="auto"/>
                <w:bottom w:val="none" w:sz="0" w:space="0" w:color="auto"/>
                <w:right w:val="none" w:sz="0" w:space="0" w:color="auto"/>
              </w:divBdr>
            </w:div>
            <w:div w:id="211383110">
              <w:marLeft w:val="0"/>
              <w:marRight w:val="0"/>
              <w:marTop w:val="0"/>
              <w:marBottom w:val="0"/>
              <w:divBdr>
                <w:top w:val="none" w:sz="0" w:space="0" w:color="auto"/>
                <w:left w:val="none" w:sz="0" w:space="0" w:color="auto"/>
                <w:bottom w:val="none" w:sz="0" w:space="0" w:color="auto"/>
                <w:right w:val="none" w:sz="0" w:space="0" w:color="auto"/>
              </w:divBdr>
            </w:div>
            <w:div w:id="1762605581">
              <w:marLeft w:val="0"/>
              <w:marRight w:val="0"/>
              <w:marTop w:val="0"/>
              <w:marBottom w:val="0"/>
              <w:divBdr>
                <w:top w:val="none" w:sz="0" w:space="0" w:color="auto"/>
                <w:left w:val="none" w:sz="0" w:space="0" w:color="auto"/>
                <w:bottom w:val="none" w:sz="0" w:space="0" w:color="auto"/>
                <w:right w:val="none" w:sz="0" w:space="0" w:color="auto"/>
              </w:divBdr>
            </w:div>
            <w:div w:id="750782062">
              <w:marLeft w:val="0"/>
              <w:marRight w:val="0"/>
              <w:marTop w:val="0"/>
              <w:marBottom w:val="0"/>
              <w:divBdr>
                <w:top w:val="none" w:sz="0" w:space="0" w:color="auto"/>
                <w:left w:val="none" w:sz="0" w:space="0" w:color="auto"/>
                <w:bottom w:val="none" w:sz="0" w:space="0" w:color="auto"/>
                <w:right w:val="none" w:sz="0" w:space="0" w:color="auto"/>
              </w:divBdr>
            </w:div>
            <w:div w:id="90584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3279">
      <w:bodyDiv w:val="1"/>
      <w:marLeft w:val="0"/>
      <w:marRight w:val="0"/>
      <w:marTop w:val="0"/>
      <w:marBottom w:val="0"/>
      <w:divBdr>
        <w:top w:val="none" w:sz="0" w:space="0" w:color="auto"/>
        <w:left w:val="none" w:sz="0" w:space="0" w:color="auto"/>
        <w:bottom w:val="none" w:sz="0" w:space="0" w:color="auto"/>
        <w:right w:val="none" w:sz="0" w:space="0" w:color="auto"/>
      </w:divBdr>
    </w:div>
    <w:div w:id="974876609">
      <w:bodyDiv w:val="1"/>
      <w:marLeft w:val="0"/>
      <w:marRight w:val="0"/>
      <w:marTop w:val="0"/>
      <w:marBottom w:val="0"/>
      <w:divBdr>
        <w:top w:val="none" w:sz="0" w:space="0" w:color="auto"/>
        <w:left w:val="none" w:sz="0" w:space="0" w:color="auto"/>
        <w:bottom w:val="none" w:sz="0" w:space="0" w:color="auto"/>
        <w:right w:val="none" w:sz="0" w:space="0" w:color="auto"/>
      </w:divBdr>
      <w:divsChild>
        <w:div w:id="926117030">
          <w:marLeft w:val="0"/>
          <w:marRight w:val="0"/>
          <w:marTop w:val="0"/>
          <w:marBottom w:val="0"/>
          <w:divBdr>
            <w:top w:val="none" w:sz="0" w:space="0" w:color="auto"/>
            <w:left w:val="none" w:sz="0" w:space="0" w:color="auto"/>
            <w:bottom w:val="none" w:sz="0" w:space="0" w:color="auto"/>
            <w:right w:val="none" w:sz="0" w:space="0" w:color="auto"/>
          </w:divBdr>
          <w:divsChild>
            <w:div w:id="1839727260">
              <w:marLeft w:val="0"/>
              <w:marRight w:val="0"/>
              <w:marTop w:val="0"/>
              <w:marBottom w:val="0"/>
              <w:divBdr>
                <w:top w:val="none" w:sz="0" w:space="0" w:color="auto"/>
                <w:left w:val="none" w:sz="0" w:space="0" w:color="auto"/>
                <w:bottom w:val="none" w:sz="0" w:space="0" w:color="auto"/>
                <w:right w:val="none" w:sz="0" w:space="0" w:color="auto"/>
              </w:divBdr>
            </w:div>
            <w:div w:id="480584564">
              <w:marLeft w:val="0"/>
              <w:marRight w:val="0"/>
              <w:marTop w:val="0"/>
              <w:marBottom w:val="0"/>
              <w:divBdr>
                <w:top w:val="none" w:sz="0" w:space="0" w:color="auto"/>
                <w:left w:val="none" w:sz="0" w:space="0" w:color="auto"/>
                <w:bottom w:val="none" w:sz="0" w:space="0" w:color="auto"/>
                <w:right w:val="none" w:sz="0" w:space="0" w:color="auto"/>
              </w:divBdr>
            </w:div>
            <w:div w:id="523178266">
              <w:marLeft w:val="0"/>
              <w:marRight w:val="0"/>
              <w:marTop w:val="0"/>
              <w:marBottom w:val="0"/>
              <w:divBdr>
                <w:top w:val="none" w:sz="0" w:space="0" w:color="auto"/>
                <w:left w:val="none" w:sz="0" w:space="0" w:color="auto"/>
                <w:bottom w:val="none" w:sz="0" w:space="0" w:color="auto"/>
                <w:right w:val="none" w:sz="0" w:space="0" w:color="auto"/>
              </w:divBdr>
            </w:div>
            <w:div w:id="822545484">
              <w:marLeft w:val="0"/>
              <w:marRight w:val="0"/>
              <w:marTop w:val="0"/>
              <w:marBottom w:val="0"/>
              <w:divBdr>
                <w:top w:val="none" w:sz="0" w:space="0" w:color="auto"/>
                <w:left w:val="none" w:sz="0" w:space="0" w:color="auto"/>
                <w:bottom w:val="none" w:sz="0" w:space="0" w:color="auto"/>
                <w:right w:val="none" w:sz="0" w:space="0" w:color="auto"/>
              </w:divBdr>
            </w:div>
            <w:div w:id="1438406681">
              <w:marLeft w:val="0"/>
              <w:marRight w:val="0"/>
              <w:marTop w:val="0"/>
              <w:marBottom w:val="0"/>
              <w:divBdr>
                <w:top w:val="none" w:sz="0" w:space="0" w:color="auto"/>
                <w:left w:val="none" w:sz="0" w:space="0" w:color="auto"/>
                <w:bottom w:val="none" w:sz="0" w:space="0" w:color="auto"/>
                <w:right w:val="none" w:sz="0" w:space="0" w:color="auto"/>
              </w:divBdr>
            </w:div>
            <w:div w:id="1583637384">
              <w:marLeft w:val="0"/>
              <w:marRight w:val="0"/>
              <w:marTop w:val="0"/>
              <w:marBottom w:val="0"/>
              <w:divBdr>
                <w:top w:val="none" w:sz="0" w:space="0" w:color="auto"/>
                <w:left w:val="none" w:sz="0" w:space="0" w:color="auto"/>
                <w:bottom w:val="none" w:sz="0" w:space="0" w:color="auto"/>
                <w:right w:val="none" w:sz="0" w:space="0" w:color="auto"/>
              </w:divBdr>
            </w:div>
            <w:div w:id="1839227175">
              <w:marLeft w:val="0"/>
              <w:marRight w:val="0"/>
              <w:marTop w:val="0"/>
              <w:marBottom w:val="0"/>
              <w:divBdr>
                <w:top w:val="none" w:sz="0" w:space="0" w:color="auto"/>
                <w:left w:val="none" w:sz="0" w:space="0" w:color="auto"/>
                <w:bottom w:val="none" w:sz="0" w:space="0" w:color="auto"/>
                <w:right w:val="none" w:sz="0" w:space="0" w:color="auto"/>
              </w:divBdr>
            </w:div>
            <w:div w:id="876744902">
              <w:marLeft w:val="0"/>
              <w:marRight w:val="0"/>
              <w:marTop w:val="0"/>
              <w:marBottom w:val="0"/>
              <w:divBdr>
                <w:top w:val="none" w:sz="0" w:space="0" w:color="auto"/>
                <w:left w:val="none" w:sz="0" w:space="0" w:color="auto"/>
                <w:bottom w:val="none" w:sz="0" w:space="0" w:color="auto"/>
                <w:right w:val="none" w:sz="0" w:space="0" w:color="auto"/>
              </w:divBdr>
            </w:div>
            <w:div w:id="2131125464">
              <w:marLeft w:val="0"/>
              <w:marRight w:val="0"/>
              <w:marTop w:val="0"/>
              <w:marBottom w:val="0"/>
              <w:divBdr>
                <w:top w:val="none" w:sz="0" w:space="0" w:color="auto"/>
                <w:left w:val="none" w:sz="0" w:space="0" w:color="auto"/>
                <w:bottom w:val="none" w:sz="0" w:space="0" w:color="auto"/>
                <w:right w:val="none" w:sz="0" w:space="0" w:color="auto"/>
              </w:divBdr>
            </w:div>
            <w:div w:id="1612737430">
              <w:marLeft w:val="0"/>
              <w:marRight w:val="0"/>
              <w:marTop w:val="0"/>
              <w:marBottom w:val="0"/>
              <w:divBdr>
                <w:top w:val="none" w:sz="0" w:space="0" w:color="auto"/>
                <w:left w:val="none" w:sz="0" w:space="0" w:color="auto"/>
                <w:bottom w:val="none" w:sz="0" w:space="0" w:color="auto"/>
                <w:right w:val="none" w:sz="0" w:space="0" w:color="auto"/>
              </w:divBdr>
            </w:div>
            <w:div w:id="1978755421">
              <w:marLeft w:val="0"/>
              <w:marRight w:val="0"/>
              <w:marTop w:val="0"/>
              <w:marBottom w:val="0"/>
              <w:divBdr>
                <w:top w:val="none" w:sz="0" w:space="0" w:color="auto"/>
                <w:left w:val="none" w:sz="0" w:space="0" w:color="auto"/>
                <w:bottom w:val="none" w:sz="0" w:space="0" w:color="auto"/>
                <w:right w:val="none" w:sz="0" w:space="0" w:color="auto"/>
              </w:divBdr>
            </w:div>
            <w:div w:id="1000734943">
              <w:marLeft w:val="0"/>
              <w:marRight w:val="0"/>
              <w:marTop w:val="0"/>
              <w:marBottom w:val="0"/>
              <w:divBdr>
                <w:top w:val="none" w:sz="0" w:space="0" w:color="auto"/>
                <w:left w:val="none" w:sz="0" w:space="0" w:color="auto"/>
                <w:bottom w:val="none" w:sz="0" w:space="0" w:color="auto"/>
                <w:right w:val="none" w:sz="0" w:space="0" w:color="auto"/>
              </w:divBdr>
            </w:div>
            <w:div w:id="63142993">
              <w:marLeft w:val="0"/>
              <w:marRight w:val="0"/>
              <w:marTop w:val="0"/>
              <w:marBottom w:val="0"/>
              <w:divBdr>
                <w:top w:val="none" w:sz="0" w:space="0" w:color="auto"/>
                <w:left w:val="none" w:sz="0" w:space="0" w:color="auto"/>
                <w:bottom w:val="none" w:sz="0" w:space="0" w:color="auto"/>
                <w:right w:val="none" w:sz="0" w:space="0" w:color="auto"/>
              </w:divBdr>
            </w:div>
            <w:div w:id="1854417875">
              <w:marLeft w:val="0"/>
              <w:marRight w:val="0"/>
              <w:marTop w:val="0"/>
              <w:marBottom w:val="0"/>
              <w:divBdr>
                <w:top w:val="none" w:sz="0" w:space="0" w:color="auto"/>
                <w:left w:val="none" w:sz="0" w:space="0" w:color="auto"/>
                <w:bottom w:val="none" w:sz="0" w:space="0" w:color="auto"/>
                <w:right w:val="none" w:sz="0" w:space="0" w:color="auto"/>
              </w:divBdr>
            </w:div>
            <w:div w:id="1152477774">
              <w:marLeft w:val="0"/>
              <w:marRight w:val="0"/>
              <w:marTop w:val="0"/>
              <w:marBottom w:val="0"/>
              <w:divBdr>
                <w:top w:val="none" w:sz="0" w:space="0" w:color="auto"/>
                <w:left w:val="none" w:sz="0" w:space="0" w:color="auto"/>
                <w:bottom w:val="none" w:sz="0" w:space="0" w:color="auto"/>
                <w:right w:val="none" w:sz="0" w:space="0" w:color="auto"/>
              </w:divBdr>
            </w:div>
            <w:div w:id="1584073827">
              <w:marLeft w:val="0"/>
              <w:marRight w:val="0"/>
              <w:marTop w:val="0"/>
              <w:marBottom w:val="0"/>
              <w:divBdr>
                <w:top w:val="none" w:sz="0" w:space="0" w:color="auto"/>
                <w:left w:val="none" w:sz="0" w:space="0" w:color="auto"/>
                <w:bottom w:val="none" w:sz="0" w:space="0" w:color="auto"/>
                <w:right w:val="none" w:sz="0" w:space="0" w:color="auto"/>
              </w:divBdr>
            </w:div>
            <w:div w:id="991560204">
              <w:marLeft w:val="0"/>
              <w:marRight w:val="0"/>
              <w:marTop w:val="0"/>
              <w:marBottom w:val="0"/>
              <w:divBdr>
                <w:top w:val="none" w:sz="0" w:space="0" w:color="auto"/>
                <w:left w:val="none" w:sz="0" w:space="0" w:color="auto"/>
                <w:bottom w:val="none" w:sz="0" w:space="0" w:color="auto"/>
                <w:right w:val="none" w:sz="0" w:space="0" w:color="auto"/>
              </w:divBdr>
            </w:div>
            <w:div w:id="41028657">
              <w:marLeft w:val="0"/>
              <w:marRight w:val="0"/>
              <w:marTop w:val="0"/>
              <w:marBottom w:val="0"/>
              <w:divBdr>
                <w:top w:val="none" w:sz="0" w:space="0" w:color="auto"/>
                <w:left w:val="none" w:sz="0" w:space="0" w:color="auto"/>
                <w:bottom w:val="none" w:sz="0" w:space="0" w:color="auto"/>
                <w:right w:val="none" w:sz="0" w:space="0" w:color="auto"/>
              </w:divBdr>
            </w:div>
            <w:div w:id="1200822786">
              <w:marLeft w:val="0"/>
              <w:marRight w:val="0"/>
              <w:marTop w:val="0"/>
              <w:marBottom w:val="0"/>
              <w:divBdr>
                <w:top w:val="none" w:sz="0" w:space="0" w:color="auto"/>
                <w:left w:val="none" w:sz="0" w:space="0" w:color="auto"/>
                <w:bottom w:val="none" w:sz="0" w:space="0" w:color="auto"/>
                <w:right w:val="none" w:sz="0" w:space="0" w:color="auto"/>
              </w:divBdr>
            </w:div>
            <w:div w:id="1559515313">
              <w:marLeft w:val="0"/>
              <w:marRight w:val="0"/>
              <w:marTop w:val="0"/>
              <w:marBottom w:val="0"/>
              <w:divBdr>
                <w:top w:val="none" w:sz="0" w:space="0" w:color="auto"/>
                <w:left w:val="none" w:sz="0" w:space="0" w:color="auto"/>
                <w:bottom w:val="none" w:sz="0" w:space="0" w:color="auto"/>
                <w:right w:val="none" w:sz="0" w:space="0" w:color="auto"/>
              </w:divBdr>
            </w:div>
            <w:div w:id="1190995065">
              <w:marLeft w:val="0"/>
              <w:marRight w:val="0"/>
              <w:marTop w:val="0"/>
              <w:marBottom w:val="0"/>
              <w:divBdr>
                <w:top w:val="none" w:sz="0" w:space="0" w:color="auto"/>
                <w:left w:val="none" w:sz="0" w:space="0" w:color="auto"/>
                <w:bottom w:val="none" w:sz="0" w:space="0" w:color="auto"/>
                <w:right w:val="none" w:sz="0" w:space="0" w:color="auto"/>
              </w:divBdr>
            </w:div>
            <w:div w:id="1099839223">
              <w:marLeft w:val="0"/>
              <w:marRight w:val="0"/>
              <w:marTop w:val="0"/>
              <w:marBottom w:val="0"/>
              <w:divBdr>
                <w:top w:val="none" w:sz="0" w:space="0" w:color="auto"/>
                <w:left w:val="none" w:sz="0" w:space="0" w:color="auto"/>
                <w:bottom w:val="none" w:sz="0" w:space="0" w:color="auto"/>
                <w:right w:val="none" w:sz="0" w:space="0" w:color="auto"/>
              </w:divBdr>
            </w:div>
            <w:div w:id="1284263901">
              <w:marLeft w:val="0"/>
              <w:marRight w:val="0"/>
              <w:marTop w:val="0"/>
              <w:marBottom w:val="0"/>
              <w:divBdr>
                <w:top w:val="none" w:sz="0" w:space="0" w:color="auto"/>
                <w:left w:val="none" w:sz="0" w:space="0" w:color="auto"/>
                <w:bottom w:val="none" w:sz="0" w:space="0" w:color="auto"/>
                <w:right w:val="none" w:sz="0" w:space="0" w:color="auto"/>
              </w:divBdr>
            </w:div>
            <w:div w:id="1912882890">
              <w:marLeft w:val="0"/>
              <w:marRight w:val="0"/>
              <w:marTop w:val="0"/>
              <w:marBottom w:val="0"/>
              <w:divBdr>
                <w:top w:val="none" w:sz="0" w:space="0" w:color="auto"/>
                <w:left w:val="none" w:sz="0" w:space="0" w:color="auto"/>
                <w:bottom w:val="none" w:sz="0" w:space="0" w:color="auto"/>
                <w:right w:val="none" w:sz="0" w:space="0" w:color="auto"/>
              </w:divBdr>
            </w:div>
            <w:div w:id="1285768700">
              <w:marLeft w:val="0"/>
              <w:marRight w:val="0"/>
              <w:marTop w:val="0"/>
              <w:marBottom w:val="0"/>
              <w:divBdr>
                <w:top w:val="none" w:sz="0" w:space="0" w:color="auto"/>
                <w:left w:val="none" w:sz="0" w:space="0" w:color="auto"/>
                <w:bottom w:val="none" w:sz="0" w:space="0" w:color="auto"/>
                <w:right w:val="none" w:sz="0" w:space="0" w:color="auto"/>
              </w:divBdr>
            </w:div>
            <w:div w:id="1584997596">
              <w:marLeft w:val="0"/>
              <w:marRight w:val="0"/>
              <w:marTop w:val="0"/>
              <w:marBottom w:val="0"/>
              <w:divBdr>
                <w:top w:val="none" w:sz="0" w:space="0" w:color="auto"/>
                <w:left w:val="none" w:sz="0" w:space="0" w:color="auto"/>
                <w:bottom w:val="none" w:sz="0" w:space="0" w:color="auto"/>
                <w:right w:val="none" w:sz="0" w:space="0" w:color="auto"/>
              </w:divBdr>
            </w:div>
            <w:div w:id="437405893">
              <w:marLeft w:val="0"/>
              <w:marRight w:val="0"/>
              <w:marTop w:val="0"/>
              <w:marBottom w:val="0"/>
              <w:divBdr>
                <w:top w:val="none" w:sz="0" w:space="0" w:color="auto"/>
                <w:left w:val="none" w:sz="0" w:space="0" w:color="auto"/>
                <w:bottom w:val="none" w:sz="0" w:space="0" w:color="auto"/>
                <w:right w:val="none" w:sz="0" w:space="0" w:color="auto"/>
              </w:divBdr>
            </w:div>
            <w:div w:id="1322807511">
              <w:marLeft w:val="0"/>
              <w:marRight w:val="0"/>
              <w:marTop w:val="0"/>
              <w:marBottom w:val="0"/>
              <w:divBdr>
                <w:top w:val="none" w:sz="0" w:space="0" w:color="auto"/>
                <w:left w:val="none" w:sz="0" w:space="0" w:color="auto"/>
                <w:bottom w:val="none" w:sz="0" w:space="0" w:color="auto"/>
                <w:right w:val="none" w:sz="0" w:space="0" w:color="auto"/>
              </w:divBdr>
            </w:div>
            <w:div w:id="456535649">
              <w:marLeft w:val="0"/>
              <w:marRight w:val="0"/>
              <w:marTop w:val="0"/>
              <w:marBottom w:val="0"/>
              <w:divBdr>
                <w:top w:val="none" w:sz="0" w:space="0" w:color="auto"/>
                <w:left w:val="none" w:sz="0" w:space="0" w:color="auto"/>
                <w:bottom w:val="none" w:sz="0" w:space="0" w:color="auto"/>
                <w:right w:val="none" w:sz="0" w:space="0" w:color="auto"/>
              </w:divBdr>
            </w:div>
            <w:div w:id="1143081132">
              <w:marLeft w:val="0"/>
              <w:marRight w:val="0"/>
              <w:marTop w:val="0"/>
              <w:marBottom w:val="0"/>
              <w:divBdr>
                <w:top w:val="none" w:sz="0" w:space="0" w:color="auto"/>
                <w:left w:val="none" w:sz="0" w:space="0" w:color="auto"/>
                <w:bottom w:val="none" w:sz="0" w:space="0" w:color="auto"/>
                <w:right w:val="none" w:sz="0" w:space="0" w:color="auto"/>
              </w:divBdr>
            </w:div>
            <w:div w:id="967586878">
              <w:marLeft w:val="0"/>
              <w:marRight w:val="0"/>
              <w:marTop w:val="0"/>
              <w:marBottom w:val="0"/>
              <w:divBdr>
                <w:top w:val="none" w:sz="0" w:space="0" w:color="auto"/>
                <w:left w:val="none" w:sz="0" w:space="0" w:color="auto"/>
                <w:bottom w:val="none" w:sz="0" w:space="0" w:color="auto"/>
                <w:right w:val="none" w:sz="0" w:space="0" w:color="auto"/>
              </w:divBdr>
            </w:div>
            <w:div w:id="1181776481">
              <w:marLeft w:val="0"/>
              <w:marRight w:val="0"/>
              <w:marTop w:val="0"/>
              <w:marBottom w:val="0"/>
              <w:divBdr>
                <w:top w:val="none" w:sz="0" w:space="0" w:color="auto"/>
                <w:left w:val="none" w:sz="0" w:space="0" w:color="auto"/>
                <w:bottom w:val="none" w:sz="0" w:space="0" w:color="auto"/>
                <w:right w:val="none" w:sz="0" w:space="0" w:color="auto"/>
              </w:divBdr>
            </w:div>
            <w:div w:id="4056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68929">
      <w:bodyDiv w:val="1"/>
      <w:marLeft w:val="0"/>
      <w:marRight w:val="0"/>
      <w:marTop w:val="0"/>
      <w:marBottom w:val="0"/>
      <w:divBdr>
        <w:top w:val="none" w:sz="0" w:space="0" w:color="auto"/>
        <w:left w:val="none" w:sz="0" w:space="0" w:color="auto"/>
        <w:bottom w:val="none" w:sz="0" w:space="0" w:color="auto"/>
        <w:right w:val="none" w:sz="0" w:space="0" w:color="auto"/>
      </w:divBdr>
      <w:divsChild>
        <w:div w:id="619190806">
          <w:marLeft w:val="0"/>
          <w:marRight w:val="0"/>
          <w:marTop w:val="0"/>
          <w:marBottom w:val="0"/>
          <w:divBdr>
            <w:top w:val="none" w:sz="0" w:space="0" w:color="auto"/>
            <w:left w:val="none" w:sz="0" w:space="0" w:color="auto"/>
            <w:bottom w:val="none" w:sz="0" w:space="0" w:color="auto"/>
            <w:right w:val="none" w:sz="0" w:space="0" w:color="auto"/>
          </w:divBdr>
          <w:divsChild>
            <w:div w:id="851116134">
              <w:marLeft w:val="0"/>
              <w:marRight w:val="0"/>
              <w:marTop w:val="0"/>
              <w:marBottom w:val="0"/>
              <w:divBdr>
                <w:top w:val="none" w:sz="0" w:space="0" w:color="auto"/>
                <w:left w:val="none" w:sz="0" w:space="0" w:color="auto"/>
                <w:bottom w:val="none" w:sz="0" w:space="0" w:color="auto"/>
                <w:right w:val="none" w:sz="0" w:space="0" w:color="auto"/>
              </w:divBdr>
            </w:div>
            <w:div w:id="1146749363">
              <w:marLeft w:val="0"/>
              <w:marRight w:val="0"/>
              <w:marTop w:val="0"/>
              <w:marBottom w:val="0"/>
              <w:divBdr>
                <w:top w:val="none" w:sz="0" w:space="0" w:color="auto"/>
                <w:left w:val="none" w:sz="0" w:space="0" w:color="auto"/>
                <w:bottom w:val="none" w:sz="0" w:space="0" w:color="auto"/>
                <w:right w:val="none" w:sz="0" w:space="0" w:color="auto"/>
              </w:divBdr>
            </w:div>
            <w:div w:id="970869066">
              <w:marLeft w:val="0"/>
              <w:marRight w:val="0"/>
              <w:marTop w:val="0"/>
              <w:marBottom w:val="0"/>
              <w:divBdr>
                <w:top w:val="none" w:sz="0" w:space="0" w:color="auto"/>
                <w:left w:val="none" w:sz="0" w:space="0" w:color="auto"/>
                <w:bottom w:val="none" w:sz="0" w:space="0" w:color="auto"/>
                <w:right w:val="none" w:sz="0" w:space="0" w:color="auto"/>
              </w:divBdr>
            </w:div>
            <w:div w:id="1231886584">
              <w:marLeft w:val="0"/>
              <w:marRight w:val="0"/>
              <w:marTop w:val="0"/>
              <w:marBottom w:val="0"/>
              <w:divBdr>
                <w:top w:val="none" w:sz="0" w:space="0" w:color="auto"/>
                <w:left w:val="none" w:sz="0" w:space="0" w:color="auto"/>
                <w:bottom w:val="none" w:sz="0" w:space="0" w:color="auto"/>
                <w:right w:val="none" w:sz="0" w:space="0" w:color="auto"/>
              </w:divBdr>
            </w:div>
            <w:div w:id="2123331885">
              <w:marLeft w:val="0"/>
              <w:marRight w:val="0"/>
              <w:marTop w:val="0"/>
              <w:marBottom w:val="0"/>
              <w:divBdr>
                <w:top w:val="none" w:sz="0" w:space="0" w:color="auto"/>
                <w:left w:val="none" w:sz="0" w:space="0" w:color="auto"/>
                <w:bottom w:val="none" w:sz="0" w:space="0" w:color="auto"/>
                <w:right w:val="none" w:sz="0" w:space="0" w:color="auto"/>
              </w:divBdr>
            </w:div>
            <w:div w:id="1656370756">
              <w:marLeft w:val="0"/>
              <w:marRight w:val="0"/>
              <w:marTop w:val="0"/>
              <w:marBottom w:val="0"/>
              <w:divBdr>
                <w:top w:val="none" w:sz="0" w:space="0" w:color="auto"/>
                <w:left w:val="none" w:sz="0" w:space="0" w:color="auto"/>
                <w:bottom w:val="none" w:sz="0" w:space="0" w:color="auto"/>
                <w:right w:val="none" w:sz="0" w:space="0" w:color="auto"/>
              </w:divBdr>
            </w:div>
            <w:div w:id="1947813633">
              <w:marLeft w:val="0"/>
              <w:marRight w:val="0"/>
              <w:marTop w:val="0"/>
              <w:marBottom w:val="0"/>
              <w:divBdr>
                <w:top w:val="none" w:sz="0" w:space="0" w:color="auto"/>
                <w:left w:val="none" w:sz="0" w:space="0" w:color="auto"/>
                <w:bottom w:val="none" w:sz="0" w:space="0" w:color="auto"/>
                <w:right w:val="none" w:sz="0" w:space="0" w:color="auto"/>
              </w:divBdr>
            </w:div>
            <w:div w:id="384446889">
              <w:marLeft w:val="0"/>
              <w:marRight w:val="0"/>
              <w:marTop w:val="0"/>
              <w:marBottom w:val="0"/>
              <w:divBdr>
                <w:top w:val="none" w:sz="0" w:space="0" w:color="auto"/>
                <w:left w:val="none" w:sz="0" w:space="0" w:color="auto"/>
                <w:bottom w:val="none" w:sz="0" w:space="0" w:color="auto"/>
                <w:right w:val="none" w:sz="0" w:space="0" w:color="auto"/>
              </w:divBdr>
            </w:div>
            <w:div w:id="865676922">
              <w:marLeft w:val="0"/>
              <w:marRight w:val="0"/>
              <w:marTop w:val="0"/>
              <w:marBottom w:val="0"/>
              <w:divBdr>
                <w:top w:val="none" w:sz="0" w:space="0" w:color="auto"/>
                <w:left w:val="none" w:sz="0" w:space="0" w:color="auto"/>
                <w:bottom w:val="none" w:sz="0" w:space="0" w:color="auto"/>
                <w:right w:val="none" w:sz="0" w:space="0" w:color="auto"/>
              </w:divBdr>
            </w:div>
            <w:div w:id="103768874">
              <w:marLeft w:val="0"/>
              <w:marRight w:val="0"/>
              <w:marTop w:val="0"/>
              <w:marBottom w:val="0"/>
              <w:divBdr>
                <w:top w:val="none" w:sz="0" w:space="0" w:color="auto"/>
                <w:left w:val="none" w:sz="0" w:space="0" w:color="auto"/>
                <w:bottom w:val="none" w:sz="0" w:space="0" w:color="auto"/>
                <w:right w:val="none" w:sz="0" w:space="0" w:color="auto"/>
              </w:divBdr>
            </w:div>
            <w:div w:id="1903372018">
              <w:marLeft w:val="0"/>
              <w:marRight w:val="0"/>
              <w:marTop w:val="0"/>
              <w:marBottom w:val="0"/>
              <w:divBdr>
                <w:top w:val="none" w:sz="0" w:space="0" w:color="auto"/>
                <w:left w:val="none" w:sz="0" w:space="0" w:color="auto"/>
                <w:bottom w:val="none" w:sz="0" w:space="0" w:color="auto"/>
                <w:right w:val="none" w:sz="0" w:space="0" w:color="auto"/>
              </w:divBdr>
            </w:div>
            <w:div w:id="504251547">
              <w:marLeft w:val="0"/>
              <w:marRight w:val="0"/>
              <w:marTop w:val="0"/>
              <w:marBottom w:val="0"/>
              <w:divBdr>
                <w:top w:val="none" w:sz="0" w:space="0" w:color="auto"/>
                <w:left w:val="none" w:sz="0" w:space="0" w:color="auto"/>
                <w:bottom w:val="none" w:sz="0" w:space="0" w:color="auto"/>
                <w:right w:val="none" w:sz="0" w:space="0" w:color="auto"/>
              </w:divBdr>
            </w:div>
            <w:div w:id="45225352">
              <w:marLeft w:val="0"/>
              <w:marRight w:val="0"/>
              <w:marTop w:val="0"/>
              <w:marBottom w:val="0"/>
              <w:divBdr>
                <w:top w:val="none" w:sz="0" w:space="0" w:color="auto"/>
                <w:left w:val="none" w:sz="0" w:space="0" w:color="auto"/>
                <w:bottom w:val="none" w:sz="0" w:space="0" w:color="auto"/>
                <w:right w:val="none" w:sz="0" w:space="0" w:color="auto"/>
              </w:divBdr>
            </w:div>
            <w:div w:id="506602707">
              <w:marLeft w:val="0"/>
              <w:marRight w:val="0"/>
              <w:marTop w:val="0"/>
              <w:marBottom w:val="0"/>
              <w:divBdr>
                <w:top w:val="none" w:sz="0" w:space="0" w:color="auto"/>
                <w:left w:val="none" w:sz="0" w:space="0" w:color="auto"/>
                <w:bottom w:val="none" w:sz="0" w:space="0" w:color="auto"/>
                <w:right w:val="none" w:sz="0" w:space="0" w:color="auto"/>
              </w:divBdr>
            </w:div>
            <w:div w:id="851603988">
              <w:marLeft w:val="0"/>
              <w:marRight w:val="0"/>
              <w:marTop w:val="0"/>
              <w:marBottom w:val="0"/>
              <w:divBdr>
                <w:top w:val="none" w:sz="0" w:space="0" w:color="auto"/>
                <w:left w:val="none" w:sz="0" w:space="0" w:color="auto"/>
                <w:bottom w:val="none" w:sz="0" w:space="0" w:color="auto"/>
                <w:right w:val="none" w:sz="0" w:space="0" w:color="auto"/>
              </w:divBdr>
            </w:div>
            <w:div w:id="528681758">
              <w:marLeft w:val="0"/>
              <w:marRight w:val="0"/>
              <w:marTop w:val="0"/>
              <w:marBottom w:val="0"/>
              <w:divBdr>
                <w:top w:val="none" w:sz="0" w:space="0" w:color="auto"/>
                <w:left w:val="none" w:sz="0" w:space="0" w:color="auto"/>
                <w:bottom w:val="none" w:sz="0" w:space="0" w:color="auto"/>
                <w:right w:val="none" w:sz="0" w:space="0" w:color="auto"/>
              </w:divBdr>
            </w:div>
            <w:div w:id="317348088">
              <w:marLeft w:val="0"/>
              <w:marRight w:val="0"/>
              <w:marTop w:val="0"/>
              <w:marBottom w:val="0"/>
              <w:divBdr>
                <w:top w:val="none" w:sz="0" w:space="0" w:color="auto"/>
                <w:left w:val="none" w:sz="0" w:space="0" w:color="auto"/>
                <w:bottom w:val="none" w:sz="0" w:space="0" w:color="auto"/>
                <w:right w:val="none" w:sz="0" w:space="0" w:color="auto"/>
              </w:divBdr>
            </w:div>
            <w:div w:id="1238134403">
              <w:marLeft w:val="0"/>
              <w:marRight w:val="0"/>
              <w:marTop w:val="0"/>
              <w:marBottom w:val="0"/>
              <w:divBdr>
                <w:top w:val="none" w:sz="0" w:space="0" w:color="auto"/>
                <w:left w:val="none" w:sz="0" w:space="0" w:color="auto"/>
                <w:bottom w:val="none" w:sz="0" w:space="0" w:color="auto"/>
                <w:right w:val="none" w:sz="0" w:space="0" w:color="auto"/>
              </w:divBdr>
            </w:div>
            <w:div w:id="1347517079">
              <w:marLeft w:val="0"/>
              <w:marRight w:val="0"/>
              <w:marTop w:val="0"/>
              <w:marBottom w:val="0"/>
              <w:divBdr>
                <w:top w:val="none" w:sz="0" w:space="0" w:color="auto"/>
                <w:left w:val="none" w:sz="0" w:space="0" w:color="auto"/>
                <w:bottom w:val="none" w:sz="0" w:space="0" w:color="auto"/>
                <w:right w:val="none" w:sz="0" w:space="0" w:color="auto"/>
              </w:divBdr>
            </w:div>
            <w:div w:id="469707962">
              <w:marLeft w:val="0"/>
              <w:marRight w:val="0"/>
              <w:marTop w:val="0"/>
              <w:marBottom w:val="0"/>
              <w:divBdr>
                <w:top w:val="none" w:sz="0" w:space="0" w:color="auto"/>
                <w:left w:val="none" w:sz="0" w:space="0" w:color="auto"/>
                <w:bottom w:val="none" w:sz="0" w:space="0" w:color="auto"/>
                <w:right w:val="none" w:sz="0" w:space="0" w:color="auto"/>
              </w:divBdr>
            </w:div>
            <w:div w:id="2010479752">
              <w:marLeft w:val="0"/>
              <w:marRight w:val="0"/>
              <w:marTop w:val="0"/>
              <w:marBottom w:val="0"/>
              <w:divBdr>
                <w:top w:val="none" w:sz="0" w:space="0" w:color="auto"/>
                <w:left w:val="none" w:sz="0" w:space="0" w:color="auto"/>
                <w:bottom w:val="none" w:sz="0" w:space="0" w:color="auto"/>
                <w:right w:val="none" w:sz="0" w:space="0" w:color="auto"/>
              </w:divBdr>
            </w:div>
            <w:div w:id="154956226">
              <w:marLeft w:val="0"/>
              <w:marRight w:val="0"/>
              <w:marTop w:val="0"/>
              <w:marBottom w:val="0"/>
              <w:divBdr>
                <w:top w:val="none" w:sz="0" w:space="0" w:color="auto"/>
                <w:left w:val="none" w:sz="0" w:space="0" w:color="auto"/>
                <w:bottom w:val="none" w:sz="0" w:space="0" w:color="auto"/>
                <w:right w:val="none" w:sz="0" w:space="0" w:color="auto"/>
              </w:divBdr>
            </w:div>
            <w:div w:id="978261493">
              <w:marLeft w:val="0"/>
              <w:marRight w:val="0"/>
              <w:marTop w:val="0"/>
              <w:marBottom w:val="0"/>
              <w:divBdr>
                <w:top w:val="none" w:sz="0" w:space="0" w:color="auto"/>
                <w:left w:val="none" w:sz="0" w:space="0" w:color="auto"/>
                <w:bottom w:val="none" w:sz="0" w:space="0" w:color="auto"/>
                <w:right w:val="none" w:sz="0" w:space="0" w:color="auto"/>
              </w:divBdr>
            </w:div>
            <w:div w:id="1495562293">
              <w:marLeft w:val="0"/>
              <w:marRight w:val="0"/>
              <w:marTop w:val="0"/>
              <w:marBottom w:val="0"/>
              <w:divBdr>
                <w:top w:val="none" w:sz="0" w:space="0" w:color="auto"/>
                <w:left w:val="none" w:sz="0" w:space="0" w:color="auto"/>
                <w:bottom w:val="none" w:sz="0" w:space="0" w:color="auto"/>
                <w:right w:val="none" w:sz="0" w:space="0" w:color="auto"/>
              </w:divBdr>
            </w:div>
            <w:div w:id="1196313134">
              <w:marLeft w:val="0"/>
              <w:marRight w:val="0"/>
              <w:marTop w:val="0"/>
              <w:marBottom w:val="0"/>
              <w:divBdr>
                <w:top w:val="none" w:sz="0" w:space="0" w:color="auto"/>
                <w:left w:val="none" w:sz="0" w:space="0" w:color="auto"/>
                <w:bottom w:val="none" w:sz="0" w:space="0" w:color="auto"/>
                <w:right w:val="none" w:sz="0" w:space="0" w:color="auto"/>
              </w:divBdr>
            </w:div>
            <w:div w:id="1472559264">
              <w:marLeft w:val="0"/>
              <w:marRight w:val="0"/>
              <w:marTop w:val="0"/>
              <w:marBottom w:val="0"/>
              <w:divBdr>
                <w:top w:val="none" w:sz="0" w:space="0" w:color="auto"/>
                <w:left w:val="none" w:sz="0" w:space="0" w:color="auto"/>
                <w:bottom w:val="none" w:sz="0" w:space="0" w:color="auto"/>
                <w:right w:val="none" w:sz="0" w:space="0" w:color="auto"/>
              </w:divBdr>
            </w:div>
            <w:div w:id="815224487">
              <w:marLeft w:val="0"/>
              <w:marRight w:val="0"/>
              <w:marTop w:val="0"/>
              <w:marBottom w:val="0"/>
              <w:divBdr>
                <w:top w:val="none" w:sz="0" w:space="0" w:color="auto"/>
                <w:left w:val="none" w:sz="0" w:space="0" w:color="auto"/>
                <w:bottom w:val="none" w:sz="0" w:space="0" w:color="auto"/>
                <w:right w:val="none" w:sz="0" w:space="0" w:color="auto"/>
              </w:divBdr>
            </w:div>
            <w:div w:id="1634672523">
              <w:marLeft w:val="0"/>
              <w:marRight w:val="0"/>
              <w:marTop w:val="0"/>
              <w:marBottom w:val="0"/>
              <w:divBdr>
                <w:top w:val="none" w:sz="0" w:space="0" w:color="auto"/>
                <w:left w:val="none" w:sz="0" w:space="0" w:color="auto"/>
                <w:bottom w:val="none" w:sz="0" w:space="0" w:color="auto"/>
                <w:right w:val="none" w:sz="0" w:space="0" w:color="auto"/>
              </w:divBdr>
            </w:div>
            <w:div w:id="75386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5332">
      <w:bodyDiv w:val="1"/>
      <w:marLeft w:val="0"/>
      <w:marRight w:val="0"/>
      <w:marTop w:val="0"/>
      <w:marBottom w:val="0"/>
      <w:divBdr>
        <w:top w:val="none" w:sz="0" w:space="0" w:color="auto"/>
        <w:left w:val="none" w:sz="0" w:space="0" w:color="auto"/>
        <w:bottom w:val="none" w:sz="0" w:space="0" w:color="auto"/>
        <w:right w:val="none" w:sz="0" w:space="0" w:color="auto"/>
      </w:divBdr>
    </w:div>
    <w:div w:id="1343315822">
      <w:bodyDiv w:val="1"/>
      <w:marLeft w:val="0"/>
      <w:marRight w:val="0"/>
      <w:marTop w:val="0"/>
      <w:marBottom w:val="0"/>
      <w:divBdr>
        <w:top w:val="none" w:sz="0" w:space="0" w:color="auto"/>
        <w:left w:val="none" w:sz="0" w:space="0" w:color="auto"/>
        <w:bottom w:val="none" w:sz="0" w:space="0" w:color="auto"/>
        <w:right w:val="none" w:sz="0" w:space="0" w:color="auto"/>
      </w:divBdr>
      <w:divsChild>
        <w:div w:id="402070226">
          <w:marLeft w:val="0"/>
          <w:marRight w:val="0"/>
          <w:marTop w:val="0"/>
          <w:marBottom w:val="0"/>
          <w:divBdr>
            <w:top w:val="none" w:sz="0" w:space="0" w:color="auto"/>
            <w:left w:val="none" w:sz="0" w:space="0" w:color="auto"/>
            <w:bottom w:val="none" w:sz="0" w:space="0" w:color="auto"/>
            <w:right w:val="none" w:sz="0" w:space="0" w:color="auto"/>
          </w:divBdr>
          <w:divsChild>
            <w:div w:id="117184881">
              <w:marLeft w:val="0"/>
              <w:marRight w:val="0"/>
              <w:marTop w:val="0"/>
              <w:marBottom w:val="0"/>
              <w:divBdr>
                <w:top w:val="none" w:sz="0" w:space="0" w:color="auto"/>
                <w:left w:val="none" w:sz="0" w:space="0" w:color="auto"/>
                <w:bottom w:val="none" w:sz="0" w:space="0" w:color="auto"/>
                <w:right w:val="none" w:sz="0" w:space="0" w:color="auto"/>
              </w:divBdr>
            </w:div>
          </w:divsChild>
        </w:div>
        <w:div w:id="5908326">
          <w:marLeft w:val="0"/>
          <w:marRight w:val="240"/>
          <w:marTop w:val="0"/>
          <w:marBottom w:val="0"/>
          <w:divBdr>
            <w:top w:val="none" w:sz="0" w:space="0" w:color="auto"/>
            <w:left w:val="none" w:sz="0" w:space="0" w:color="auto"/>
            <w:bottom w:val="none" w:sz="0" w:space="0" w:color="auto"/>
            <w:right w:val="none" w:sz="0" w:space="0" w:color="auto"/>
          </w:divBdr>
          <w:divsChild>
            <w:div w:id="182789880">
              <w:marLeft w:val="0"/>
              <w:marRight w:val="0"/>
              <w:marTop w:val="0"/>
              <w:marBottom w:val="0"/>
              <w:divBdr>
                <w:top w:val="none" w:sz="0" w:space="0" w:color="auto"/>
                <w:left w:val="none" w:sz="0" w:space="0" w:color="auto"/>
                <w:bottom w:val="none" w:sz="0" w:space="0" w:color="auto"/>
                <w:right w:val="none" w:sz="0" w:space="0" w:color="auto"/>
              </w:divBdr>
            </w:div>
          </w:divsChild>
        </w:div>
        <w:div w:id="372389906">
          <w:marLeft w:val="0"/>
          <w:marRight w:val="0"/>
          <w:marTop w:val="240"/>
          <w:marBottom w:val="0"/>
          <w:divBdr>
            <w:top w:val="none" w:sz="0" w:space="0" w:color="auto"/>
            <w:left w:val="none" w:sz="0" w:space="0" w:color="auto"/>
            <w:bottom w:val="none" w:sz="0" w:space="0" w:color="auto"/>
            <w:right w:val="none" w:sz="0" w:space="0" w:color="auto"/>
          </w:divBdr>
          <w:divsChild>
            <w:div w:id="1895461186">
              <w:marLeft w:val="0"/>
              <w:marRight w:val="0"/>
              <w:marTop w:val="0"/>
              <w:marBottom w:val="0"/>
              <w:divBdr>
                <w:top w:val="none" w:sz="0" w:space="0" w:color="auto"/>
                <w:left w:val="none" w:sz="0" w:space="0" w:color="auto"/>
                <w:bottom w:val="none" w:sz="0" w:space="0" w:color="auto"/>
                <w:right w:val="none" w:sz="0" w:space="0" w:color="auto"/>
              </w:divBdr>
              <w:divsChild>
                <w:div w:id="1435709269">
                  <w:marLeft w:val="0"/>
                  <w:marRight w:val="0"/>
                  <w:marTop w:val="0"/>
                  <w:marBottom w:val="0"/>
                  <w:divBdr>
                    <w:top w:val="none" w:sz="0" w:space="0" w:color="auto"/>
                    <w:left w:val="none" w:sz="0" w:space="0" w:color="auto"/>
                    <w:bottom w:val="none" w:sz="0" w:space="0" w:color="auto"/>
                    <w:right w:val="none" w:sz="0" w:space="0" w:color="auto"/>
                  </w:divBdr>
                  <w:divsChild>
                    <w:div w:id="137654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445182">
      <w:bodyDiv w:val="1"/>
      <w:marLeft w:val="0"/>
      <w:marRight w:val="0"/>
      <w:marTop w:val="0"/>
      <w:marBottom w:val="0"/>
      <w:divBdr>
        <w:top w:val="none" w:sz="0" w:space="0" w:color="auto"/>
        <w:left w:val="none" w:sz="0" w:space="0" w:color="auto"/>
        <w:bottom w:val="none" w:sz="0" w:space="0" w:color="auto"/>
        <w:right w:val="none" w:sz="0" w:space="0" w:color="auto"/>
      </w:divBdr>
      <w:divsChild>
        <w:div w:id="438915273">
          <w:marLeft w:val="0"/>
          <w:marRight w:val="0"/>
          <w:marTop w:val="0"/>
          <w:marBottom w:val="0"/>
          <w:divBdr>
            <w:top w:val="none" w:sz="0" w:space="0" w:color="auto"/>
            <w:left w:val="none" w:sz="0" w:space="0" w:color="auto"/>
            <w:bottom w:val="none" w:sz="0" w:space="0" w:color="auto"/>
            <w:right w:val="none" w:sz="0" w:space="0" w:color="auto"/>
          </w:divBdr>
          <w:divsChild>
            <w:div w:id="1111972147">
              <w:marLeft w:val="0"/>
              <w:marRight w:val="0"/>
              <w:marTop w:val="0"/>
              <w:marBottom w:val="0"/>
              <w:divBdr>
                <w:top w:val="none" w:sz="0" w:space="0" w:color="auto"/>
                <w:left w:val="none" w:sz="0" w:space="0" w:color="auto"/>
                <w:bottom w:val="none" w:sz="0" w:space="0" w:color="auto"/>
                <w:right w:val="none" w:sz="0" w:space="0" w:color="auto"/>
              </w:divBdr>
            </w:div>
            <w:div w:id="298464882">
              <w:marLeft w:val="0"/>
              <w:marRight w:val="0"/>
              <w:marTop w:val="0"/>
              <w:marBottom w:val="0"/>
              <w:divBdr>
                <w:top w:val="none" w:sz="0" w:space="0" w:color="auto"/>
                <w:left w:val="none" w:sz="0" w:space="0" w:color="auto"/>
                <w:bottom w:val="none" w:sz="0" w:space="0" w:color="auto"/>
                <w:right w:val="none" w:sz="0" w:space="0" w:color="auto"/>
              </w:divBdr>
            </w:div>
            <w:div w:id="996804901">
              <w:marLeft w:val="0"/>
              <w:marRight w:val="0"/>
              <w:marTop w:val="0"/>
              <w:marBottom w:val="0"/>
              <w:divBdr>
                <w:top w:val="none" w:sz="0" w:space="0" w:color="auto"/>
                <w:left w:val="none" w:sz="0" w:space="0" w:color="auto"/>
                <w:bottom w:val="none" w:sz="0" w:space="0" w:color="auto"/>
                <w:right w:val="none" w:sz="0" w:space="0" w:color="auto"/>
              </w:divBdr>
            </w:div>
            <w:div w:id="1244073952">
              <w:marLeft w:val="0"/>
              <w:marRight w:val="0"/>
              <w:marTop w:val="0"/>
              <w:marBottom w:val="0"/>
              <w:divBdr>
                <w:top w:val="none" w:sz="0" w:space="0" w:color="auto"/>
                <w:left w:val="none" w:sz="0" w:space="0" w:color="auto"/>
                <w:bottom w:val="none" w:sz="0" w:space="0" w:color="auto"/>
                <w:right w:val="none" w:sz="0" w:space="0" w:color="auto"/>
              </w:divBdr>
            </w:div>
            <w:div w:id="24599861">
              <w:marLeft w:val="0"/>
              <w:marRight w:val="0"/>
              <w:marTop w:val="0"/>
              <w:marBottom w:val="0"/>
              <w:divBdr>
                <w:top w:val="none" w:sz="0" w:space="0" w:color="auto"/>
                <w:left w:val="none" w:sz="0" w:space="0" w:color="auto"/>
                <w:bottom w:val="none" w:sz="0" w:space="0" w:color="auto"/>
                <w:right w:val="none" w:sz="0" w:space="0" w:color="auto"/>
              </w:divBdr>
            </w:div>
            <w:div w:id="1370295699">
              <w:marLeft w:val="0"/>
              <w:marRight w:val="0"/>
              <w:marTop w:val="0"/>
              <w:marBottom w:val="0"/>
              <w:divBdr>
                <w:top w:val="none" w:sz="0" w:space="0" w:color="auto"/>
                <w:left w:val="none" w:sz="0" w:space="0" w:color="auto"/>
                <w:bottom w:val="none" w:sz="0" w:space="0" w:color="auto"/>
                <w:right w:val="none" w:sz="0" w:space="0" w:color="auto"/>
              </w:divBdr>
            </w:div>
            <w:div w:id="1130245373">
              <w:marLeft w:val="0"/>
              <w:marRight w:val="0"/>
              <w:marTop w:val="0"/>
              <w:marBottom w:val="0"/>
              <w:divBdr>
                <w:top w:val="none" w:sz="0" w:space="0" w:color="auto"/>
                <w:left w:val="none" w:sz="0" w:space="0" w:color="auto"/>
                <w:bottom w:val="none" w:sz="0" w:space="0" w:color="auto"/>
                <w:right w:val="none" w:sz="0" w:space="0" w:color="auto"/>
              </w:divBdr>
            </w:div>
            <w:div w:id="2128039736">
              <w:marLeft w:val="0"/>
              <w:marRight w:val="0"/>
              <w:marTop w:val="0"/>
              <w:marBottom w:val="0"/>
              <w:divBdr>
                <w:top w:val="none" w:sz="0" w:space="0" w:color="auto"/>
                <w:left w:val="none" w:sz="0" w:space="0" w:color="auto"/>
                <w:bottom w:val="none" w:sz="0" w:space="0" w:color="auto"/>
                <w:right w:val="none" w:sz="0" w:space="0" w:color="auto"/>
              </w:divBdr>
            </w:div>
            <w:div w:id="617680228">
              <w:marLeft w:val="0"/>
              <w:marRight w:val="0"/>
              <w:marTop w:val="0"/>
              <w:marBottom w:val="0"/>
              <w:divBdr>
                <w:top w:val="none" w:sz="0" w:space="0" w:color="auto"/>
                <w:left w:val="none" w:sz="0" w:space="0" w:color="auto"/>
                <w:bottom w:val="none" w:sz="0" w:space="0" w:color="auto"/>
                <w:right w:val="none" w:sz="0" w:space="0" w:color="auto"/>
              </w:divBdr>
            </w:div>
            <w:div w:id="1100175859">
              <w:marLeft w:val="0"/>
              <w:marRight w:val="0"/>
              <w:marTop w:val="0"/>
              <w:marBottom w:val="0"/>
              <w:divBdr>
                <w:top w:val="none" w:sz="0" w:space="0" w:color="auto"/>
                <w:left w:val="none" w:sz="0" w:space="0" w:color="auto"/>
                <w:bottom w:val="none" w:sz="0" w:space="0" w:color="auto"/>
                <w:right w:val="none" w:sz="0" w:space="0" w:color="auto"/>
              </w:divBdr>
            </w:div>
            <w:div w:id="1961375673">
              <w:marLeft w:val="0"/>
              <w:marRight w:val="0"/>
              <w:marTop w:val="0"/>
              <w:marBottom w:val="0"/>
              <w:divBdr>
                <w:top w:val="none" w:sz="0" w:space="0" w:color="auto"/>
                <w:left w:val="none" w:sz="0" w:space="0" w:color="auto"/>
                <w:bottom w:val="none" w:sz="0" w:space="0" w:color="auto"/>
                <w:right w:val="none" w:sz="0" w:space="0" w:color="auto"/>
              </w:divBdr>
            </w:div>
            <w:div w:id="1383485232">
              <w:marLeft w:val="0"/>
              <w:marRight w:val="0"/>
              <w:marTop w:val="0"/>
              <w:marBottom w:val="0"/>
              <w:divBdr>
                <w:top w:val="none" w:sz="0" w:space="0" w:color="auto"/>
                <w:left w:val="none" w:sz="0" w:space="0" w:color="auto"/>
                <w:bottom w:val="none" w:sz="0" w:space="0" w:color="auto"/>
                <w:right w:val="none" w:sz="0" w:space="0" w:color="auto"/>
              </w:divBdr>
            </w:div>
            <w:div w:id="1900822380">
              <w:marLeft w:val="0"/>
              <w:marRight w:val="0"/>
              <w:marTop w:val="0"/>
              <w:marBottom w:val="0"/>
              <w:divBdr>
                <w:top w:val="none" w:sz="0" w:space="0" w:color="auto"/>
                <w:left w:val="none" w:sz="0" w:space="0" w:color="auto"/>
                <w:bottom w:val="none" w:sz="0" w:space="0" w:color="auto"/>
                <w:right w:val="none" w:sz="0" w:space="0" w:color="auto"/>
              </w:divBdr>
            </w:div>
            <w:div w:id="486285306">
              <w:marLeft w:val="0"/>
              <w:marRight w:val="0"/>
              <w:marTop w:val="0"/>
              <w:marBottom w:val="0"/>
              <w:divBdr>
                <w:top w:val="none" w:sz="0" w:space="0" w:color="auto"/>
                <w:left w:val="none" w:sz="0" w:space="0" w:color="auto"/>
                <w:bottom w:val="none" w:sz="0" w:space="0" w:color="auto"/>
                <w:right w:val="none" w:sz="0" w:space="0" w:color="auto"/>
              </w:divBdr>
            </w:div>
            <w:div w:id="1249803969">
              <w:marLeft w:val="0"/>
              <w:marRight w:val="0"/>
              <w:marTop w:val="0"/>
              <w:marBottom w:val="0"/>
              <w:divBdr>
                <w:top w:val="none" w:sz="0" w:space="0" w:color="auto"/>
                <w:left w:val="none" w:sz="0" w:space="0" w:color="auto"/>
                <w:bottom w:val="none" w:sz="0" w:space="0" w:color="auto"/>
                <w:right w:val="none" w:sz="0" w:space="0" w:color="auto"/>
              </w:divBdr>
            </w:div>
            <w:div w:id="1549300042">
              <w:marLeft w:val="0"/>
              <w:marRight w:val="0"/>
              <w:marTop w:val="0"/>
              <w:marBottom w:val="0"/>
              <w:divBdr>
                <w:top w:val="none" w:sz="0" w:space="0" w:color="auto"/>
                <w:left w:val="none" w:sz="0" w:space="0" w:color="auto"/>
                <w:bottom w:val="none" w:sz="0" w:space="0" w:color="auto"/>
                <w:right w:val="none" w:sz="0" w:space="0" w:color="auto"/>
              </w:divBdr>
            </w:div>
            <w:div w:id="1553732130">
              <w:marLeft w:val="0"/>
              <w:marRight w:val="0"/>
              <w:marTop w:val="0"/>
              <w:marBottom w:val="0"/>
              <w:divBdr>
                <w:top w:val="none" w:sz="0" w:space="0" w:color="auto"/>
                <w:left w:val="none" w:sz="0" w:space="0" w:color="auto"/>
                <w:bottom w:val="none" w:sz="0" w:space="0" w:color="auto"/>
                <w:right w:val="none" w:sz="0" w:space="0" w:color="auto"/>
              </w:divBdr>
            </w:div>
            <w:div w:id="672337122">
              <w:marLeft w:val="0"/>
              <w:marRight w:val="0"/>
              <w:marTop w:val="0"/>
              <w:marBottom w:val="0"/>
              <w:divBdr>
                <w:top w:val="none" w:sz="0" w:space="0" w:color="auto"/>
                <w:left w:val="none" w:sz="0" w:space="0" w:color="auto"/>
                <w:bottom w:val="none" w:sz="0" w:space="0" w:color="auto"/>
                <w:right w:val="none" w:sz="0" w:space="0" w:color="auto"/>
              </w:divBdr>
            </w:div>
            <w:div w:id="1049303219">
              <w:marLeft w:val="0"/>
              <w:marRight w:val="0"/>
              <w:marTop w:val="0"/>
              <w:marBottom w:val="0"/>
              <w:divBdr>
                <w:top w:val="none" w:sz="0" w:space="0" w:color="auto"/>
                <w:left w:val="none" w:sz="0" w:space="0" w:color="auto"/>
                <w:bottom w:val="none" w:sz="0" w:space="0" w:color="auto"/>
                <w:right w:val="none" w:sz="0" w:space="0" w:color="auto"/>
              </w:divBdr>
            </w:div>
            <w:div w:id="295991893">
              <w:marLeft w:val="0"/>
              <w:marRight w:val="0"/>
              <w:marTop w:val="0"/>
              <w:marBottom w:val="0"/>
              <w:divBdr>
                <w:top w:val="none" w:sz="0" w:space="0" w:color="auto"/>
                <w:left w:val="none" w:sz="0" w:space="0" w:color="auto"/>
                <w:bottom w:val="none" w:sz="0" w:space="0" w:color="auto"/>
                <w:right w:val="none" w:sz="0" w:space="0" w:color="auto"/>
              </w:divBdr>
            </w:div>
            <w:div w:id="1195076693">
              <w:marLeft w:val="0"/>
              <w:marRight w:val="0"/>
              <w:marTop w:val="0"/>
              <w:marBottom w:val="0"/>
              <w:divBdr>
                <w:top w:val="none" w:sz="0" w:space="0" w:color="auto"/>
                <w:left w:val="none" w:sz="0" w:space="0" w:color="auto"/>
                <w:bottom w:val="none" w:sz="0" w:space="0" w:color="auto"/>
                <w:right w:val="none" w:sz="0" w:space="0" w:color="auto"/>
              </w:divBdr>
            </w:div>
            <w:div w:id="777944253">
              <w:marLeft w:val="0"/>
              <w:marRight w:val="0"/>
              <w:marTop w:val="0"/>
              <w:marBottom w:val="0"/>
              <w:divBdr>
                <w:top w:val="none" w:sz="0" w:space="0" w:color="auto"/>
                <w:left w:val="none" w:sz="0" w:space="0" w:color="auto"/>
                <w:bottom w:val="none" w:sz="0" w:space="0" w:color="auto"/>
                <w:right w:val="none" w:sz="0" w:space="0" w:color="auto"/>
              </w:divBdr>
            </w:div>
            <w:div w:id="366222410">
              <w:marLeft w:val="0"/>
              <w:marRight w:val="0"/>
              <w:marTop w:val="0"/>
              <w:marBottom w:val="0"/>
              <w:divBdr>
                <w:top w:val="none" w:sz="0" w:space="0" w:color="auto"/>
                <w:left w:val="none" w:sz="0" w:space="0" w:color="auto"/>
                <w:bottom w:val="none" w:sz="0" w:space="0" w:color="auto"/>
                <w:right w:val="none" w:sz="0" w:space="0" w:color="auto"/>
              </w:divBdr>
            </w:div>
            <w:div w:id="1446776910">
              <w:marLeft w:val="0"/>
              <w:marRight w:val="0"/>
              <w:marTop w:val="0"/>
              <w:marBottom w:val="0"/>
              <w:divBdr>
                <w:top w:val="none" w:sz="0" w:space="0" w:color="auto"/>
                <w:left w:val="none" w:sz="0" w:space="0" w:color="auto"/>
                <w:bottom w:val="none" w:sz="0" w:space="0" w:color="auto"/>
                <w:right w:val="none" w:sz="0" w:space="0" w:color="auto"/>
              </w:divBdr>
            </w:div>
            <w:div w:id="195388305">
              <w:marLeft w:val="0"/>
              <w:marRight w:val="0"/>
              <w:marTop w:val="0"/>
              <w:marBottom w:val="0"/>
              <w:divBdr>
                <w:top w:val="none" w:sz="0" w:space="0" w:color="auto"/>
                <w:left w:val="none" w:sz="0" w:space="0" w:color="auto"/>
                <w:bottom w:val="none" w:sz="0" w:space="0" w:color="auto"/>
                <w:right w:val="none" w:sz="0" w:space="0" w:color="auto"/>
              </w:divBdr>
            </w:div>
            <w:div w:id="1318269304">
              <w:marLeft w:val="0"/>
              <w:marRight w:val="0"/>
              <w:marTop w:val="0"/>
              <w:marBottom w:val="0"/>
              <w:divBdr>
                <w:top w:val="none" w:sz="0" w:space="0" w:color="auto"/>
                <w:left w:val="none" w:sz="0" w:space="0" w:color="auto"/>
                <w:bottom w:val="none" w:sz="0" w:space="0" w:color="auto"/>
                <w:right w:val="none" w:sz="0" w:space="0" w:color="auto"/>
              </w:divBdr>
            </w:div>
            <w:div w:id="1528106454">
              <w:marLeft w:val="0"/>
              <w:marRight w:val="0"/>
              <w:marTop w:val="0"/>
              <w:marBottom w:val="0"/>
              <w:divBdr>
                <w:top w:val="none" w:sz="0" w:space="0" w:color="auto"/>
                <w:left w:val="none" w:sz="0" w:space="0" w:color="auto"/>
                <w:bottom w:val="none" w:sz="0" w:space="0" w:color="auto"/>
                <w:right w:val="none" w:sz="0" w:space="0" w:color="auto"/>
              </w:divBdr>
            </w:div>
            <w:div w:id="1754816989">
              <w:marLeft w:val="0"/>
              <w:marRight w:val="0"/>
              <w:marTop w:val="0"/>
              <w:marBottom w:val="0"/>
              <w:divBdr>
                <w:top w:val="none" w:sz="0" w:space="0" w:color="auto"/>
                <w:left w:val="none" w:sz="0" w:space="0" w:color="auto"/>
                <w:bottom w:val="none" w:sz="0" w:space="0" w:color="auto"/>
                <w:right w:val="none" w:sz="0" w:space="0" w:color="auto"/>
              </w:divBdr>
            </w:div>
            <w:div w:id="211270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0517">
      <w:bodyDiv w:val="1"/>
      <w:marLeft w:val="0"/>
      <w:marRight w:val="0"/>
      <w:marTop w:val="0"/>
      <w:marBottom w:val="0"/>
      <w:divBdr>
        <w:top w:val="none" w:sz="0" w:space="0" w:color="auto"/>
        <w:left w:val="none" w:sz="0" w:space="0" w:color="auto"/>
        <w:bottom w:val="none" w:sz="0" w:space="0" w:color="auto"/>
        <w:right w:val="none" w:sz="0" w:space="0" w:color="auto"/>
      </w:divBdr>
    </w:div>
    <w:div w:id="1537934545">
      <w:bodyDiv w:val="1"/>
      <w:marLeft w:val="0"/>
      <w:marRight w:val="0"/>
      <w:marTop w:val="0"/>
      <w:marBottom w:val="0"/>
      <w:divBdr>
        <w:top w:val="none" w:sz="0" w:space="0" w:color="auto"/>
        <w:left w:val="none" w:sz="0" w:space="0" w:color="auto"/>
        <w:bottom w:val="none" w:sz="0" w:space="0" w:color="auto"/>
        <w:right w:val="none" w:sz="0" w:space="0" w:color="auto"/>
      </w:divBdr>
    </w:div>
    <w:div w:id="1701734263">
      <w:bodyDiv w:val="1"/>
      <w:marLeft w:val="0"/>
      <w:marRight w:val="0"/>
      <w:marTop w:val="0"/>
      <w:marBottom w:val="0"/>
      <w:divBdr>
        <w:top w:val="none" w:sz="0" w:space="0" w:color="auto"/>
        <w:left w:val="none" w:sz="0" w:space="0" w:color="auto"/>
        <w:bottom w:val="none" w:sz="0" w:space="0" w:color="auto"/>
        <w:right w:val="none" w:sz="0" w:space="0" w:color="auto"/>
      </w:divBdr>
    </w:div>
    <w:div w:id="176691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wapi.dev/api/planets/1/?format=wookiee" TargetMode="External"/><Relationship Id="rId18" Type="http://schemas.openxmlformats.org/officeDocument/2006/relationships/hyperlink" Target="https://swapi.dev/api/people/1/"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swapi.dev/api/people/1/" TargetMode="External"/><Relationship Id="rId2" Type="http://schemas.openxmlformats.org/officeDocument/2006/relationships/customXml" Target="../customXml/item2.xml"/><Relationship Id="rId16" Type="http://schemas.openxmlformats.org/officeDocument/2006/relationships/hyperlink" Target="https://swapi.dev/api/people/schema/"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swapi.dev/api/people/"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wapi.dev/api/"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mil\AppData\Local\Microsoft\Office\16.0\DTS\en-US%7b5A4274AF-35CE-4A6A-B886-A72CAC060BE2%7d\%7b6519A199-B47A-432A-8E20-8E9CEA48D947%7dtf02786999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3DE7D553D14BA3B3389C0CC18DE619"/>
        <w:category>
          <w:name w:val="General"/>
          <w:gallery w:val="placeholder"/>
        </w:category>
        <w:types>
          <w:type w:val="bbPlcHdr"/>
        </w:types>
        <w:behaviors>
          <w:behavior w:val="content"/>
        </w:behaviors>
        <w:guid w:val="{47D8AD46-94B6-4CD4-9D24-3E3E0D7347AB}"/>
      </w:docPartPr>
      <w:docPartBody>
        <w:p w:rsidR="00CC41BE" w:rsidRDefault="00FE269B" w:rsidP="00FE269B">
          <w:pPr>
            <w:pStyle w:val="B43DE7D553D14BA3B3389C0CC18DE619"/>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Noto Sans">
    <w:altName w:val="Mangal"/>
    <w:charset w:val="00"/>
    <w:family w:val="swiss"/>
    <w:pitch w:val="variable"/>
    <w:sig w:usb0="E00082FF" w:usb1="400078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DB7"/>
    <w:rsid w:val="00044AAD"/>
    <w:rsid w:val="0028339F"/>
    <w:rsid w:val="00472DC1"/>
    <w:rsid w:val="006B25E5"/>
    <w:rsid w:val="00761FAE"/>
    <w:rsid w:val="00CC41BE"/>
    <w:rsid w:val="00E646C9"/>
    <w:rsid w:val="00E86DB7"/>
    <w:rsid w:val="00FE26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3DE7D553D14BA3B3389C0CC18DE619">
    <w:name w:val="B43DE7D553D14BA3B3389C0CC18DE619"/>
    <w:rsid w:val="00FE26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D74EC25C-8F50-44F8-8C5B-26729F10F775}">
  <ds:schemaRefs>
    <ds:schemaRef ds:uri="http://schemas.openxmlformats.org/officeDocument/2006/bibliography"/>
  </ds:schemaRefs>
</ds:datastoreItem>
</file>

<file path=customXml/itemProps4.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{6519A199-B47A-432A-8E20-8E9CEA48D947}tf02786999_win32</Template>
  <TotalTime>252</TotalTime>
  <Pages>11</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STAR WARS API DOCUMENTATION</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 WARS API DOCUMENTATION</dc:title>
  <dc:subject/>
  <dc:creator>Tamil Ezhil</dc:creator>
  <cp:keywords/>
  <dc:description/>
  <cp:lastModifiedBy>Tamil Ezhil</cp:lastModifiedBy>
  <cp:revision>27</cp:revision>
  <dcterms:created xsi:type="dcterms:W3CDTF">2022-10-18T16:42:00Z</dcterms:created>
  <dcterms:modified xsi:type="dcterms:W3CDTF">2022-10-19T06:55:00Z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